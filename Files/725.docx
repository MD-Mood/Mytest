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66EE8" w14:textId="77777777" w:rsidR="00B12B97" w:rsidRPr="009756B3" w:rsidRDefault="00B12B97">
      <w:pPr>
        <w:spacing w:before="10" w:line="100" w:lineRule="exact"/>
        <w:rPr>
          <w:lang w:val="ru-RU"/>
        </w:rPr>
      </w:pPr>
    </w:p>
    <w:p w14:paraId="7A5975D9" w14:textId="77777777" w:rsidR="00B12B97" w:rsidRPr="009756B3" w:rsidRDefault="00B12B97">
      <w:pPr>
        <w:spacing w:line="200" w:lineRule="exact"/>
      </w:pPr>
    </w:p>
    <w:tbl>
      <w:tblPr>
        <w:tblW w:w="0" w:type="auto"/>
        <w:tblInd w:w="1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5067"/>
        <w:gridCol w:w="4053"/>
      </w:tblGrid>
      <w:tr w:rsidR="009756B3" w:rsidRPr="009756B3" w14:paraId="40523A42" w14:textId="77777777" w:rsidTr="00E75E6A">
        <w:trPr>
          <w:cantSplit/>
          <w:trHeight w:hRule="exact" w:val="307"/>
          <w:tblHeader/>
        </w:trPr>
        <w:tc>
          <w:tcPr>
            <w:tcW w:w="524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EBEBE"/>
            <w:vAlign w:val="center"/>
          </w:tcPr>
          <w:p w14:paraId="550AEF2F" w14:textId="77777777" w:rsidR="00B12B97" w:rsidRPr="009756B3" w:rsidRDefault="00867BED" w:rsidP="00D2237C">
            <w:pPr>
              <w:ind w:left="2256" w:right="2258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2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3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>gl</w:t>
            </w:r>
            <w:r w:rsidRPr="009756B3">
              <w:rPr>
                <w:rFonts w:asciiTheme="minorHAnsi" w:eastAsia="Sylfaen" w:hAnsiTheme="minorHAnsi" w:cs="Sylfaen"/>
                <w:spacing w:val="3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2"/>
                <w:w w:val="101"/>
              </w:rPr>
              <w:t>s</w:t>
            </w:r>
            <w:r w:rsidRPr="009756B3">
              <w:rPr>
                <w:rFonts w:asciiTheme="minorHAnsi" w:eastAsia="Sylfaen" w:hAnsiTheme="minorHAnsi" w:cs="Sylfaen"/>
              </w:rPr>
              <w:t>h</w:t>
            </w:r>
          </w:p>
        </w:tc>
        <w:tc>
          <w:tcPr>
            <w:tcW w:w="506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EBEBE"/>
            <w:vAlign w:val="center"/>
          </w:tcPr>
          <w:p w14:paraId="1F86B777" w14:textId="77777777" w:rsidR="00B12B97" w:rsidRPr="009756B3" w:rsidRDefault="00867BED" w:rsidP="00D2237C">
            <w:pPr>
              <w:ind w:left="2016" w:right="2020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3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2"/>
                <w:w w:val="10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3"/>
              </w:rPr>
              <w:t>eni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n</w:t>
            </w:r>
          </w:p>
        </w:tc>
        <w:tc>
          <w:tcPr>
            <w:tcW w:w="40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EBEBE"/>
            <w:vAlign w:val="center"/>
          </w:tcPr>
          <w:p w14:paraId="0E391E75" w14:textId="77777777" w:rsidR="00B12B97" w:rsidRPr="009756B3" w:rsidRDefault="00867BED" w:rsidP="00D2237C">
            <w:pPr>
              <w:ind w:left="1771" w:right="1771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2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3"/>
              </w:rPr>
              <w:t>ot</w:t>
            </w:r>
            <w:r w:rsidRPr="009756B3">
              <w:rPr>
                <w:rFonts w:asciiTheme="minorHAnsi" w:eastAsia="Sylfaen" w:hAnsiTheme="minorHAnsi" w:cs="Sylfaen"/>
                <w:spacing w:val="3"/>
                <w:w w:val="10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</w:rPr>
              <w:t>s</w:t>
            </w:r>
          </w:p>
        </w:tc>
      </w:tr>
      <w:tr w:rsidR="009756B3" w:rsidRPr="009756B3" w14:paraId="4BCA8E86" w14:textId="77777777" w:rsidTr="00431144">
        <w:trPr>
          <w:cantSplit/>
          <w:trHeight w:hRule="exact" w:val="401"/>
        </w:trPr>
        <w:tc>
          <w:tcPr>
            <w:tcW w:w="14369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C5D9F0"/>
            <w:vAlign w:val="center"/>
          </w:tcPr>
          <w:p w14:paraId="2D91C1F5" w14:textId="46D7CC84" w:rsidR="00B12B97" w:rsidRPr="009756B3" w:rsidRDefault="00867BED" w:rsidP="00D2237C">
            <w:pPr>
              <w:ind w:left="37"/>
              <w:rPr>
                <w:rFonts w:asciiTheme="minorHAnsi" w:eastAsia="Calibri" w:hAnsiTheme="minorHAnsi" w:cs="Calibri"/>
              </w:rPr>
            </w:pP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>Coll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e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>g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es /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 xml:space="preserve"> 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De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>g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-1"/>
              </w:rPr>
              <w:t>r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ees /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 xml:space="preserve"> 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P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-1"/>
              </w:rPr>
              <w:t>r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>og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-1"/>
              </w:rPr>
              <w:t>r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>a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ms /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 xml:space="preserve"> </w:t>
            </w:r>
            <w:r w:rsidR="009B1142" w:rsidRPr="009756B3">
              <w:rPr>
                <w:rFonts w:asciiTheme="minorHAnsi" w:eastAsia="Calibri" w:hAnsiTheme="minorHAnsi" w:cs="Calibri"/>
                <w:b/>
                <w:i/>
              </w:rPr>
              <w:t>Re</w:t>
            </w:r>
            <w:r w:rsidR="009B1142" w:rsidRPr="009756B3">
              <w:rPr>
                <w:rFonts w:asciiTheme="minorHAnsi" w:eastAsia="Calibri" w:hAnsiTheme="minorHAnsi" w:cs="Calibri"/>
                <w:b/>
                <w:i/>
                <w:spacing w:val="-1"/>
              </w:rPr>
              <w:t>s</w:t>
            </w:r>
            <w:r w:rsidR="009B1142" w:rsidRPr="009756B3">
              <w:rPr>
                <w:rFonts w:asciiTheme="minorHAnsi" w:eastAsia="Calibri" w:hAnsiTheme="minorHAnsi" w:cs="Calibri"/>
                <w:b/>
                <w:i/>
              </w:rPr>
              <w:t>e</w:t>
            </w:r>
            <w:r w:rsidR="009B1142"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>a</w:t>
            </w:r>
            <w:r w:rsidR="009B1142" w:rsidRPr="009756B3">
              <w:rPr>
                <w:rFonts w:asciiTheme="minorHAnsi" w:eastAsia="Calibri" w:hAnsiTheme="minorHAnsi" w:cs="Calibri"/>
                <w:b/>
                <w:i/>
              </w:rPr>
              <w:t>rch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2"/>
              </w:rPr>
              <w:t xml:space="preserve"> 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>C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e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>n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te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-1"/>
              </w:rPr>
              <w:t>r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s /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 xml:space="preserve"> 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P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-1"/>
              </w:rPr>
              <w:t>r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>oj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ects</w:t>
            </w:r>
          </w:p>
        </w:tc>
      </w:tr>
      <w:tr w:rsidR="00431144" w:rsidRPr="009756B3" w14:paraId="05D8987A" w14:textId="77777777" w:rsidTr="00E75E6A">
        <w:trPr>
          <w:cantSplit/>
          <w:trHeight w:val="20"/>
        </w:trPr>
        <w:tc>
          <w:tcPr>
            <w:tcW w:w="5249" w:type="dxa"/>
            <w:tcBorders>
              <w:top w:val="single" w:sz="12" w:space="0" w:color="000000"/>
              <w:bottom w:val="single" w:sz="2" w:space="0" w:color="000000"/>
            </w:tcBorders>
            <w:vAlign w:val="bottom"/>
          </w:tcPr>
          <w:p w14:paraId="36CA02E6" w14:textId="09D02A71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  <w:spacing w:val="1"/>
                <w:position w:val="1"/>
              </w:rPr>
            </w:pP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ll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</w:t>
            </w:r>
            <w:r w:rsidRPr="009756B3">
              <w:rPr>
                <w:rFonts w:asciiTheme="minorHAnsi" w:eastAsia="Sylfaen" w:hAnsiTheme="minorHAnsi" w:cs="Sylfaen"/>
              </w:rPr>
              <w:t>ge</w:t>
            </w:r>
            <w:r w:rsidRPr="009756B3">
              <w:rPr>
                <w:rFonts w:asciiTheme="minorHAnsi" w:eastAsia="Sylfaen" w:hAnsiTheme="minorHAnsi" w:cs="Sylfaen"/>
                <w:spacing w:val="3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u</w:t>
            </w:r>
            <w:r w:rsidRPr="009756B3">
              <w:rPr>
                <w:rFonts w:asciiTheme="minorHAnsi" w:eastAsia="Sylfaen" w:hAnsiTheme="minorHAnsi" w:cs="Sylfaen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</w:t>
            </w:r>
            <w:r w:rsidRPr="009756B3">
              <w:rPr>
                <w:rFonts w:asciiTheme="minorHAnsi" w:eastAsia="Sylfaen" w:hAnsiTheme="minorHAnsi" w:cs="Sylfaen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 xml:space="preserve">d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 xml:space="preserve">l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Sc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</w:rPr>
              <w:t>s</w:t>
            </w:r>
          </w:p>
        </w:tc>
        <w:tc>
          <w:tcPr>
            <w:tcW w:w="5067" w:type="dxa"/>
            <w:tcBorders>
              <w:top w:val="single" w:sz="12" w:space="0" w:color="000000"/>
              <w:bottom w:val="single" w:sz="2" w:space="0" w:color="000000"/>
            </w:tcBorders>
            <w:vAlign w:val="bottom"/>
          </w:tcPr>
          <w:p w14:paraId="11F8F4A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ւմ</w:t>
            </w:r>
            <w:r w:rsidRPr="009756B3">
              <w:rPr>
                <w:rFonts w:ascii="Sylfaen" w:eastAsia="Sylfaen" w:hAnsi="Sylfaen" w:cs="Sylfaen"/>
                <w:position w:val="1"/>
              </w:rPr>
              <w:t>անի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և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արա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</w:p>
          <w:p w14:paraId="7EDDF3F0" w14:textId="16CDE4EA" w:rsidR="00431144" w:rsidRPr="009756B3" w:rsidRDefault="00431144" w:rsidP="00431144">
            <w:pPr>
              <w:ind w:left="29"/>
              <w:rPr>
                <w:rFonts w:ascii="Sylfaen" w:hAnsi="Sylfaen" w:cs="Sylfaen"/>
              </w:rPr>
            </w:pPr>
            <w:r w:rsidRPr="009756B3">
              <w:rPr>
                <w:rFonts w:ascii="Sylfaen" w:eastAsia="Sylfaen" w:hAnsi="Sylfaen" w:cs="Sylfaen"/>
              </w:rPr>
              <w:t>ֆակո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</w:rPr>
              <w:t>լ</w:t>
            </w:r>
            <w:r w:rsidRPr="009756B3">
              <w:rPr>
                <w:rFonts w:ascii="Sylfaen" w:eastAsia="Sylfaen" w:hAnsi="Sylfaen" w:cs="Sylfaen"/>
                <w:spacing w:val="-1"/>
              </w:rPr>
              <w:t>տե</w:t>
            </w:r>
            <w:r w:rsidRPr="009756B3">
              <w:rPr>
                <w:rFonts w:ascii="Sylfaen" w:eastAsia="Sylfaen" w:hAnsi="Sylfaen" w:cs="Sylfaen"/>
              </w:rPr>
              <w:t>տ</w:t>
            </w:r>
          </w:p>
        </w:tc>
        <w:tc>
          <w:tcPr>
            <w:tcW w:w="4053" w:type="dxa"/>
            <w:tcBorders>
              <w:top w:val="single" w:sz="12" w:space="0" w:color="000000"/>
              <w:bottom w:val="single" w:sz="2" w:space="0" w:color="000000"/>
            </w:tcBorders>
            <w:vAlign w:val="bottom"/>
          </w:tcPr>
          <w:p w14:paraId="23E43BD8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6A7F1C48" w14:textId="77777777" w:rsidTr="00E75E6A">
        <w:trPr>
          <w:cantSplit/>
          <w:trHeight w:val="20"/>
        </w:trPr>
        <w:tc>
          <w:tcPr>
            <w:tcW w:w="5249" w:type="dxa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 w14:paraId="615E2CFA" w14:textId="084BB05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  <w:spacing w:val="1"/>
                <w:position w:val="1"/>
              </w:rPr>
            </w:pPr>
            <w:r w:rsidRPr="009756B3">
              <w:rPr>
                <w:rFonts w:asciiTheme="minorHAnsi" w:hAnsiTheme="minorHAnsi"/>
              </w:rPr>
              <w:t>Gerald and Patricia Turpanjian School of Public Health</w:t>
            </w:r>
          </w:p>
        </w:tc>
        <w:tc>
          <w:tcPr>
            <w:tcW w:w="5067" w:type="dxa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 w14:paraId="74F0568C" w14:textId="5AB8A909" w:rsidR="00431144" w:rsidRPr="009756B3" w:rsidRDefault="00431144" w:rsidP="00431144">
            <w:pPr>
              <w:ind w:left="29"/>
              <w:rPr>
                <w:rFonts w:ascii="Sylfaen" w:hAnsi="Sylfaen" w:cs="Sylfaen"/>
              </w:rPr>
            </w:pPr>
            <w:r w:rsidRPr="009756B3">
              <w:rPr>
                <w:rFonts w:ascii="Sylfaen" w:hAnsi="Sylfaen" w:cs="Sylfaen"/>
              </w:rPr>
              <w:t>Ժիրայր</w:t>
            </w:r>
            <w:r w:rsidRPr="009756B3">
              <w:rPr>
                <w:rFonts w:asciiTheme="minorHAnsi" w:hAnsiTheme="minorHAnsi"/>
              </w:rPr>
              <w:t xml:space="preserve"> </w:t>
            </w:r>
            <w:r w:rsidRPr="009756B3">
              <w:rPr>
                <w:rFonts w:ascii="Sylfaen" w:hAnsi="Sylfaen" w:cs="Sylfaen"/>
              </w:rPr>
              <w:t>և</w:t>
            </w:r>
            <w:r w:rsidRPr="009756B3">
              <w:rPr>
                <w:rFonts w:asciiTheme="minorHAnsi" w:hAnsiTheme="minorHAnsi"/>
              </w:rPr>
              <w:t xml:space="preserve"> </w:t>
            </w:r>
            <w:r w:rsidRPr="009756B3">
              <w:rPr>
                <w:rFonts w:ascii="Sylfaen" w:hAnsi="Sylfaen" w:cs="Sylfaen"/>
              </w:rPr>
              <w:t>Փաթրիշա</w:t>
            </w:r>
            <w:r w:rsidRPr="009756B3">
              <w:rPr>
                <w:rFonts w:asciiTheme="minorHAnsi" w:hAnsiTheme="minorHAnsi"/>
              </w:rPr>
              <w:t xml:space="preserve"> </w:t>
            </w:r>
            <w:r w:rsidRPr="009756B3">
              <w:rPr>
                <w:rFonts w:ascii="Sylfaen" w:hAnsi="Sylfaen" w:cs="Sylfaen"/>
              </w:rPr>
              <w:t>Թրփանճեան</w:t>
            </w:r>
            <w:r w:rsidRPr="009756B3">
              <w:rPr>
                <w:rFonts w:asciiTheme="minorHAnsi" w:hAnsiTheme="minorHAnsi"/>
              </w:rPr>
              <w:t xml:space="preserve"> </w:t>
            </w:r>
            <w:r w:rsidRPr="009756B3">
              <w:rPr>
                <w:rFonts w:ascii="Sylfaen" w:hAnsi="Sylfaen" w:cs="Sylfaen"/>
              </w:rPr>
              <w:t>հանրային</w:t>
            </w:r>
            <w:r w:rsidRPr="009756B3">
              <w:rPr>
                <w:rFonts w:asciiTheme="minorHAnsi" w:hAnsiTheme="minorHAnsi"/>
              </w:rPr>
              <w:t xml:space="preserve"> </w:t>
            </w:r>
            <w:r w:rsidRPr="009756B3">
              <w:rPr>
                <w:rFonts w:ascii="Sylfaen" w:hAnsi="Sylfaen" w:cs="Sylfaen"/>
              </w:rPr>
              <w:t>առողջապահության</w:t>
            </w:r>
            <w:r w:rsidRPr="009756B3">
              <w:rPr>
                <w:rFonts w:asciiTheme="minorHAnsi" w:hAnsiTheme="minorHAnsi"/>
              </w:rPr>
              <w:t xml:space="preserve"> </w:t>
            </w:r>
            <w:r w:rsidRPr="009756B3">
              <w:rPr>
                <w:rFonts w:ascii="Sylfaen" w:hAnsi="Sylfaen" w:cs="Sylfaen"/>
              </w:rPr>
              <w:t>ֆակուլտետ</w:t>
            </w:r>
          </w:p>
        </w:tc>
        <w:tc>
          <w:tcPr>
            <w:tcW w:w="4053" w:type="dxa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 w14:paraId="43352FFF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95597E0" w14:textId="77777777" w:rsidTr="00E75E6A">
        <w:trPr>
          <w:cantSplit/>
          <w:trHeight w:val="20"/>
        </w:trPr>
        <w:tc>
          <w:tcPr>
            <w:tcW w:w="5249" w:type="dxa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 w14:paraId="296CDD69" w14:textId="7E6D550C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  <w:spacing w:val="1"/>
                <w:position w:val="1"/>
              </w:rPr>
            </w:pPr>
            <w:r w:rsidRPr="009756B3">
              <w:rPr>
                <w:rFonts w:asciiTheme="minorHAnsi" w:hAnsiTheme="minorHAnsi"/>
              </w:rPr>
              <w:t>Manoogian Simone College of Business and Economics</w:t>
            </w:r>
          </w:p>
        </w:tc>
        <w:tc>
          <w:tcPr>
            <w:tcW w:w="5067" w:type="dxa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 w14:paraId="5076C429" w14:textId="4364B162" w:rsidR="00431144" w:rsidRPr="009756B3" w:rsidRDefault="00431144" w:rsidP="00431144">
            <w:pPr>
              <w:ind w:left="29"/>
              <w:rPr>
                <w:rFonts w:ascii="Sylfaen" w:hAnsi="Sylfaen" w:cs="Sylfaen"/>
              </w:rPr>
            </w:pPr>
            <w:r w:rsidRPr="009756B3">
              <w:rPr>
                <w:rFonts w:ascii="Sylfaen" w:hAnsi="Sylfaen" w:cs="Sylfaen"/>
              </w:rPr>
              <w:t>Մանուկեան</w:t>
            </w:r>
            <w:r w:rsidRPr="009756B3">
              <w:rPr>
                <w:rFonts w:asciiTheme="minorHAnsi" w:hAnsiTheme="minorHAnsi"/>
              </w:rPr>
              <w:t xml:space="preserve"> </w:t>
            </w:r>
            <w:r w:rsidRPr="009756B3">
              <w:rPr>
                <w:rFonts w:ascii="Sylfaen" w:hAnsi="Sylfaen" w:cs="Sylfaen"/>
              </w:rPr>
              <w:t>Սիմոն</w:t>
            </w:r>
            <w:r w:rsidRPr="009756B3">
              <w:rPr>
                <w:rFonts w:asciiTheme="minorHAnsi" w:hAnsiTheme="minorHAnsi"/>
              </w:rPr>
              <w:t xml:space="preserve"> </w:t>
            </w:r>
            <w:r w:rsidRPr="009756B3">
              <w:rPr>
                <w:rFonts w:ascii="Sylfaen" w:hAnsi="Sylfaen" w:cs="Sylfaen"/>
              </w:rPr>
              <w:t>գործարարության</w:t>
            </w:r>
            <w:r w:rsidRPr="009756B3">
              <w:rPr>
                <w:rFonts w:asciiTheme="minorHAnsi" w:hAnsiTheme="minorHAnsi"/>
              </w:rPr>
              <w:t xml:space="preserve"> </w:t>
            </w:r>
            <w:r w:rsidRPr="009756B3">
              <w:rPr>
                <w:rFonts w:ascii="Sylfaen" w:hAnsi="Sylfaen" w:cs="Sylfaen"/>
              </w:rPr>
              <w:t>և</w:t>
            </w:r>
            <w:r w:rsidRPr="009756B3">
              <w:rPr>
                <w:rFonts w:asciiTheme="minorHAnsi" w:hAnsiTheme="minorHAnsi"/>
              </w:rPr>
              <w:t xml:space="preserve"> </w:t>
            </w:r>
            <w:r w:rsidRPr="009756B3">
              <w:rPr>
                <w:rFonts w:ascii="Sylfaen" w:hAnsi="Sylfaen" w:cs="Sylfaen"/>
              </w:rPr>
              <w:t>տնտեսագիտության</w:t>
            </w:r>
            <w:r w:rsidRPr="009756B3">
              <w:rPr>
                <w:rFonts w:asciiTheme="minorHAnsi" w:hAnsiTheme="minorHAnsi"/>
              </w:rPr>
              <w:t xml:space="preserve"> </w:t>
            </w:r>
            <w:r w:rsidRPr="009756B3">
              <w:rPr>
                <w:rFonts w:ascii="Sylfaen" w:hAnsi="Sylfaen" w:cs="Sylfaen"/>
              </w:rPr>
              <w:t>ֆակուլտետ</w:t>
            </w:r>
          </w:p>
        </w:tc>
        <w:tc>
          <w:tcPr>
            <w:tcW w:w="4053" w:type="dxa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 w14:paraId="77502984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9CF27C4" w14:textId="77777777" w:rsidTr="00E75E6A">
        <w:trPr>
          <w:cantSplit/>
          <w:trHeight w:val="20"/>
        </w:trPr>
        <w:tc>
          <w:tcPr>
            <w:tcW w:w="5249" w:type="dxa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 w14:paraId="43B04E02" w14:textId="10218144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  <w:spacing w:val="1"/>
                <w:position w:val="1"/>
              </w:rPr>
            </w:pPr>
            <w:r w:rsidRPr="009756B3">
              <w:rPr>
                <w:rFonts w:asciiTheme="minorHAnsi" w:hAnsiTheme="minorHAnsi"/>
              </w:rPr>
              <w:t>Zaven and Sonia Akian College of Science and Engineering</w:t>
            </w:r>
          </w:p>
        </w:tc>
        <w:tc>
          <w:tcPr>
            <w:tcW w:w="5067" w:type="dxa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 w14:paraId="5DAD7033" w14:textId="7068C9B8" w:rsidR="00431144" w:rsidRPr="009756B3" w:rsidRDefault="00431144" w:rsidP="00431144">
            <w:pPr>
              <w:ind w:left="29"/>
              <w:rPr>
                <w:rFonts w:ascii="Sylfaen" w:hAnsi="Sylfaen" w:cs="Sylfaen"/>
              </w:rPr>
            </w:pPr>
            <w:r w:rsidRPr="009756B3">
              <w:rPr>
                <w:rFonts w:ascii="Sylfaen" w:hAnsi="Sylfaen" w:cs="Sylfaen"/>
              </w:rPr>
              <w:t>Զաւէն</w:t>
            </w:r>
            <w:r w:rsidRPr="009756B3">
              <w:rPr>
                <w:rFonts w:asciiTheme="minorHAnsi" w:hAnsiTheme="minorHAnsi"/>
              </w:rPr>
              <w:t xml:space="preserve"> </w:t>
            </w:r>
            <w:r w:rsidRPr="009756B3">
              <w:rPr>
                <w:rFonts w:ascii="Sylfaen" w:hAnsi="Sylfaen" w:cs="Sylfaen"/>
              </w:rPr>
              <w:t>և</w:t>
            </w:r>
            <w:r w:rsidRPr="009756B3">
              <w:rPr>
                <w:rFonts w:asciiTheme="minorHAnsi" w:hAnsiTheme="minorHAnsi"/>
              </w:rPr>
              <w:t xml:space="preserve"> </w:t>
            </w:r>
            <w:r w:rsidRPr="009756B3">
              <w:rPr>
                <w:rFonts w:ascii="Sylfaen" w:hAnsi="Sylfaen" w:cs="Sylfaen"/>
              </w:rPr>
              <w:t>Սոնիա</w:t>
            </w:r>
            <w:r w:rsidRPr="009756B3">
              <w:rPr>
                <w:rFonts w:asciiTheme="minorHAnsi" w:hAnsiTheme="minorHAnsi"/>
              </w:rPr>
              <w:t xml:space="preserve"> </w:t>
            </w:r>
            <w:r w:rsidRPr="009756B3">
              <w:rPr>
                <w:rFonts w:ascii="Sylfaen" w:hAnsi="Sylfaen" w:cs="Sylfaen"/>
              </w:rPr>
              <w:t>Ագեան</w:t>
            </w:r>
            <w:r w:rsidRPr="009756B3">
              <w:rPr>
                <w:rFonts w:asciiTheme="minorHAnsi" w:hAnsiTheme="minorHAnsi"/>
              </w:rPr>
              <w:t xml:space="preserve"> </w:t>
            </w:r>
            <w:r w:rsidRPr="009756B3">
              <w:rPr>
                <w:rFonts w:ascii="Sylfaen" w:hAnsi="Sylfaen" w:cs="Sylfaen"/>
              </w:rPr>
              <w:t>բնագիտության</w:t>
            </w:r>
            <w:r w:rsidRPr="009756B3">
              <w:rPr>
                <w:rFonts w:asciiTheme="minorHAnsi" w:hAnsiTheme="minorHAnsi"/>
              </w:rPr>
              <w:t xml:space="preserve"> </w:t>
            </w:r>
            <w:r w:rsidRPr="009756B3">
              <w:rPr>
                <w:rFonts w:ascii="Sylfaen" w:hAnsi="Sylfaen" w:cs="Sylfaen"/>
              </w:rPr>
              <w:t>և</w:t>
            </w:r>
            <w:r w:rsidRPr="009756B3">
              <w:rPr>
                <w:rFonts w:asciiTheme="minorHAnsi" w:hAnsiTheme="minorHAnsi"/>
              </w:rPr>
              <w:t xml:space="preserve"> </w:t>
            </w:r>
            <w:r w:rsidRPr="009756B3">
              <w:rPr>
                <w:rFonts w:ascii="Sylfaen" w:hAnsi="Sylfaen" w:cs="Sylfaen"/>
              </w:rPr>
              <w:t>ճարտարագիտության</w:t>
            </w:r>
            <w:r w:rsidRPr="009756B3">
              <w:rPr>
                <w:rFonts w:asciiTheme="minorHAnsi" w:hAnsiTheme="minorHAnsi"/>
              </w:rPr>
              <w:t xml:space="preserve"> </w:t>
            </w:r>
            <w:r w:rsidRPr="009756B3">
              <w:rPr>
                <w:rFonts w:ascii="Sylfaen" w:hAnsi="Sylfaen" w:cs="Sylfaen"/>
              </w:rPr>
              <w:t>ֆակուլտետ</w:t>
            </w:r>
          </w:p>
        </w:tc>
        <w:tc>
          <w:tcPr>
            <w:tcW w:w="4053" w:type="dxa"/>
            <w:tcBorders>
              <w:top w:val="single" w:sz="2" w:space="0" w:color="000000"/>
              <w:bottom w:val="single" w:sz="2" w:space="0" w:color="000000"/>
            </w:tcBorders>
            <w:vAlign w:val="bottom"/>
          </w:tcPr>
          <w:p w14:paraId="61B64DAF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5DBA907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5D9BFE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B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B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ss</w:t>
            </w:r>
          </w:p>
        </w:tc>
        <w:tc>
          <w:tcPr>
            <w:tcW w:w="5067" w:type="dxa"/>
            <w:vAlign w:val="bottom"/>
          </w:tcPr>
          <w:p w14:paraId="6DA4F37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Գոր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արարո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բակալա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(</w:t>
            </w:r>
            <w:r w:rsidRPr="009756B3">
              <w:rPr>
                <w:rFonts w:ascii="Sylfaen" w:eastAsia="Sylfaen" w:hAnsi="Sylfaen" w:cs="Sylfaen"/>
                <w:position w:val="1"/>
              </w:rPr>
              <w:t>Գոր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արարո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</w:p>
          <w:p w14:paraId="6C1BF1B1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</w:rPr>
              <w:t>բա</w:t>
            </w:r>
            <w:r w:rsidRPr="009756B3">
              <w:rPr>
                <w:rFonts w:ascii="Sylfaen" w:eastAsia="Sylfaen" w:hAnsi="Sylfaen" w:cs="Sylfaen"/>
                <w:spacing w:val="1"/>
              </w:rPr>
              <w:t>կ</w:t>
            </w:r>
            <w:r w:rsidRPr="009756B3">
              <w:rPr>
                <w:rFonts w:ascii="Sylfaen" w:eastAsia="Sylfaen" w:hAnsi="Sylfaen" w:cs="Sylfaen"/>
              </w:rPr>
              <w:t>ալա</w:t>
            </w:r>
            <w:r w:rsidRPr="009756B3">
              <w:rPr>
                <w:rFonts w:ascii="Sylfaen" w:eastAsia="Sylfaen" w:hAnsi="Sylfaen" w:cs="Sylfaen"/>
                <w:spacing w:val="-1"/>
              </w:rPr>
              <w:t>վ</w:t>
            </w:r>
            <w:r w:rsidRPr="009756B3">
              <w:rPr>
                <w:rFonts w:ascii="Sylfaen" w:eastAsia="Sylfaen" w:hAnsi="Sylfaen" w:cs="Sylfaen"/>
              </w:rPr>
              <w:t>րի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</w:rPr>
              <w:t>ճ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>)</w:t>
            </w:r>
          </w:p>
        </w:tc>
        <w:tc>
          <w:tcPr>
            <w:tcW w:w="4053" w:type="dxa"/>
            <w:vAlign w:val="bottom"/>
          </w:tcPr>
          <w:p w14:paraId="0714039F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64272BC4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76F04935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  <w:p w14:paraId="7B356405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B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glish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d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4A4B1811" w14:textId="77777777" w:rsidR="00431144" w:rsidRPr="009756B3" w:rsidRDefault="00431144" w:rsidP="00431144">
            <w:pPr>
              <w:ind w:left="29" w:right="4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</w:rPr>
              <w:t>Անգլ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նի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և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հ</w:t>
            </w:r>
            <w:r w:rsidRPr="009756B3">
              <w:rPr>
                <w:rFonts w:ascii="Sylfaen" w:eastAsia="Sylfaen" w:hAnsi="Sylfaen" w:cs="Sylfaen"/>
              </w:rPr>
              <w:t>աղորդակ</w:t>
            </w:r>
            <w:r w:rsidRPr="009756B3">
              <w:rPr>
                <w:rFonts w:ascii="Sylfaen" w:eastAsia="Sylfaen" w:hAnsi="Sylfaen" w:cs="Sylfaen"/>
                <w:spacing w:val="-1"/>
              </w:rPr>
              <w:t>ցմ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բակալավր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(</w:t>
            </w:r>
            <w:r w:rsidRPr="009756B3">
              <w:rPr>
                <w:rFonts w:ascii="Sylfaen" w:eastAsia="Sylfaen" w:hAnsi="Sylfaen" w:cs="Sylfaen"/>
              </w:rPr>
              <w:t>Անգլ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նի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և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հ</w:t>
            </w:r>
            <w:r w:rsidRPr="009756B3">
              <w:rPr>
                <w:rFonts w:ascii="Sylfaen" w:eastAsia="Sylfaen" w:hAnsi="Sylfaen" w:cs="Sylfaen"/>
              </w:rPr>
              <w:t>աղորդակ</w:t>
            </w:r>
            <w:r w:rsidRPr="009756B3">
              <w:rPr>
                <w:rFonts w:ascii="Sylfaen" w:eastAsia="Sylfaen" w:hAnsi="Sylfaen" w:cs="Sylfaen"/>
                <w:spacing w:val="-1"/>
              </w:rPr>
              <w:t>ցմ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բակալա</w:t>
            </w:r>
            <w:r w:rsidRPr="009756B3">
              <w:rPr>
                <w:rFonts w:ascii="Sylfaen" w:eastAsia="Sylfaen" w:hAnsi="Sylfaen" w:cs="Sylfaen"/>
                <w:spacing w:val="-1"/>
              </w:rPr>
              <w:t>վ</w:t>
            </w:r>
            <w:r w:rsidRPr="009756B3">
              <w:rPr>
                <w:rFonts w:ascii="Sylfaen" w:eastAsia="Sylfaen" w:hAnsi="Sylfaen" w:cs="Sylfaen"/>
              </w:rPr>
              <w:t>րի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</w:rPr>
              <w:t>ճ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>)</w:t>
            </w:r>
          </w:p>
        </w:tc>
        <w:tc>
          <w:tcPr>
            <w:tcW w:w="4053" w:type="dxa"/>
            <w:vAlign w:val="bottom"/>
          </w:tcPr>
          <w:p w14:paraId="3DE70E94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D2996D2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4DC6DC8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</w:rPr>
              <w:t>B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ac</w:t>
            </w:r>
            <w:r w:rsidRPr="009756B3">
              <w:rPr>
                <w:rFonts w:asciiTheme="minorHAnsi" w:eastAsia="Sylfaen" w:hAnsiTheme="minorHAnsi" w:cs="Sylfaen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</w:t>
            </w:r>
            <w:r w:rsidRPr="009756B3">
              <w:rPr>
                <w:rFonts w:asciiTheme="minorHAnsi" w:eastAsia="Sylfaen" w:hAnsiTheme="minorHAnsi" w:cs="Sylfaen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Sc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3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in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mp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u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ter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Sc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>e</w:t>
            </w:r>
          </w:p>
        </w:tc>
        <w:tc>
          <w:tcPr>
            <w:tcW w:w="5067" w:type="dxa"/>
            <w:vAlign w:val="bottom"/>
          </w:tcPr>
          <w:p w14:paraId="610767E8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Համակարգչային</w:t>
            </w:r>
            <w:r w:rsidRPr="009756B3">
              <w:rPr>
                <w:rFonts w:asciiTheme="minorHAnsi" w:eastAsia="Sylfaen" w:hAnsiTheme="minorHAnsi" w:cs="Sylfaen"/>
                <w:spacing w:val="1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գիտության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բակալավր</w:t>
            </w:r>
            <w:r w:rsidRPr="009756B3">
              <w:rPr>
                <w:rFonts w:asciiTheme="minorHAnsi" w:eastAsia="Sylfaen" w:hAnsiTheme="minorHAnsi" w:cs="Sylfaen"/>
                <w:spacing w:val="1"/>
                <w:position w:val="2"/>
              </w:rPr>
              <w:t xml:space="preserve"> </w:t>
            </w:r>
          </w:p>
          <w:p w14:paraId="742A1DF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</w:rPr>
              <w:t>(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Համակարգչային</w:t>
            </w:r>
            <w:r w:rsidRPr="009756B3">
              <w:rPr>
                <w:rFonts w:asciiTheme="minorHAnsi" w:eastAsia="Sylfaen" w:hAnsiTheme="minorHAnsi" w:cs="Sylfaen"/>
                <w:spacing w:val="1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գիտության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բակալավրի</w:t>
            </w:r>
            <w:r w:rsidRPr="009756B3">
              <w:rPr>
                <w:rFonts w:asciiTheme="minorHAnsi" w:eastAsia="Sylfaen" w:hAnsiTheme="minorHAnsi" w:cs="Sylfaen"/>
                <w:spacing w:val="1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աստիճան</w:t>
            </w:r>
            <w:r w:rsidRPr="009756B3">
              <w:rPr>
                <w:rFonts w:asciiTheme="minorHAnsi" w:eastAsia="Sylfaen" w:hAnsiTheme="minorHAnsi" w:cs="Sylfaen"/>
              </w:rPr>
              <w:t>)</w:t>
            </w:r>
          </w:p>
        </w:tc>
        <w:tc>
          <w:tcPr>
            <w:tcW w:w="4053" w:type="dxa"/>
            <w:vAlign w:val="bottom"/>
          </w:tcPr>
          <w:p w14:paraId="0ECBD7F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hAnsiTheme="minorHAnsi"/>
              </w:rPr>
              <w:t xml:space="preserve">Formerly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B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ac</w:t>
            </w:r>
            <w:r w:rsidRPr="009756B3">
              <w:rPr>
                <w:rFonts w:asciiTheme="minorHAnsi" w:eastAsia="Sylfaen" w:hAnsiTheme="minorHAnsi" w:cs="Sylfaen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</w:t>
            </w:r>
            <w:r w:rsidRPr="009756B3">
              <w:rPr>
                <w:rFonts w:asciiTheme="minorHAnsi" w:eastAsia="Sylfaen" w:hAnsiTheme="minorHAnsi" w:cs="Sylfaen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Sc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3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in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mp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u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tational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Sc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 xml:space="preserve">es/ 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lang w:val="ru-RU"/>
              </w:rPr>
              <w:t>նախկինում՝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lang w:val="ru-RU"/>
              </w:rPr>
              <w:t>հ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  <w:lang w:val="ru-RU"/>
              </w:rPr>
              <w:t>շվողական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գիտությ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  <w:lang w:val="ru-RU"/>
              </w:rPr>
              <w:t>ու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ն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  <w:lang w:val="ru-RU"/>
              </w:rPr>
              <w:t>ների</w:t>
            </w:r>
            <w:r w:rsidRPr="009756B3">
              <w:rPr>
                <w:rFonts w:asciiTheme="minorHAnsi" w:eastAsia="Sylfaen" w:hAnsiTheme="minorHAnsi" w:cs="Sylfaen"/>
                <w:spacing w:val="1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բակալավր</w:t>
            </w:r>
            <w:r w:rsidRPr="009756B3">
              <w:rPr>
                <w:rFonts w:asciiTheme="minorHAnsi" w:eastAsia="Sylfaen" w:hAnsiTheme="minorHAnsi" w:cs="Sylfaen"/>
                <w:spacing w:val="1"/>
                <w:position w:val="2"/>
              </w:rPr>
              <w:t xml:space="preserve"> </w:t>
            </w:r>
          </w:p>
        </w:tc>
      </w:tr>
      <w:tr w:rsidR="00B1487A" w:rsidRPr="009756B3" w14:paraId="61C3F046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2183F3C" w14:textId="69BBD799" w:rsidR="00B1487A" w:rsidRPr="009756B3" w:rsidRDefault="00B1487A" w:rsidP="00431144">
            <w:pPr>
              <w:ind w:left="29"/>
              <w:rPr>
                <w:rFonts w:asciiTheme="minorHAnsi" w:eastAsia="Sylfaen" w:hAnsiTheme="minorHAnsi" w:cs="Sylfaen"/>
                <w:spacing w:val="1"/>
              </w:rPr>
            </w:pPr>
            <w:r>
              <w:rPr>
                <w:rFonts w:asciiTheme="minorHAnsi" w:eastAsia="Sylfaen" w:hAnsiTheme="minorHAnsi" w:cs="Sylfaen"/>
                <w:spacing w:val="1"/>
              </w:rPr>
              <w:t>Bachelor of Science in Engineering Sciences</w:t>
            </w:r>
          </w:p>
        </w:tc>
        <w:tc>
          <w:tcPr>
            <w:tcW w:w="5067" w:type="dxa"/>
            <w:vAlign w:val="bottom"/>
          </w:tcPr>
          <w:p w14:paraId="473E9D90" w14:textId="0B788727" w:rsidR="00B1487A" w:rsidRPr="009756B3" w:rsidRDefault="00B1487A" w:rsidP="00431144">
            <w:pPr>
              <w:ind w:left="29"/>
              <w:rPr>
                <w:rFonts w:ascii="Sylfaen" w:eastAsia="Sylfaen" w:hAnsi="Sylfaen" w:cs="Sylfaen"/>
              </w:rPr>
            </w:pPr>
            <w:r w:rsidRPr="00B1487A">
              <w:rPr>
                <w:rFonts w:ascii="Sylfaen" w:eastAsia="Sylfaen" w:hAnsi="Sylfaen" w:cs="Sylfaen"/>
                <w:spacing w:val="1"/>
                <w:position w:val="2"/>
              </w:rPr>
              <w:t>Ճարտարագիտության բակալավր (Ճարտարագիտության բակալավրի աստիճան)</w:t>
            </w:r>
          </w:p>
        </w:tc>
        <w:tc>
          <w:tcPr>
            <w:tcW w:w="4053" w:type="dxa"/>
            <w:vAlign w:val="bottom"/>
          </w:tcPr>
          <w:p w14:paraId="482F8311" w14:textId="77777777" w:rsidR="00B1487A" w:rsidRPr="009756B3" w:rsidRDefault="00B1487A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B1487A" w:rsidRPr="009756B3" w14:paraId="16509289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9537968" w14:textId="664B0A35" w:rsidR="00B1487A" w:rsidRPr="009756B3" w:rsidRDefault="00B1487A" w:rsidP="00431144">
            <w:pPr>
              <w:ind w:left="29"/>
              <w:rPr>
                <w:rFonts w:asciiTheme="minorHAnsi" w:eastAsia="Sylfaen" w:hAnsiTheme="minorHAnsi" w:cs="Sylfaen"/>
                <w:spacing w:val="1"/>
              </w:rPr>
            </w:pPr>
            <w:r w:rsidRPr="00594E56">
              <w:rPr>
                <w:rFonts w:asciiTheme="minorHAnsi" w:eastAsia="Sylfaen" w:hAnsiTheme="minorHAnsi" w:cs="Sylfaen"/>
                <w:spacing w:val="1"/>
              </w:rPr>
              <w:t>Bachelor of Science in Data Science</w:t>
            </w:r>
          </w:p>
        </w:tc>
        <w:tc>
          <w:tcPr>
            <w:tcW w:w="5067" w:type="dxa"/>
            <w:vAlign w:val="bottom"/>
          </w:tcPr>
          <w:p w14:paraId="32654ED1" w14:textId="310664D9" w:rsidR="00594E56" w:rsidRPr="009756B3" w:rsidRDefault="00594E56" w:rsidP="00594E56">
            <w:pPr>
              <w:ind w:left="29"/>
              <w:rPr>
                <w:rFonts w:ascii="Sylfaen" w:eastAsia="Sylfaen" w:hAnsi="Sylfaen" w:cs="Sylfaen"/>
              </w:rPr>
            </w:pPr>
            <w:r w:rsidRPr="00594E56">
              <w:rPr>
                <w:rFonts w:ascii="Sylfaen" w:eastAsia="Sylfaen" w:hAnsi="Sylfaen" w:cs="Sylfaen"/>
                <w:spacing w:val="1"/>
                <w:position w:val="2"/>
              </w:rPr>
              <w:t>Տվյալագիտությ</w:t>
            </w:r>
            <w:r w:rsidRPr="00B1487A">
              <w:rPr>
                <w:rFonts w:ascii="Sylfaen" w:eastAsia="Sylfaen" w:hAnsi="Sylfaen" w:cs="Sylfaen"/>
                <w:spacing w:val="1"/>
                <w:position w:val="2"/>
              </w:rPr>
              <w:t>ան բակալավր (</w:t>
            </w:r>
            <w:r w:rsidRPr="00594E56">
              <w:rPr>
                <w:rFonts w:ascii="Sylfaen" w:eastAsia="Sylfaen" w:hAnsi="Sylfaen" w:cs="Sylfaen"/>
                <w:spacing w:val="1"/>
                <w:position w:val="2"/>
              </w:rPr>
              <w:t>Տվյալագիտությ</w:t>
            </w:r>
            <w:r w:rsidRPr="00B1487A">
              <w:rPr>
                <w:rFonts w:ascii="Sylfaen" w:eastAsia="Sylfaen" w:hAnsi="Sylfaen" w:cs="Sylfaen"/>
                <w:spacing w:val="1"/>
                <w:position w:val="2"/>
              </w:rPr>
              <w:t>ան բակալավրի աստիճան)</w:t>
            </w:r>
          </w:p>
        </w:tc>
        <w:tc>
          <w:tcPr>
            <w:tcW w:w="4053" w:type="dxa"/>
            <w:vAlign w:val="bottom"/>
          </w:tcPr>
          <w:p w14:paraId="738D7F11" w14:textId="77777777" w:rsidR="00B1487A" w:rsidRPr="009756B3" w:rsidRDefault="00B1487A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44FDA715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7F8BB99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</w:rPr>
              <w:t>B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u</w:t>
            </w:r>
            <w:r w:rsidRPr="009756B3">
              <w:rPr>
                <w:rFonts w:asciiTheme="minorHAnsi" w:eastAsia="Sylfaen" w:hAnsiTheme="minorHAnsi" w:cs="Sylfaen"/>
              </w:rPr>
              <w:t>si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</w:rPr>
              <w:t>ss</w:t>
            </w:r>
          </w:p>
        </w:tc>
        <w:tc>
          <w:tcPr>
            <w:tcW w:w="5067" w:type="dxa"/>
            <w:vAlign w:val="bottom"/>
          </w:tcPr>
          <w:p w14:paraId="2E5B1A97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</w:rPr>
              <w:t>Գոր</w:t>
            </w:r>
            <w:r w:rsidRPr="009756B3">
              <w:rPr>
                <w:rFonts w:ascii="Sylfaen" w:eastAsia="Sylfaen" w:hAnsi="Sylfaen" w:cs="Sylfaen"/>
                <w:spacing w:val="-1"/>
              </w:rPr>
              <w:t>ծ</w:t>
            </w:r>
            <w:r w:rsidRPr="009756B3">
              <w:rPr>
                <w:rFonts w:ascii="Sylfaen" w:eastAsia="Sylfaen" w:hAnsi="Sylfaen" w:cs="Sylfaen"/>
              </w:rPr>
              <w:t>արարո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</w:rPr>
              <w:t>յ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</w:rPr>
              <w:t>ն</w:t>
            </w:r>
          </w:p>
        </w:tc>
        <w:tc>
          <w:tcPr>
            <w:tcW w:w="4053" w:type="dxa"/>
            <w:vAlign w:val="bottom"/>
          </w:tcPr>
          <w:p w14:paraId="7817D2C4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61A602A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51FFB07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B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ss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</w:p>
        </w:tc>
        <w:tc>
          <w:tcPr>
            <w:tcW w:w="5067" w:type="dxa"/>
            <w:vAlign w:val="bottom"/>
          </w:tcPr>
          <w:p w14:paraId="592184E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Գոր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արար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ավարո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մ</w:t>
            </w:r>
          </w:p>
        </w:tc>
        <w:tc>
          <w:tcPr>
            <w:tcW w:w="4053" w:type="dxa"/>
            <w:vAlign w:val="bottom"/>
          </w:tcPr>
          <w:p w14:paraId="75F51458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06C8045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0D4A213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f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4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in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La</w:t>
            </w:r>
            <w:r w:rsidRPr="009756B3">
              <w:rPr>
                <w:rFonts w:asciiTheme="minorHAnsi" w:eastAsia="Sylfaen" w:hAnsiTheme="minorHAnsi" w:cs="Sylfaen"/>
              </w:rPr>
              <w:t>w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 xml:space="preserve">d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u</w:t>
            </w:r>
            <w:r w:rsidRPr="009756B3">
              <w:rPr>
                <w:rFonts w:asciiTheme="minorHAnsi" w:eastAsia="Sylfaen" w:hAnsiTheme="minorHAnsi" w:cs="Sylfaen"/>
              </w:rPr>
              <w:t>blic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vo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cac</w:t>
            </w:r>
            <w:r w:rsidRPr="009756B3">
              <w:rPr>
                <w:rFonts w:asciiTheme="minorHAnsi" w:eastAsia="Sylfaen" w:hAnsiTheme="minorHAnsi" w:cs="Sylfaen"/>
              </w:rPr>
              <w:t>y</w:t>
            </w:r>
          </w:p>
        </w:tc>
        <w:tc>
          <w:tcPr>
            <w:tcW w:w="5067" w:type="dxa"/>
            <w:vAlign w:val="bottom"/>
          </w:tcPr>
          <w:p w14:paraId="6FE83EBF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Ի</w:t>
            </w:r>
            <w:r w:rsidRPr="009756B3">
              <w:rPr>
                <w:rFonts w:ascii="Sylfaen" w:eastAsia="Sylfaen" w:hAnsi="Sylfaen" w:cs="Sylfaen"/>
                <w:position w:val="1"/>
              </w:rPr>
              <w:t>րա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և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անրա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ին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w w:val="101"/>
                <w:position w:val="1"/>
              </w:rPr>
              <w:t>շ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հե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</w:p>
          <w:p w14:paraId="3BBC1F7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</w:rPr>
              <w:t>պաշ</w:t>
            </w:r>
            <w:r w:rsidRPr="009756B3">
              <w:rPr>
                <w:rFonts w:ascii="Sylfaen" w:eastAsia="Sylfaen" w:hAnsi="Sylfaen" w:cs="Sylfaen"/>
                <w:spacing w:val="-1"/>
              </w:rPr>
              <w:t>տ</w:t>
            </w:r>
            <w:r w:rsidRPr="009756B3">
              <w:rPr>
                <w:rFonts w:ascii="Sylfaen" w:eastAsia="Sylfaen" w:hAnsi="Sylfaen" w:cs="Sylfaen"/>
              </w:rPr>
              <w:t>պանո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</w:rPr>
              <w:t>թյ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վ</w:t>
            </w:r>
            <w:r w:rsidRPr="009756B3">
              <w:rPr>
                <w:rFonts w:ascii="Sylfaen" w:eastAsia="Sylfaen" w:hAnsi="Sylfaen" w:cs="Sylfaen"/>
                <w:spacing w:val="1"/>
              </w:rPr>
              <w:t>կ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</w:rPr>
              <w:t>յ</w:t>
            </w:r>
            <w:r w:rsidRPr="009756B3">
              <w:rPr>
                <w:rFonts w:ascii="Sylfaen" w:eastAsia="Sylfaen" w:hAnsi="Sylfaen" w:cs="Sylfaen"/>
              </w:rPr>
              <w:t>ագիր</w:t>
            </w:r>
          </w:p>
        </w:tc>
        <w:tc>
          <w:tcPr>
            <w:tcW w:w="4053" w:type="dxa"/>
            <w:vAlign w:val="bottom"/>
          </w:tcPr>
          <w:p w14:paraId="3B0F2E35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16F6D9FA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D81A8D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P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blic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</w:p>
        </w:tc>
        <w:tc>
          <w:tcPr>
            <w:tcW w:w="5067" w:type="dxa"/>
            <w:vAlign w:val="bottom"/>
          </w:tcPr>
          <w:p w14:paraId="223613E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անրա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ին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ողջապա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ագիր</w:t>
            </w:r>
          </w:p>
        </w:tc>
        <w:tc>
          <w:tcPr>
            <w:tcW w:w="4053" w:type="dxa"/>
            <w:vAlign w:val="bottom"/>
          </w:tcPr>
          <w:p w14:paraId="0FA70EFE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017F547A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7150C0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f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3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in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Te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ac</w:t>
            </w:r>
            <w:r w:rsidRPr="009756B3">
              <w:rPr>
                <w:rFonts w:asciiTheme="minorHAnsi" w:eastAsia="Sylfaen" w:hAnsiTheme="minorHAnsi" w:cs="Sylfaen"/>
              </w:rPr>
              <w:t>hi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>g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 xml:space="preserve">glish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a F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</w:t>
            </w:r>
            <w:r w:rsidRPr="009756B3">
              <w:rPr>
                <w:rFonts w:asciiTheme="minorHAnsi" w:eastAsia="Sylfaen" w:hAnsiTheme="minorHAnsi" w:cs="Sylfaen"/>
              </w:rPr>
              <w:t>ign</w:t>
            </w:r>
            <w:r w:rsidRPr="009756B3">
              <w:rPr>
                <w:rFonts w:asciiTheme="minorHAnsi" w:eastAsia="Sylfaen" w:hAnsiTheme="minorHAnsi" w:cs="Sylfaen"/>
                <w:spacing w:val="3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La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>g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ua</w:t>
            </w:r>
            <w:r w:rsidRPr="009756B3">
              <w:rPr>
                <w:rFonts w:asciiTheme="minorHAnsi" w:eastAsia="Sylfaen" w:hAnsiTheme="minorHAnsi" w:cs="Sylfaen"/>
              </w:rPr>
              <w:t>g</w:t>
            </w:r>
            <w:r w:rsidRPr="009756B3">
              <w:rPr>
                <w:rFonts w:asciiTheme="minorHAnsi" w:eastAsia="Sylfaen" w:hAnsiTheme="minorHAnsi" w:cs="Sylfaen"/>
                <w:w w:val="101"/>
              </w:rPr>
              <w:t>e</w:t>
            </w:r>
          </w:p>
        </w:tc>
        <w:tc>
          <w:tcPr>
            <w:tcW w:w="5067" w:type="dxa"/>
            <w:vAlign w:val="bottom"/>
          </w:tcPr>
          <w:p w14:paraId="1D7B824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Անգլ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նի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` </w:t>
            </w:r>
            <w:r w:rsidRPr="009756B3">
              <w:rPr>
                <w:rFonts w:ascii="Sylfaen" w:eastAsia="Sylfaen" w:hAnsi="Sylfaen" w:cs="Sylfaen"/>
                <w:position w:val="1"/>
              </w:rPr>
              <w:t>որպ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ս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օ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լ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եզվ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դա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անդ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</w:p>
          <w:p w14:paraId="26426CF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</w:rPr>
              <w:t>վ</w:t>
            </w:r>
            <w:r w:rsidRPr="009756B3">
              <w:rPr>
                <w:rFonts w:ascii="Sylfaen" w:eastAsia="Sylfaen" w:hAnsi="Sylfaen" w:cs="Sylfaen"/>
                <w:spacing w:val="1"/>
              </w:rPr>
              <w:t>կ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</w:rPr>
              <w:t>յ</w:t>
            </w:r>
            <w:r w:rsidRPr="009756B3">
              <w:rPr>
                <w:rFonts w:ascii="Sylfaen" w:eastAsia="Sylfaen" w:hAnsi="Sylfaen" w:cs="Sylfaen"/>
              </w:rPr>
              <w:t>ագիր</w:t>
            </w:r>
          </w:p>
        </w:tc>
        <w:tc>
          <w:tcPr>
            <w:tcW w:w="4053" w:type="dxa"/>
            <w:vAlign w:val="bottom"/>
          </w:tcPr>
          <w:p w14:paraId="5D5ADA8E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4E7D48F6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0CD88C7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T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sl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</w:p>
        </w:tc>
        <w:tc>
          <w:tcPr>
            <w:tcW w:w="5067" w:type="dxa"/>
            <w:vAlign w:val="bottom"/>
          </w:tcPr>
          <w:p w14:paraId="6A9150ED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position w:val="1"/>
              </w:rPr>
              <w:t>արգ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անչի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որակա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որ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կա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ագիր</w:t>
            </w:r>
          </w:p>
        </w:tc>
        <w:tc>
          <w:tcPr>
            <w:tcW w:w="4053" w:type="dxa"/>
            <w:vAlign w:val="bottom"/>
          </w:tcPr>
          <w:p w14:paraId="63DA7311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1FAD6D84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0144E1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mp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er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060573B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  <w:lang w:val="ru-RU"/>
              </w:rPr>
            </w:pPr>
            <w:r w:rsidRPr="009756B3">
              <w:rPr>
                <w:rFonts w:ascii="Sylfaen" w:eastAsia="Sylfaen" w:hAnsi="Sylfaen" w:cs="Sylfaen"/>
                <w:lang w:val="ru-RU"/>
              </w:rPr>
              <w:t>Համակարգչային</w:t>
            </w:r>
            <w:r w:rsidRPr="009756B3">
              <w:rPr>
                <w:rFonts w:asciiTheme="minorHAnsi" w:eastAsia="Sylfaen" w:hAnsiTheme="minorHAnsi" w:cs="Sylfaen"/>
                <w:lang w:val="ru-RU"/>
              </w:rPr>
              <w:t xml:space="preserve"> </w:t>
            </w:r>
            <w:r w:rsidRPr="009756B3">
              <w:rPr>
                <w:rFonts w:ascii="Sylfaen" w:eastAsia="Sylfaen" w:hAnsi="Sylfaen" w:cs="Sylfaen"/>
                <w:lang w:val="ru-RU"/>
              </w:rPr>
              <w:t>գիտություն</w:t>
            </w:r>
          </w:p>
        </w:tc>
        <w:tc>
          <w:tcPr>
            <w:tcW w:w="4053" w:type="dxa"/>
            <w:vAlign w:val="bottom"/>
          </w:tcPr>
          <w:p w14:paraId="1A34403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  <w:spacing w:val="1"/>
                <w:position w:val="1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Formerly 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mp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l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</w:p>
          <w:p w14:paraId="6191566D" w14:textId="7C8F22AE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1"/>
                <w:lang w:val="ru-RU"/>
              </w:rPr>
              <w:t>ն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ախկինում՝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  <w:lang w:val="ru-RU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աշվողական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</w:tr>
      <w:tr w:rsidR="00431144" w:rsidRPr="009756B3" w14:paraId="30938E81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5B4F133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lastRenderedPageBreak/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mp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d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Info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03A193B5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արգչի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և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տե</w:t>
            </w:r>
            <w:r w:rsidRPr="009756B3">
              <w:rPr>
                <w:rFonts w:ascii="Sylfaen" w:eastAsia="Sylfaen" w:hAnsi="Sylfaen" w:cs="Sylfaen"/>
                <w:position w:val="1"/>
              </w:rPr>
              <w:t>ղ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կո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յթ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</w:p>
        </w:tc>
        <w:tc>
          <w:tcPr>
            <w:tcW w:w="4053" w:type="dxa"/>
            <w:vAlign w:val="bottom"/>
          </w:tcPr>
          <w:p w14:paraId="68AC2EFD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594E56" w:rsidRPr="009756B3" w14:paraId="67118746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2095100" w14:textId="5B5C802E" w:rsidR="00594E56" w:rsidRPr="00594E56" w:rsidRDefault="00594E56" w:rsidP="00431144">
            <w:pPr>
              <w:ind w:left="29"/>
              <w:rPr>
                <w:rFonts w:ascii="Sylfaen" w:eastAsia="Sylfaen" w:hAnsi="Sylfaen" w:cs="Sylfaen"/>
                <w:position w:val="1"/>
              </w:rPr>
            </w:pPr>
            <w:r w:rsidRPr="00594E56">
              <w:rPr>
                <w:rFonts w:asciiTheme="minorHAnsi" w:eastAsia="Sylfaen" w:hAnsiTheme="minorHAnsi" w:cs="Sylfaen"/>
                <w:spacing w:val="1"/>
                <w:position w:val="1"/>
              </w:rPr>
              <w:t>Data Science</w:t>
            </w:r>
          </w:p>
        </w:tc>
        <w:tc>
          <w:tcPr>
            <w:tcW w:w="5067" w:type="dxa"/>
            <w:vAlign w:val="bottom"/>
          </w:tcPr>
          <w:p w14:paraId="5A7543B1" w14:textId="71CC423D" w:rsidR="00594E56" w:rsidRPr="009756B3" w:rsidRDefault="00594E56" w:rsidP="00431144">
            <w:pPr>
              <w:ind w:left="29"/>
              <w:rPr>
                <w:rFonts w:ascii="Sylfaen" w:eastAsia="Sylfaen" w:hAnsi="Sylfaen" w:cs="Sylfaen"/>
                <w:position w:val="1"/>
              </w:rPr>
            </w:pPr>
            <w:r w:rsidRPr="00594E56">
              <w:rPr>
                <w:rFonts w:ascii="Sylfaen" w:eastAsia="Sylfaen" w:hAnsi="Sylfaen" w:cs="Sylfaen"/>
                <w:spacing w:val="1"/>
                <w:position w:val="2"/>
              </w:rPr>
              <w:t>Տ</w:t>
            </w:r>
            <w:r>
              <w:rPr>
                <w:rFonts w:ascii="Sylfaen" w:eastAsia="Sylfaen" w:hAnsi="Sylfaen" w:cs="Sylfaen"/>
                <w:spacing w:val="1"/>
                <w:position w:val="2"/>
              </w:rPr>
              <w:t>վյալագիտություն</w:t>
            </w:r>
          </w:p>
        </w:tc>
        <w:tc>
          <w:tcPr>
            <w:tcW w:w="4053" w:type="dxa"/>
            <w:vAlign w:val="bottom"/>
          </w:tcPr>
          <w:p w14:paraId="5FB2BD35" w14:textId="77777777" w:rsidR="00594E56" w:rsidRPr="009756B3" w:rsidRDefault="00594E56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6B0BDAE5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B59D6C8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3091860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Տն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տես</w:t>
            </w:r>
            <w:r w:rsidRPr="009756B3">
              <w:rPr>
                <w:rFonts w:ascii="Sylfaen" w:eastAsia="Sylfaen" w:hAnsi="Sylfaen" w:cs="Sylfaen"/>
                <w:position w:val="1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ւն</w:t>
            </w:r>
          </w:p>
        </w:tc>
        <w:tc>
          <w:tcPr>
            <w:tcW w:w="4053" w:type="dxa"/>
            <w:vAlign w:val="bottom"/>
          </w:tcPr>
          <w:p w14:paraId="59CEBBEA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6151DCE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4B6B6755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glish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d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7267F461" w14:textId="77777777" w:rsidR="00431144" w:rsidRPr="009756B3" w:rsidRDefault="00431144" w:rsidP="00431144">
            <w:pPr>
              <w:ind w:left="29" w:right="-22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Անգլ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և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աղորդակ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(</w:t>
            </w:r>
            <w:r w:rsidRPr="009756B3">
              <w:rPr>
                <w:rFonts w:ascii="Sylfaen" w:eastAsia="Sylfaen" w:hAnsi="Sylfaen" w:cs="Sylfaen"/>
                <w:position w:val="1"/>
              </w:rPr>
              <w:t>բակալա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w w:val="10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րագիր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)</w:t>
            </w:r>
          </w:p>
        </w:tc>
        <w:tc>
          <w:tcPr>
            <w:tcW w:w="4053" w:type="dxa"/>
            <w:vAlign w:val="bottom"/>
          </w:tcPr>
          <w:p w14:paraId="1917188A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594E56" w:rsidRPr="009756B3" w14:paraId="3078D472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91429B7" w14:textId="267AE026" w:rsidR="00594E56" w:rsidRPr="009756B3" w:rsidRDefault="00594E56" w:rsidP="00431144">
            <w:pPr>
              <w:ind w:left="29"/>
              <w:rPr>
                <w:rFonts w:asciiTheme="minorHAnsi" w:eastAsia="Sylfaen" w:hAnsiTheme="minorHAnsi" w:cs="Sylfaen"/>
                <w:spacing w:val="1"/>
              </w:rPr>
            </w:pPr>
            <w:r>
              <w:rPr>
                <w:rFonts w:asciiTheme="minorHAnsi" w:eastAsia="Sylfaen" w:hAnsiTheme="minorHAnsi" w:cs="Sylfaen"/>
                <w:spacing w:val="1"/>
              </w:rPr>
              <w:t>Engineering Sciences</w:t>
            </w:r>
          </w:p>
        </w:tc>
        <w:tc>
          <w:tcPr>
            <w:tcW w:w="5067" w:type="dxa"/>
            <w:vAlign w:val="bottom"/>
          </w:tcPr>
          <w:p w14:paraId="059129D3" w14:textId="1B7F6434" w:rsidR="00594E56" w:rsidRPr="009756B3" w:rsidRDefault="00594E56" w:rsidP="00431144">
            <w:pPr>
              <w:ind w:left="29"/>
              <w:rPr>
                <w:rFonts w:ascii="Sylfaen" w:eastAsia="Sylfaen" w:hAnsi="Sylfaen" w:cs="Sylfaen"/>
                <w:position w:val="1"/>
              </w:rPr>
            </w:pPr>
            <w:r w:rsidRPr="00B1487A">
              <w:rPr>
                <w:rFonts w:ascii="Sylfaen" w:eastAsia="Sylfaen" w:hAnsi="Sylfaen" w:cs="Sylfaen"/>
                <w:spacing w:val="1"/>
                <w:position w:val="2"/>
              </w:rPr>
              <w:t>Ճարտար</w:t>
            </w:r>
            <w:r>
              <w:rPr>
                <w:rFonts w:ascii="Sylfaen" w:eastAsia="Sylfaen" w:hAnsi="Sylfaen" w:cs="Sylfaen"/>
                <w:spacing w:val="1"/>
                <w:position w:val="2"/>
              </w:rPr>
              <w:t>ագիտություն</w:t>
            </w:r>
          </w:p>
        </w:tc>
        <w:tc>
          <w:tcPr>
            <w:tcW w:w="4053" w:type="dxa"/>
            <w:vAlign w:val="bottom"/>
          </w:tcPr>
          <w:p w14:paraId="2CFE3D0D" w14:textId="77777777" w:rsidR="00594E56" w:rsidRPr="009756B3" w:rsidRDefault="00594E56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819DD2F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325401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</w:rPr>
              <w:t>In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du</w:t>
            </w:r>
            <w:r w:rsidRPr="009756B3">
              <w:rPr>
                <w:rFonts w:asciiTheme="minorHAnsi" w:eastAsia="Sylfaen" w:hAnsiTheme="minorHAnsi" w:cs="Sylfaen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ri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l E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>gi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nee</w:t>
            </w:r>
            <w:r w:rsidRPr="009756B3">
              <w:rPr>
                <w:rFonts w:asciiTheme="minorHAnsi" w:eastAsia="Sylfaen" w:hAnsiTheme="minorHAnsi" w:cs="Sylfaen"/>
              </w:rPr>
              <w:t>ri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>g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 xml:space="preserve">d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y</w:t>
            </w:r>
            <w:r w:rsidRPr="009756B3">
              <w:rPr>
                <w:rFonts w:asciiTheme="minorHAnsi" w:eastAsia="Sylfaen" w:hAnsiTheme="minorHAnsi" w:cs="Sylfaen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te</w:t>
            </w:r>
            <w:r w:rsidRPr="009756B3">
              <w:rPr>
                <w:rFonts w:asciiTheme="minorHAnsi" w:eastAsia="Sylfaen" w:hAnsiTheme="minorHAnsi" w:cs="Sylfaen"/>
              </w:rPr>
              <w:t>ms</w:t>
            </w:r>
            <w:r w:rsidRPr="009756B3">
              <w:rPr>
                <w:rFonts w:asciiTheme="minorHAnsi" w:eastAsia="Sylfaen" w:hAnsiTheme="minorHAnsi" w:cs="Sylfaen"/>
                <w:spacing w:val="3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g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>e</w:t>
            </w:r>
            <w:r w:rsidRPr="009756B3">
              <w:rPr>
                <w:rFonts w:asciiTheme="minorHAnsi" w:eastAsia="Sylfaen" w:hAnsiTheme="minorHAnsi" w:cs="Sylfaen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>t</w:t>
            </w:r>
          </w:p>
        </w:tc>
        <w:tc>
          <w:tcPr>
            <w:tcW w:w="5067" w:type="dxa"/>
            <w:vAlign w:val="bottom"/>
          </w:tcPr>
          <w:p w14:paraId="1718FE3D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Արդ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նաբ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ճ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արագի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և</w:t>
            </w:r>
          </w:p>
          <w:p w14:paraId="34DE2701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</w:rPr>
              <w:t>հ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ակարգ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րի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</w:rPr>
              <w:t>կ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</w:rPr>
              <w:t>ռ</w:t>
            </w:r>
            <w:r w:rsidRPr="009756B3">
              <w:rPr>
                <w:rFonts w:ascii="Sylfaen" w:eastAsia="Sylfaen" w:hAnsi="Sylfaen" w:cs="Sylfaen"/>
              </w:rPr>
              <w:t>ավարո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</w:rPr>
              <w:t>մ</w:t>
            </w:r>
          </w:p>
        </w:tc>
        <w:tc>
          <w:tcPr>
            <w:tcW w:w="4053" w:type="dxa"/>
            <w:vAlign w:val="bottom"/>
          </w:tcPr>
          <w:p w14:paraId="498B17B8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1EAF9A5D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347512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La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w</w:t>
            </w:r>
          </w:p>
        </w:tc>
        <w:tc>
          <w:tcPr>
            <w:tcW w:w="5067" w:type="dxa"/>
            <w:vAlign w:val="bottom"/>
          </w:tcPr>
          <w:p w14:paraId="32003EF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Ի</w:t>
            </w:r>
            <w:r w:rsidRPr="009756B3">
              <w:rPr>
                <w:rFonts w:ascii="Sylfaen" w:eastAsia="Sylfaen" w:hAnsi="Sylfaen" w:cs="Sylfaen"/>
                <w:position w:val="1"/>
              </w:rPr>
              <w:t>րա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</w:p>
        </w:tc>
        <w:tc>
          <w:tcPr>
            <w:tcW w:w="4053" w:type="dxa"/>
            <w:vAlign w:val="bottom"/>
          </w:tcPr>
          <w:p w14:paraId="4E7CA415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7BBBD28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E83A69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Te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glish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a F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ign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La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4B99DD0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2"/>
              </w:rPr>
              <w:t>Անգլ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ե</w:t>
            </w:r>
            <w:r w:rsidRPr="009756B3">
              <w:rPr>
                <w:rFonts w:ascii="Sylfaen" w:eastAsia="Sylfaen" w:hAnsi="Sylfaen" w:cs="Sylfaen"/>
                <w:position w:val="2"/>
              </w:rPr>
              <w:t>ր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ե</w:t>
            </w:r>
            <w:r w:rsidRPr="009756B3">
              <w:rPr>
                <w:rFonts w:ascii="Sylfaen" w:eastAsia="Sylfaen" w:hAnsi="Sylfaen" w:cs="Sylfaen"/>
                <w:position w:val="2"/>
              </w:rPr>
              <w:t>նի</w:t>
            </w:r>
            <w:r w:rsidRPr="009756B3">
              <w:rPr>
                <w:rFonts w:asciiTheme="minorHAnsi" w:eastAsia="Sylfaen" w:hAnsiTheme="minorHAnsi" w:cs="Sylfaen"/>
                <w:position w:val="2"/>
              </w:rPr>
              <w:t xml:space="preserve">` </w:t>
            </w:r>
            <w:r w:rsidRPr="009756B3">
              <w:rPr>
                <w:rFonts w:ascii="Sylfaen" w:eastAsia="Sylfaen" w:hAnsi="Sylfaen" w:cs="Sylfaen"/>
                <w:position w:val="2"/>
              </w:rPr>
              <w:t>որպ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ե</w:t>
            </w:r>
            <w:r w:rsidRPr="009756B3">
              <w:rPr>
                <w:rFonts w:ascii="Sylfaen" w:eastAsia="Sylfaen" w:hAnsi="Sylfaen" w:cs="Sylfaen"/>
                <w:position w:val="2"/>
              </w:rPr>
              <w:t>ս</w:t>
            </w:r>
            <w:r w:rsidRPr="009756B3">
              <w:rPr>
                <w:rFonts w:asciiTheme="minorHAnsi" w:eastAsia="Sylfaen" w:hAnsiTheme="minorHAnsi" w:cs="Sylfaen"/>
                <w:spacing w:val="-1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օ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տ</w:t>
            </w:r>
            <w:r w:rsidRPr="009756B3">
              <w:rPr>
                <w:rFonts w:ascii="Sylfaen" w:eastAsia="Sylfaen" w:hAnsi="Sylfaen" w:cs="Sylfaen"/>
                <w:position w:val="2"/>
              </w:rPr>
              <w:t>ար</w:t>
            </w:r>
            <w:r w:rsidRPr="009756B3">
              <w:rPr>
                <w:rFonts w:asciiTheme="minorHAnsi" w:eastAsia="Sylfaen" w:hAnsiTheme="minorHAnsi" w:cs="Sylfaen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2"/>
              </w:rPr>
              <w:t>լ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եզվ</w:t>
            </w:r>
            <w:r w:rsidRPr="009756B3">
              <w:rPr>
                <w:rFonts w:ascii="Sylfaen" w:eastAsia="Sylfaen" w:hAnsi="Sylfaen" w:cs="Sylfaen"/>
                <w:position w:val="2"/>
              </w:rPr>
              <w:t>ի</w:t>
            </w:r>
            <w:r w:rsidRPr="009756B3">
              <w:rPr>
                <w:rFonts w:asciiTheme="minorHAnsi" w:eastAsia="Sylfaen" w:hAnsiTheme="minorHAnsi" w:cs="Sylfaen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2"/>
              </w:rPr>
              <w:t>դա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ս</w:t>
            </w:r>
            <w:r w:rsidRPr="009756B3">
              <w:rPr>
                <w:rFonts w:ascii="Sylfaen" w:eastAsia="Sylfaen" w:hAnsi="Sylfaen" w:cs="Sylfaen"/>
                <w:position w:val="2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վ</w:t>
            </w:r>
            <w:r w:rsidRPr="009756B3">
              <w:rPr>
                <w:rFonts w:ascii="Sylfaen" w:eastAsia="Sylfaen" w:hAnsi="Sylfaen" w:cs="Sylfaen"/>
                <w:position w:val="2"/>
              </w:rPr>
              <w:t>անդ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մ</w:t>
            </w:r>
            <w:r w:rsidRPr="009756B3">
              <w:rPr>
                <w:rFonts w:ascii="Sylfaen" w:eastAsia="Sylfaen" w:hAnsi="Sylfaen" w:cs="Sylfaen"/>
                <w:position w:val="2"/>
              </w:rPr>
              <w:t>ան</w:t>
            </w:r>
          </w:p>
          <w:p w14:paraId="68C1DD37" w14:textId="77777777" w:rsidR="00431144" w:rsidRPr="009756B3" w:rsidRDefault="00431144" w:rsidP="00431144">
            <w:pPr>
              <w:ind w:left="29" w:right="783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րոս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 xml:space="preserve"> (</w:t>
            </w:r>
            <w:r w:rsidRPr="009756B3">
              <w:rPr>
                <w:rFonts w:ascii="Sylfaen" w:eastAsia="Sylfaen" w:hAnsi="Sylfaen" w:cs="Sylfaen"/>
              </w:rPr>
              <w:t>Անգլ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նի</w:t>
            </w:r>
            <w:r w:rsidRPr="009756B3">
              <w:rPr>
                <w:rFonts w:asciiTheme="minorHAnsi" w:eastAsia="Sylfaen" w:hAnsiTheme="minorHAnsi" w:cs="Sylfaen"/>
              </w:rPr>
              <w:t xml:space="preserve">` </w:t>
            </w:r>
            <w:r w:rsidRPr="009756B3">
              <w:rPr>
                <w:rFonts w:ascii="Sylfaen" w:eastAsia="Sylfaen" w:hAnsi="Sylfaen" w:cs="Sylfaen"/>
              </w:rPr>
              <w:t>որպ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ս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</w:rPr>
              <w:t>օ</w:t>
            </w:r>
            <w:r w:rsidRPr="009756B3">
              <w:rPr>
                <w:rFonts w:ascii="Sylfaen" w:eastAsia="Sylfaen" w:hAnsi="Sylfaen" w:cs="Sylfaen"/>
                <w:spacing w:val="-1"/>
              </w:rPr>
              <w:t>տ</w:t>
            </w:r>
            <w:r w:rsidRPr="009756B3">
              <w:rPr>
                <w:rFonts w:ascii="Sylfaen" w:eastAsia="Sylfaen" w:hAnsi="Sylfaen" w:cs="Sylfaen"/>
              </w:rPr>
              <w:t>ար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լ</w:t>
            </w:r>
            <w:r w:rsidRPr="009756B3">
              <w:rPr>
                <w:rFonts w:ascii="Sylfaen" w:eastAsia="Sylfaen" w:hAnsi="Sylfaen" w:cs="Sylfaen"/>
                <w:spacing w:val="-1"/>
              </w:rPr>
              <w:t>եզվ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դա</w:t>
            </w:r>
            <w:r w:rsidRPr="009756B3">
              <w:rPr>
                <w:rFonts w:ascii="Sylfaen" w:eastAsia="Sylfaen" w:hAnsi="Sylfaen" w:cs="Sylfaen"/>
                <w:spacing w:val="-1"/>
              </w:rPr>
              <w:t>ս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վ</w:t>
            </w:r>
            <w:r w:rsidRPr="009756B3">
              <w:rPr>
                <w:rFonts w:ascii="Sylfaen" w:eastAsia="Sylfaen" w:hAnsi="Sylfaen" w:cs="Sylfaen"/>
              </w:rPr>
              <w:t>անդ</w:t>
            </w: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րո</w:t>
            </w:r>
            <w:r w:rsidRPr="009756B3">
              <w:rPr>
                <w:rFonts w:ascii="Sylfaen" w:eastAsia="Sylfaen" w:hAnsi="Sylfaen" w:cs="Sylfaen"/>
                <w:spacing w:val="-1"/>
              </w:rPr>
              <w:t>ս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</w:rPr>
              <w:t>ճ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>)</w:t>
            </w:r>
          </w:p>
        </w:tc>
        <w:tc>
          <w:tcPr>
            <w:tcW w:w="4053" w:type="dxa"/>
            <w:vAlign w:val="bottom"/>
          </w:tcPr>
          <w:p w14:paraId="7050683C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718436A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58548F0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B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ss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</w:p>
        </w:tc>
        <w:tc>
          <w:tcPr>
            <w:tcW w:w="5067" w:type="dxa"/>
            <w:vAlign w:val="bottom"/>
          </w:tcPr>
          <w:p w14:paraId="3EFF13A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Գոր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արար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ավար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րոս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 xml:space="preserve"> (</w:t>
            </w:r>
            <w:r w:rsidRPr="009756B3">
              <w:rPr>
                <w:rFonts w:ascii="Sylfaen" w:eastAsia="Sylfaen" w:hAnsi="Sylfaen" w:cs="Sylfaen"/>
                <w:position w:val="1"/>
              </w:rPr>
              <w:t>Գոր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արար</w:t>
            </w:r>
          </w:p>
          <w:p w14:paraId="5AA18B9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</w:rPr>
              <w:t>կա</w:t>
            </w:r>
            <w:r w:rsidRPr="009756B3">
              <w:rPr>
                <w:rFonts w:ascii="Sylfaen" w:eastAsia="Sylfaen" w:hAnsi="Sylfaen" w:cs="Sylfaen"/>
                <w:spacing w:val="1"/>
              </w:rPr>
              <w:t>ռ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վ</w:t>
            </w:r>
            <w:r w:rsidRPr="009756B3">
              <w:rPr>
                <w:rFonts w:ascii="Sylfaen" w:eastAsia="Sylfaen" w:hAnsi="Sylfaen" w:cs="Sylfaen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րո</w:t>
            </w:r>
            <w:r w:rsidRPr="009756B3">
              <w:rPr>
                <w:rFonts w:ascii="Sylfaen" w:eastAsia="Sylfaen" w:hAnsi="Sylfaen" w:cs="Sylfaen"/>
                <w:spacing w:val="-1"/>
              </w:rPr>
              <w:t>ս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</w:rPr>
              <w:t>ճ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>)</w:t>
            </w:r>
          </w:p>
        </w:tc>
        <w:tc>
          <w:tcPr>
            <w:tcW w:w="4053" w:type="dxa"/>
            <w:vAlign w:val="bottom"/>
          </w:tcPr>
          <w:p w14:paraId="0273FF5D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C4E74D7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38DF0EE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te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>gi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nee</w:t>
            </w:r>
            <w:r w:rsidRPr="009756B3">
              <w:rPr>
                <w:rFonts w:asciiTheme="minorHAnsi" w:eastAsia="Sylfaen" w:hAnsiTheme="minorHAnsi" w:cs="Sylfaen"/>
              </w:rPr>
              <w:t>ri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>g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in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In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du</w:t>
            </w:r>
            <w:r w:rsidRPr="009756B3">
              <w:rPr>
                <w:rFonts w:asciiTheme="minorHAnsi" w:eastAsia="Sylfaen" w:hAnsiTheme="minorHAnsi" w:cs="Sylfaen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ri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l E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>gi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nee</w:t>
            </w:r>
            <w:r w:rsidRPr="009756B3">
              <w:rPr>
                <w:rFonts w:asciiTheme="minorHAnsi" w:eastAsia="Sylfaen" w:hAnsiTheme="minorHAnsi" w:cs="Sylfaen"/>
              </w:rPr>
              <w:t>ri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>g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 xml:space="preserve">d 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y</w:t>
            </w:r>
            <w:r w:rsidRPr="009756B3">
              <w:rPr>
                <w:rFonts w:asciiTheme="minorHAnsi" w:eastAsia="Sylfaen" w:hAnsiTheme="minorHAnsi" w:cs="Sylfaen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>e</w:t>
            </w:r>
            <w:r w:rsidRPr="009756B3">
              <w:rPr>
                <w:rFonts w:asciiTheme="minorHAnsi" w:eastAsia="Sylfaen" w:hAnsiTheme="minorHAnsi" w:cs="Sylfaen"/>
              </w:rPr>
              <w:t>m</w:t>
            </w:r>
            <w:r w:rsidRPr="009756B3">
              <w:rPr>
                <w:rFonts w:asciiTheme="minorHAnsi" w:eastAsia="Sylfaen" w:hAnsiTheme="minorHAnsi" w:cs="Sylfaen"/>
                <w:w w:val="101"/>
              </w:rPr>
              <w:t>s</w:t>
            </w:r>
          </w:p>
          <w:p w14:paraId="604C8DA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</w:p>
        </w:tc>
        <w:tc>
          <w:tcPr>
            <w:tcW w:w="5067" w:type="dxa"/>
            <w:vAlign w:val="bottom"/>
          </w:tcPr>
          <w:p w14:paraId="73E2837F" w14:textId="77777777" w:rsidR="00431144" w:rsidRPr="009756B3" w:rsidRDefault="00431144" w:rsidP="00431144">
            <w:pPr>
              <w:ind w:left="29" w:right="331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lang w:val="ru-RU"/>
              </w:rPr>
              <w:t>Ճարտարագիտության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  <w:lang w:val="ru-RU"/>
              </w:rPr>
              <w:t>մագիստրոս</w:t>
            </w:r>
            <w:r w:rsidRPr="009756B3">
              <w:rPr>
                <w:rFonts w:asciiTheme="minorHAnsi" w:eastAsia="Sylfaen" w:hAnsiTheme="minorHAnsi" w:cs="Sylfaen"/>
              </w:rPr>
              <w:t xml:space="preserve">. </w:t>
            </w:r>
            <w:r w:rsidRPr="009756B3">
              <w:rPr>
                <w:rFonts w:ascii="Sylfaen" w:eastAsia="Sylfaen" w:hAnsi="Sylfaen" w:cs="Sylfaen"/>
              </w:rPr>
              <w:t>Արդ</w:t>
            </w:r>
            <w:r w:rsidRPr="009756B3">
              <w:rPr>
                <w:rFonts w:ascii="Sylfaen" w:eastAsia="Sylfaen" w:hAnsi="Sylfaen" w:cs="Sylfaen"/>
                <w:spacing w:val="1"/>
              </w:rPr>
              <w:t>յ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</w:rPr>
              <w:t>նաբ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րա</w:t>
            </w:r>
            <w:r w:rsidRPr="009756B3">
              <w:rPr>
                <w:rFonts w:ascii="Sylfaen" w:eastAsia="Sylfaen" w:hAnsi="Sylfaen" w:cs="Sylfaen"/>
                <w:spacing w:val="1"/>
              </w:rPr>
              <w:t>կ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ճ</w:t>
            </w:r>
            <w:r w:rsidRPr="009756B3">
              <w:rPr>
                <w:rFonts w:ascii="Sylfaen" w:eastAsia="Sylfaen" w:hAnsi="Sylfaen" w:cs="Sylfaen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</w:rPr>
              <w:t>տ</w:t>
            </w:r>
            <w:r w:rsidRPr="009756B3">
              <w:rPr>
                <w:rFonts w:ascii="Sylfaen" w:eastAsia="Sylfaen" w:hAnsi="Sylfaen" w:cs="Sylfaen"/>
              </w:rPr>
              <w:t>արագի</w:t>
            </w:r>
            <w:r w:rsidRPr="009756B3">
              <w:rPr>
                <w:rFonts w:ascii="Sylfaen" w:eastAsia="Sylfaen" w:hAnsi="Sylfaen" w:cs="Sylfaen"/>
                <w:spacing w:val="-1"/>
              </w:rPr>
              <w:t>տ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</w:rPr>
              <w:t>թյ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</w:rPr>
              <w:t>ն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և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հ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ակարգ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րի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</w:rPr>
              <w:t>կ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</w:rPr>
              <w:t>ռ</w:t>
            </w:r>
            <w:r w:rsidRPr="009756B3">
              <w:rPr>
                <w:rFonts w:ascii="Sylfaen" w:eastAsia="Sylfaen" w:hAnsi="Sylfaen" w:cs="Sylfaen"/>
              </w:rPr>
              <w:t>ավարո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</w:rPr>
              <w:t>մ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(</w:t>
            </w:r>
            <w:r w:rsidRPr="009756B3">
              <w:rPr>
                <w:rFonts w:ascii="Sylfaen" w:eastAsia="Sylfaen" w:hAnsi="Sylfaen" w:cs="Sylfaen"/>
              </w:rPr>
              <w:t>Արդ</w:t>
            </w:r>
            <w:r w:rsidRPr="009756B3">
              <w:rPr>
                <w:rFonts w:ascii="Sylfaen" w:eastAsia="Sylfaen" w:hAnsi="Sylfaen" w:cs="Sylfaen"/>
                <w:spacing w:val="1"/>
              </w:rPr>
              <w:t>յ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</w:rPr>
              <w:t>նաբ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րական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ճ</w:t>
            </w:r>
            <w:r w:rsidRPr="009756B3">
              <w:rPr>
                <w:rFonts w:ascii="Sylfaen" w:eastAsia="Sylfaen" w:hAnsi="Sylfaen" w:cs="Sylfaen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</w:rPr>
              <w:t>տ</w:t>
            </w:r>
            <w:r w:rsidRPr="009756B3">
              <w:rPr>
                <w:rFonts w:ascii="Sylfaen" w:eastAsia="Sylfaen" w:hAnsi="Sylfaen" w:cs="Sylfaen"/>
              </w:rPr>
              <w:t>արագի</w:t>
            </w:r>
            <w:r w:rsidRPr="009756B3">
              <w:rPr>
                <w:rFonts w:ascii="Sylfaen" w:eastAsia="Sylfaen" w:hAnsi="Sylfaen" w:cs="Sylfaen"/>
                <w:spacing w:val="-1"/>
              </w:rPr>
              <w:t>տ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</w:rPr>
              <w:t>թյ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և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հ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ակարգ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րի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կա</w:t>
            </w:r>
            <w:r w:rsidRPr="009756B3">
              <w:rPr>
                <w:rFonts w:ascii="Sylfaen" w:eastAsia="Sylfaen" w:hAnsi="Sylfaen" w:cs="Sylfaen"/>
                <w:spacing w:val="1"/>
              </w:rPr>
              <w:t>ռ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վ</w:t>
            </w:r>
            <w:r w:rsidRPr="009756B3">
              <w:rPr>
                <w:rFonts w:ascii="Sylfaen" w:eastAsia="Sylfaen" w:hAnsi="Sylfaen" w:cs="Sylfaen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րո</w:t>
            </w:r>
            <w:r w:rsidRPr="009756B3">
              <w:rPr>
                <w:rFonts w:ascii="Sylfaen" w:eastAsia="Sylfaen" w:hAnsi="Sylfaen" w:cs="Sylfaen"/>
                <w:spacing w:val="-1"/>
              </w:rPr>
              <w:t>ս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</w:rPr>
              <w:t>ճ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>)</w:t>
            </w:r>
          </w:p>
        </w:tc>
        <w:tc>
          <w:tcPr>
            <w:tcW w:w="4053" w:type="dxa"/>
            <w:vAlign w:val="bottom"/>
          </w:tcPr>
          <w:p w14:paraId="53DBA4CF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02DA1305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58E5153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te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La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w</w:t>
            </w:r>
            <w:r w:rsidRPr="009756B3">
              <w:rPr>
                <w:rFonts w:asciiTheme="minorHAnsi" w:eastAsia="Sylfaen" w:hAnsiTheme="minorHAnsi" w:cs="Sylfaen"/>
                <w:w w:val="101"/>
              </w:rPr>
              <w:t>s</w:t>
            </w:r>
          </w:p>
        </w:tc>
        <w:tc>
          <w:tcPr>
            <w:tcW w:w="5067" w:type="dxa"/>
            <w:vAlign w:val="bottom"/>
          </w:tcPr>
          <w:p w14:paraId="676B2F1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  <w:spacing w:val="-1"/>
                <w:position w:val="1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Ի</w:t>
            </w:r>
            <w:r w:rsidRPr="009756B3">
              <w:rPr>
                <w:rFonts w:ascii="Sylfaen" w:eastAsia="Sylfaen" w:hAnsi="Sylfaen" w:cs="Sylfaen"/>
                <w:position w:val="1"/>
              </w:rPr>
              <w:t>րա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րոս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 xml:space="preserve"> </w:t>
            </w:r>
          </w:p>
          <w:p w14:paraId="15FACFA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(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Ի</w:t>
            </w:r>
            <w:r w:rsidRPr="009756B3">
              <w:rPr>
                <w:rFonts w:ascii="Sylfaen" w:eastAsia="Sylfaen" w:hAnsi="Sylfaen" w:cs="Sylfaen"/>
                <w:position w:val="1"/>
              </w:rPr>
              <w:t>րա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րո</w:t>
            </w:r>
            <w:r w:rsidRPr="009756B3">
              <w:rPr>
                <w:rFonts w:ascii="Sylfaen" w:eastAsia="Sylfaen" w:hAnsi="Sylfaen" w:cs="Sylfaen"/>
                <w:spacing w:val="-1"/>
              </w:rPr>
              <w:t>ս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</w:rPr>
              <w:t>ճ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>)</w:t>
            </w:r>
          </w:p>
        </w:tc>
        <w:tc>
          <w:tcPr>
            <w:tcW w:w="4053" w:type="dxa"/>
            <w:vAlign w:val="bottom"/>
          </w:tcPr>
          <w:p w14:paraId="51FD70B8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84F5C00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031867EF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te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Po</w:t>
            </w:r>
            <w:r w:rsidRPr="009756B3">
              <w:rPr>
                <w:rFonts w:asciiTheme="minorHAnsi" w:eastAsia="Sylfaen" w:hAnsiTheme="minorHAnsi" w:cs="Sylfaen"/>
              </w:rPr>
              <w:t>li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ca</w:t>
            </w:r>
            <w:r w:rsidRPr="009756B3">
              <w:rPr>
                <w:rFonts w:asciiTheme="minorHAnsi" w:eastAsia="Sylfaen" w:hAnsiTheme="minorHAnsi" w:cs="Sylfaen"/>
              </w:rPr>
              <w:t xml:space="preserve">l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Sc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4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 xml:space="preserve">d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Inte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A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>ff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w w:val="101"/>
              </w:rPr>
              <w:t>rs</w:t>
            </w:r>
          </w:p>
        </w:tc>
        <w:tc>
          <w:tcPr>
            <w:tcW w:w="5067" w:type="dxa"/>
            <w:vAlign w:val="bottom"/>
          </w:tcPr>
          <w:p w14:paraId="5A57E96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2"/>
              </w:rPr>
              <w:t>Քաղա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ք</w:t>
            </w:r>
            <w:r w:rsidRPr="009756B3">
              <w:rPr>
                <w:rFonts w:ascii="Sylfaen" w:eastAsia="Sylfaen" w:hAnsi="Sylfaen" w:cs="Sylfaen"/>
                <w:position w:val="2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տ</w:t>
            </w:r>
            <w:r w:rsidRPr="009756B3">
              <w:rPr>
                <w:rFonts w:ascii="Sylfaen" w:eastAsia="Sylfaen" w:hAnsi="Sylfaen" w:cs="Sylfaen"/>
                <w:position w:val="2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թյ</w:t>
            </w:r>
            <w:r w:rsidRPr="009756B3">
              <w:rPr>
                <w:rFonts w:ascii="Sylfaen" w:eastAsia="Sylfaen" w:hAnsi="Sylfaen" w:cs="Sylfaen"/>
                <w:position w:val="2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2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2"/>
              </w:rPr>
              <w:t>և</w:t>
            </w:r>
            <w:r w:rsidRPr="009756B3">
              <w:rPr>
                <w:rFonts w:asciiTheme="minorHAnsi" w:eastAsia="Sylfaen" w:hAnsiTheme="minorHAnsi" w:cs="Sylfaen"/>
                <w:spacing w:val="1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մ</w:t>
            </w:r>
            <w:r w:rsidRPr="009756B3">
              <w:rPr>
                <w:rFonts w:ascii="Sylfaen" w:eastAsia="Sylfaen" w:hAnsi="Sylfaen" w:cs="Sylfaen"/>
                <w:position w:val="2"/>
              </w:rPr>
              <w:t>իջա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զ</w:t>
            </w:r>
            <w:r w:rsidRPr="009756B3">
              <w:rPr>
                <w:rFonts w:ascii="Sylfaen" w:eastAsia="Sylfaen" w:hAnsi="Sylfaen" w:cs="Sylfaen"/>
                <w:position w:val="2"/>
              </w:rPr>
              <w:t>գա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յ</w:t>
            </w:r>
            <w:r w:rsidRPr="009756B3">
              <w:rPr>
                <w:rFonts w:ascii="Sylfaen" w:eastAsia="Sylfaen" w:hAnsi="Sylfaen" w:cs="Sylfaen"/>
                <w:position w:val="2"/>
              </w:rPr>
              <w:t>ին</w:t>
            </w:r>
          </w:p>
          <w:p w14:paraId="79A12FDB" w14:textId="77777777" w:rsidR="00431144" w:rsidRPr="009756B3" w:rsidRDefault="00431144" w:rsidP="00431144">
            <w:pPr>
              <w:ind w:left="29" w:right="591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</w:rPr>
              <w:t>հ</w:t>
            </w:r>
            <w:r w:rsidRPr="009756B3">
              <w:rPr>
                <w:rFonts w:ascii="Sylfaen" w:eastAsia="Sylfaen" w:hAnsi="Sylfaen" w:cs="Sylfaen"/>
              </w:rPr>
              <w:t>արաբ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</w:rPr>
              <w:t>թյ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</w:rPr>
              <w:t>նն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րի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րոս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(</w:t>
            </w:r>
            <w:r w:rsidRPr="009756B3">
              <w:rPr>
                <w:rFonts w:ascii="Sylfaen" w:eastAsia="Sylfaen" w:hAnsi="Sylfaen" w:cs="Sylfaen"/>
              </w:rPr>
              <w:t>Քաղա</w:t>
            </w:r>
            <w:r w:rsidRPr="009756B3">
              <w:rPr>
                <w:rFonts w:ascii="Sylfaen" w:eastAsia="Sylfaen" w:hAnsi="Sylfaen" w:cs="Sylfaen"/>
                <w:spacing w:val="1"/>
              </w:rPr>
              <w:t>ք</w:t>
            </w:r>
            <w:r w:rsidRPr="009756B3">
              <w:rPr>
                <w:rFonts w:ascii="Sylfaen" w:eastAsia="Sylfaen" w:hAnsi="Sylfaen" w:cs="Sylfaen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</w:rPr>
              <w:t>տ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</w:rPr>
              <w:t>թյ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և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իջա</w:t>
            </w:r>
            <w:r w:rsidRPr="009756B3">
              <w:rPr>
                <w:rFonts w:ascii="Sylfaen" w:eastAsia="Sylfaen" w:hAnsi="Sylfaen" w:cs="Sylfaen"/>
                <w:spacing w:val="-1"/>
              </w:rPr>
              <w:t>զ</w:t>
            </w:r>
            <w:r w:rsidRPr="009756B3">
              <w:rPr>
                <w:rFonts w:ascii="Sylfaen" w:eastAsia="Sylfaen" w:hAnsi="Sylfaen" w:cs="Sylfaen"/>
              </w:rPr>
              <w:t>գա</w:t>
            </w:r>
            <w:r w:rsidRPr="009756B3">
              <w:rPr>
                <w:rFonts w:ascii="Sylfaen" w:eastAsia="Sylfaen" w:hAnsi="Sylfaen" w:cs="Sylfaen"/>
                <w:spacing w:val="1"/>
              </w:rPr>
              <w:t>յ</w:t>
            </w:r>
            <w:r w:rsidRPr="009756B3">
              <w:rPr>
                <w:rFonts w:ascii="Sylfaen" w:eastAsia="Sylfaen" w:hAnsi="Sylfaen" w:cs="Sylfaen"/>
              </w:rPr>
              <w:t>ին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հ</w:t>
            </w:r>
            <w:r w:rsidRPr="009756B3">
              <w:rPr>
                <w:rFonts w:ascii="Sylfaen" w:eastAsia="Sylfaen" w:hAnsi="Sylfaen" w:cs="Sylfaen"/>
              </w:rPr>
              <w:t>արաբ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</w:rPr>
              <w:t>թյ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</w:rPr>
              <w:t>նն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րի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րո</w:t>
            </w:r>
            <w:r w:rsidRPr="009756B3">
              <w:rPr>
                <w:rFonts w:ascii="Sylfaen" w:eastAsia="Sylfaen" w:hAnsi="Sylfaen" w:cs="Sylfaen"/>
                <w:spacing w:val="-1"/>
              </w:rPr>
              <w:t>ս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</w:rPr>
              <w:t>ճ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>)</w:t>
            </w:r>
          </w:p>
        </w:tc>
        <w:tc>
          <w:tcPr>
            <w:tcW w:w="4053" w:type="dxa"/>
            <w:vAlign w:val="bottom"/>
          </w:tcPr>
          <w:p w14:paraId="37B5E643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80F7F2C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778946A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blic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</w:p>
        </w:tc>
        <w:tc>
          <w:tcPr>
            <w:tcW w:w="5067" w:type="dxa"/>
            <w:vAlign w:val="bottom"/>
          </w:tcPr>
          <w:p w14:paraId="6868B95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Հ</w:t>
            </w:r>
            <w:r w:rsidRPr="009756B3">
              <w:rPr>
                <w:rFonts w:ascii="Sylfaen" w:eastAsia="Sylfaen" w:hAnsi="Sylfaen" w:cs="Sylfaen"/>
                <w:position w:val="2"/>
              </w:rPr>
              <w:t>անրա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յ</w:t>
            </w:r>
            <w:r w:rsidRPr="009756B3">
              <w:rPr>
                <w:rFonts w:ascii="Sylfaen" w:eastAsia="Sylfaen" w:hAnsi="Sylfaen" w:cs="Sylfaen"/>
                <w:position w:val="2"/>
              </w:rPr>
              <w:t>ին</w:t>
            </w:r>
            <w:r w:rsidRPr="009756B3">
              <w:rPr>
                <w:rFonts w:asciiTheme="minorHAnsi" w:eastAsia="Sylfaen" w:hAnsiTheme="minorHAnsi" w:cs="Sylfaen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2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ռ</w:t>
            </w:r>
            <w:r w:rsidRPr="009756B3">
              <w:rPr>
                <w:rFonts w:ascii="Sylfaen" w:eastAsia="Sylfaen" w:hAnsi="Sylfaen" w:cs="Sylfaen"/>
                <w:position w:val="2"/>
              </w:rPr>
              <w:t>ողջապա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հ</w:t>
            </w:r>
            <w:r w:rsidRPr="009756B3">
              <w:rPr>
                <w:rFonts w:ascii="Sylfaen" w:eastAsia="Sylfaen" w:hAnsi="Sylfaen" w:cs="Sylfaen"/>
                <w:position w:val="2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թյ</w:t>
            </w:r>
            <w:r w:rsidRPr="009756B3">
              <w:rPr>
                <w:rFonts w:ascii="Sylfaen" w:eastAsia="Sylfaen" w:hAnsi="Sylfaen" w:cs="Sylfaen"/>
                <w:position w:val="2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մ</w:t>
            </w:r>
            <w:r w:rsidRPr="009756B3">
              <w:rPr>
                <w:rFonts w:ascii="Sylfaen" w:eastAsia="Sylfaen" w:hAnsi="Sylfaen" w:cs="Sylfaen"/>
                <w:position w:val="2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ստ</w:t>
            </w:r>
            <w:r w:rsidRPr="009756B3">
              <w:rPr>
                <w:rFonts w:ascii="Sylfaen" w:eastAsia="Sylfaen" w:hAnsi="Sylfaen" w:cs="Sylfaen"/>
                <w:position w:val="2"/>
              </w:rPr>
              <w:t>րոս</w:t>
            </w:r>
          </w:p>
          <w:p w14:paraId="149BAA8F" w14:textId="77777777" w:rsidR="00431144" w:rsidRPr="009756B3" w:rsidRDefault="00431144" w:rsidP="00431144">
            <w:pPr>
              <w:ind w:left="29" w:right="733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</w:rPr>
              <w:t>(</w:t>
            </w:r>
            <w:r w:rsidRPr="009756B3">
              <w:rPr>
                <w:rFonts w:ascii="Sylfaen" w:eastAsia="Sylfaen" w:hAnsi="Sylfaen" w:cs="Sylfaen"/>
                <w:spacing w:val="1"/>
              </w:rPr>
              <w:t>Հ</w:t>
            </w:r>
            <w:r w:rsidRPr="009756B3">
              <w:rPr>
                <w:rFonts w:ascii="Sylfaen" w:eastAsia="Sylfaen" w:hAnsi="Sylfaen" w:cs="Sylfaen"/>
              </w:rPr>
              <w:t>անրա</w:t>
            </w:r>
            <w:r w:rsidRPr="009756B3">
              <w:rPr>
                <w:rFonts w:ascii="Sylfaen" w:eastAsia="Sylfaen" w:hAnsi="Sylfaen" w:cs="Sylfaen"/>
                <w:spacing w:val="1"/>
              </w:rPr>
              <w:t>յ</w:t>
            </w:r>
            <w:r w:rsidRPr="009756B3">
              <w:rPr>
                <w:rFonts w:ascii="Sylfaen" w:eastAsia="Sylfaen" w:hAnsi="Sylfaen" w:cs="Sylfaen"/>
              </w:rPr>
              <w:t>ին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</w:rPr>
              <w:t>ռ</w:t>
            </w:r>
            <w:r w:rsidRPr="009756B3">
              <w:rPr>
                <w:rFonts w:ascii="Sylfaen" w:eastAsia="Sylfaen" w:hAnsi="Sylfaen" w:cs="Sylfaen"/>
              </w:rPr>
              <w:t>ողջապահո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</w:rPr>
              <w:t>թյ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րո</w:t>
            </w:r>
            <w:r w:rsidRPr="009756B3">
              <w:rPr>
                <w:rFonts w:ascii="Sylfaen" w:eastAsia="Sylfaen" w:hAnsi="Sylfaen" w:cs="Sylfaen"/>
                <w:spacing w:val="-1"/>
              </w:rPr>
              <w:t>ս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</w:rPr>
              <w:t>ճ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>)</w:t>
            </w:r>
          </w:p>
        </w:tc>
        <w:tc>
          <w:tcPr>
            <w:tcW w:w="4053" w:type="dxa"/>
            <w:vAlign w:val="bottom"/>
          </w:tcPr>
          <w:p w14:paraId="32EAE2E7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A342D37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058EB13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mp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d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Info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4E31A37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2"/>
              </w:rPr>
              <w:t>Գի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տ</w:t>
            </w:r>
            <w:r w:rsidRPr="009756B3">
              <w:rPr>
                <w:rFonts w:ascii="Sylfaen" w:eastAsia="Sylfaen" w:hAnsi="Sylfaen" w:cs="Sylfaen"/>
                <w:position w:val="2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թյ</w:t>
            </w:r>
            <w:r w:rsidRPr="009756B3">
              <w:rPr>
                <w:rFonts w:ascii="Sylfaen" w:eastAsia="Sylfaen" w:hAnsi="Sylfaen" w:cs="Sylfaen"/>
                <w:position w:val="2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մ</w:t>
            </w:r>
            <w:r w:rsidRPr="009756B3">
              <w:rPr>
                <w:rFonts w:ascii="Sylfaen" w:eastAsia="Sylfaen" w:hAnsi="Sylfaen" w:cs="Sylfaen"/>
                <w:position w:val="2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ստ</w:t>
            </w:r>
            <w:r w:rsidRPr="009756B3">
              <w:rPr>
                <w:rFonts w:ascii="Sylfaen" w:eastAsia="Sylfaen" w:hAnsi="Sylfaen" w:cs="Sylfaen"/>
                <w:position w:val="2"/>
              </w:rPr>
              <w:t>րո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ս</w:t>
            </w:r>
            <w:r w:rsidRPr="009756B3">
              <w:rPr>
                <w:rFonts w:asciiTheme="minorHAnsi" w:eastAsia="Sylfaen" w:hAnsiTheme="minorHAnsi" w:cs="Sylfaen"/>
                <w:position w:val="2"/>
              </w:rPr>
              <w:t xml:space="preserve">. 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Հ</w:t>
            </w:r>
            <w:r w:rsidRPr="009756B3">
              <w:rPr>
                <w:rFonts w:ascii="Sylfaen" w:eastAsia="Sylfaen" w:hAnsi="Sylfaen" w:cs="Sylfaen"/>
                <w:position w:val="2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մ</w:t>
            </w:r>
            <w:r w:rsidRPr="009756B3">
              <w:rPr>
                <w:rFonts w:ascii="Sylfaen" w:eastAsia="Sylfaen" w:hAnsi="Sylfaen" w:cs="Sylfaen"/>
                <w:position w:val="2"/>
              </w:rPr>
              <w:t>ակարգչի</w:t>
            </w:r>
            <w:r w:rsidRPr="009756B3">
              <w:rPr>
                <w:rFonts w:asciiTheme="minorHAnsi" w:eastAsia="Sylfaen" w:hAnsiTheme="minorHAnsi" w:cs="Sylfaen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2"/>
              </w:rPr>
              <w:t>և</w:t>
            </w:r>
            <w:r w:rsidRPr="009756B3">
              <w:rPr>
                <w:rFonts w:asciiTheme="minorHAnsi" w:eastAsia="Sylfaen" w:hAnsiTheme="minorHAnsi" w:cs="Sylfaen"/>
                <w:spacing w:val="1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տե</w:t>
            </w:r>
            <w:r w:rsidRPr="009756B3">
              <w:rPr>
                <w:rFonts w:ascii="Sylfaen" w:eastAsia="Sylfaen" w:hAnsi="Sylfaen" w:cs="Sylfaen"/>
                <w:position w:val="2"/>
              </w:rPr>
              <w:t>ղ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ե</w:t>
            </w:r>
            <w:r w:rsidRPr="009756B3">
              <w:rPr>
                <w:rFonts w:ascii="Sylfaen" w:eastAsia="Sylfaen" w:hAnsi="Sylfaen" w:cs="Sylfaen"/>
                <w:position w:val="2"/>
              </w:rPr>
              <w:t>կո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2"/>
              </w:rPr>
              <w:t>յ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թ</w:t>
            </w:r>
            <w:r w:rsidRPr="009756B3">
              <w:rPr>
                <w:rFonts w:ascii="Sylfaen" w:eastAsia="Sylfaen" w:hAnsi="Sylfaen" w:cs="Sylfaen"/>
                <w:position w:val="2"/>
              </w:rPr>
              <w:t>ի</w:t>
            </w:r>
          </w:p>
          <w:p w14:paraId="6158B1D8" w14:textId="77777777" w:rsidR="00431144" w:rsidRPr="009756B3" w:rsidRDefault="00431144" w:rsidP="00431144">
            <w:pPr>
              <w:ind w:left="29" w:right="131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</w:rPr>
              <w:t>գի</w:t>
            </w:r>
            <w:r w:rsidRPr="009756B3">
              <w:rPr>
                <w:rFonts w:ascii="Sylfaen" w:eastAsia="Sylfaen" w:hAnsi="Sylfaen" w:cs="Sylfaen"/>
                <w:spacing w:val="-1"/>
              </w:rPr>
              <w:t>տ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</w:rPr>
              <w:t>թյ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</w:rPr>
              <w:t>ն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(</w:t>
            </w:r>
            <w:r w:rsidRPr="009756B3">
              <w:rPr>
                <w:rFonts w:ascii="Sylfaen" w:eastAsia="Sylfaen" w:hAnsi="Sylfaen" w:cs="Sylfaen"/>
                <w:spacing w:val="1"/>
              </w:rPr>
              <w:t>Հ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</w:rPr>
              <w:t>կ</w:t>
            </w:r>
            <w:r w:rsidRPr="009756B3">
              <w:rPr>
                <w:rFonts w:ascii="Sylfaen" w:eastAsia="Sylfaen" w:hAnsi="Sylfaen" w:cs="Sylfaen"/>
              </w:rPr>
              <w:t>արգչի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և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տե</w:t>
            </w:r>
            <w:r w:rsidRPr="009756B3">
              <w:rPr>
                <w:rFonts w:ascii="Sylfaen" w:eastAsia="Sylfaen" w:hAnsi="Sylfaen" w:cs="Sylfaen"/>
              </w:rPr>
              <w:t>ղ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կո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</w:rPr>
              <w:t>յթ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գի</w:t>
            </w:r>
            <w:r w:rsidRPr="009756B3">
              <w:rPr>
                <w:rFonts w:ascii="Sylfaen" w:eastAsia="Sylfaen" w:hAnsi="Sylfaen" w:cs="Sylfaen"/>
                <w:spacing w:val="-1"/>
              </w:rPr>
              <w:t>տ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</w:rPr>
              <w:t>յ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րո</w:t>
            </w:r>
            <w:r w:rsidRPr="009756B3">
              <w:rPr>
                <w:rFonts w:ascii="Sylfaen" w:eastAsia="Sylfaen" w:hAnsi="Sylfaen" w:cs="Sylfaen"/>
                <w:spacing w:val="-1"/>
              </w:rPr>
              <w:t>ս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</w:rPr>
              <w:t>ճ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>)</w:t>
            </w:r>
          </w:p>
        </w:tc>
        <w:tc>
          <w:tcPr>
            <w:tcW w:w="4053" w:type="dxa"/>
            <w:vAlign w:val="bottom"/>
          </w:tcPr>
          <w:p w14:paraId="22AB8C5A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28CCB7B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EB76CA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te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Sc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3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in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ono</w:t>
            </w:r>
            <w:r w:rsidRPr="009756B3">
              <w:rPr>
                <w:rFonts w:asciiTheme="minorHAnsi" w:eastAsia="Sylfaen" w:hAnsiTheme="minorHAnsi" w:cs="Sylfaen"/>
              </w:rPr>
              <w:t>mi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  <w:w w:val="101"/>
              </w:rPr>
              <w:t>s</w:t>
            </w:r>
          </w:p>
        </w:tc>
        <w:tc>
          <w:tcPr>
            <w:tcW w:w="5067" w:type="dxa"/>
            <w:vAlign w:val="bottom"/>
          </w:tcPr>
          <w:p w14:paraId="4DCF013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  <w:spacing w:val="-1"/>
                <w:position w:val="1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Տն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տես</w:t>
            </w:r>
            <w:r w:rsidRPr="009756B3">
              <w:rPr>
                <w:rFonts w:ascii="Sylfaen" w:eastAsia="Sylfaen" w:hAnsi="Sylfaen" w:cs="Sylfaen"/>
                <w:position w:val="1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րոս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 xml:space="preserve"> </w:t>
            </w:r>
          </w:p>
          <w:p w14:paraId="196E01E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(</w:t>
            </w:r>
            <w:r w:rsidRPr="009756B3">
              <w:rPr>
                <w:rFonts w:ascii="Sylfaen" w:eastAsia="Sylfaen" w:hAnsi="Sylfaen" w:cs="Sylfaen"/>
                <w:position w:val="1"/>
              </w:rPr>
              <w:t>Տն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տես</w:t>
            </w:r>
            <w:r w:rsidRPr="009756B3">
              <w:rPr>
                <w:rFonts w:ascii="Sylfaen" w:eastAsia="Sylfaen" w:hAnsi="Sylfaen" w:cs="Sylfaen"/>
                <w:position w:val="1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րո</w:t>
            </w:r>
            <w:r w:rsidRPr="009756B3">
              <w:rPr>
                <w:rFonts w:ascii="Sylfaen" w:eastAsia="Sylfaen" w:hAnsi="Sylfaen" w:cs="Sylfaen"/>
                <w:spacing w:val="-1"/>
              </w:rPr>
              <w:t>ս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</w:rPr>
              <w:t>ճ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>)</w:t>
            </w:r>
          </w:p>
        </w:tc>
        <w:tc>
          <w:tcPr>
            <w:tcW w:w="4053" w:type="dxa"/>
            <w:vAlign w:val="bottom"/>
          </w:tcPr>
          <w:p w14:paraId="2C4AF459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B1487A" w:rsidRPr="009756B3" w14:paraId="4A33ED43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445074B6" w14:textId="4521F024" w:rsidR="00B1487A" w:rsidRPr="009756B3" w:rsidRDefault="00B1487A" w:rsidP="00431144">
            <w:pPr>
              <w:ind w:left="2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Master of Science in Strategic Management</w:t>
            </w:r>
          </w:p>
        </w:tc>
        <w:tc>
          <w:tcPr>
            <w:tcW w:w="5067" w:type="dxa"/>
            <w:vAlign w:val="bottom"/>
          </w:tcPr>
          <w:p w14:paraId="5D9A5304" w14:textId="6AF9B42B" w:rsidR="00B1487A" w:rsidRPr="009756B3" w:rsidRDefault="00B1487A" w:rsidP="00431144">
            <w:pPr>
              <w:ind w:left="29"/>
              <w:rPr>
                <w:rFonts w:ascii="Sylfaen" w:eastAsia="Sylfaen" w:hAnsi="Sylfaen" w:cs="Sylfaen"/>
                <w:position w:val="1"/>
              </w:rPr>
            </w:pPr>
            <w:r w:rsidRPr="00B1487A">
              <w:rPr>
                <w:rFonts w:ascii="Sylfaen" w:eastAsia="Sylfaen" w:hAnsi="Sylfaen" w:cs="Sylfaen"/>
                <w:position w:val="1"/>
              </w:rPr>
              <w:t>Ռազմավարական կառավարման մագիստրոս</w:t>
            </w:r>
            <w:r>
              <w:rPr>
                <w:rFonts w:ascii="Sylfaen" w:eastAsia="Sylfaen" w:hAnsi="Sylfaen" w:cs="Sylfaen"/>
                <w:position w:val="1"/>
              </w:rPr>
              <w:t xml:space="preserve"> (</w:t>
            </w:r>
            <w:r>
              <w:rPr>
                <w:rStyle w:val="il"/>
                <w:rFonts w:ascii="Sylfaen" w:eastAsiaTheme="majorEastAsia" w:hAnsi="Sylfaen" w:cs="Sylfaen"/>
                <w:color w:val="222222"/>
                <w:sz w:val="19"/>
                <w:szCs w:val="19"/>
                <w:shd w:val="clear" w:color="auto" w:fill="FFFFFF"/>
              </w:rPr>
              <w:t>Ռազմավարական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</w:t>
            </w:r>
            <w:r>
              <w:rPr>
                <w:rStyle w:val="il"/>
                <w:rFonts w:ascii="Sylfaen" w:eastAsiaTheme="majorEastAsia" w:hAnsi="Sylfaen" w:cs="Sylfaen"/>
                <w:color w:val="222222"/>
                <w:sz w:val="19"/>
                <w:szCs w:val="19"/>
                <w:shd w:val="clear" w:color="auto" w:fill="FFFFFF"/>
              </w:rPr>
              <w:t>կառավարման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Sylfaen" w:hAnsi="Sylfaen" w:cs="Sylfaen"/>
                <w:color w:val="222222"/>
                <w:sz w:val="19"/>
                <w:szCs w:val="19"/>
                <w:shd w:val="clear" w:color="auto" w:fill="FFFFFF"/>
              </w:rPr>
              <w:t>մագիստրոսի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Sylfaen" w:hAnsi="Sylfaen" w:cs="Sylfaen"/>
                <w:color w:val="222222"/>
                <w:sz w:val="19"/>
                <w:szCs w:val="19"/>
                <w:shd w:val="clear" w:color="auto" w:fill="FFFFFF"/>
              </w:rPr>
              <w:t>աստիճան)</w:t>
            </w:r>
          </w:p>
        </w:tc>
        <w:tc>
          <w:tcPr>
            <w:tcW w:w="4053" w:type="dxa"/>
            <w:vAlign w:val="bottom"/>
          </w:tcPr>
          <w:p w14:paraId="046FA5AF" w14:textId="77777777" w:rsidR="00B1487A" w:rsidRPr="009756B3" w:rsidRDefault="00B1487A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BB76D18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30B8BED4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  <w:p w14:paraId="3A7DA54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</w:rPr>
              <w:t>Po</w:t>
            </w:r>
            <w:r w:rsidRPr="009756B3">
              <w:rPr>
                <w:rFonts w:asciiTheme="minorHAnsi" w:eastAsia="Sylfaen" w:hAnsiTheme="minorHAnsi" w:cs="Sylfaen"/>
              </w:rPr>
              <w:t>li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ca</w:t>
            </w:r>
            <w:r w:rsidRPr="009756B3">
              <w:rPr>
                <w:rFonts w:asciiTheme="minorHAnsi" w:eastAsia="Sylfaen" w:hAnsiTheme="minorHAnsi" w:cs="Sylfaen"/>
              </w:rPr>
              <w:t xml:space="preserve">l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Sc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4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 xml:space="preserve">d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Inte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A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>ff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w w:val="101"/>
              </w:rPr>
              <w:t>rs</w:t>
            </w:r>
          </w:p>
        </w:tc>
        <w:tc>
          <w:tcPr>
            <w:tcW w:w="5067" w:type="dxa"/>
            <w:vAlign w:val="bottom"/>
          </w:tcPr>
          <w:p w14:paraId="013B7675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Քաղա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ք</w:t>
            </w:r>
            <w:r w:rsidRPr="009756B3">
              <w:rPr>
                <w:rFonts w:ascii="Sylfaen" w:eastAsia="Sylfaen" w:hAnsi="Sylfaen" w:cs="Sylfaen"/>
                <w:position w:val="1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և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իջա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զ</w:t>
            </w:r>
            <w:r w:rsidRPr="009756B3">
              <w:rPr>
                <w:rFonts w:ascii="Sylfaen" w:eastAsia="Sylfaen" w:hAnsi="Sylfaen" w:cs="Sylfaen"/>
                <w:position w:val="1"/>
              </w:rPr>
              <w:t>գա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ին</w:t>
            </w:r>
            <w:r w:rsidRPr="009756B3">
              <w:rPr>
                <w:rFonts w:asciiTheme="minorHAnsi" w:eastAsia="Sylfaen" w:hAnsiTheme="minorHAnsi" w:cs="Sylfaen"/>
                <w:position w:val="1"/>
                <w:lang w:val="ru-RU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հ</w:t>
            </w:r>
            <w:r w:rsidRPr="009756B3">
              <w:rPr>
                <w:rFonts w:ascii="Sylfaen" w:eastAsia="Sylfaen" w:hAnsi="Sylfaen" w:cs="Sylfaen"/>
              </w:rPr>
              <w:t>արաբ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</w:rPr>
              <w:t>յ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</w:rPr>
              <w:t>նն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</w:t>
            </w:r>
          </w:p>
        </w:tc>
        <w:tc>
          <w:tcPr>
            <w:tcW w:w="4053" w:type="dxa"/>
            <w:vAlign w:val="bottom"/>
          </w:tcPr>
          <w:p w14:paraId="613C272A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79844EF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6E11A2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blic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</w:p>
        </w:tc>
        <w:tc>
          <w:tcPr>
            <w:tcW w:w="5067" w:type="dxa"/>
            <w:vAlign w:val="bottom"/>
          </w:tcPr>
          <w:p w14:paraId="24B5C568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անրա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ին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ողջապա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</w:p>
        </w:tc>
        <w:tc>
          <w:tcPr>
            <w:tcW w:w="4053" w:type="dxa"/>
            <w:vAlign w:val="bottom"/>
          </w:tcPr>
          <w:p w14:paraId="6C62DBD4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BB4496B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799547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glish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a F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ign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La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704A830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Անգլ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նի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դա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անդո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ւմ</w:t>
            </w:r>
            <w:r w:rsidRPr="009756B3">
              <w:rPr>
                <w:rFonts w:ascii="Sylfaen" w:eastAsia="Sylfaen" w:hAnsi="Sylfaen" w:cs="Sylfaen"/>
                <w:position w:val="1"/>
              </w:rPr>
              <w:t>ը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որպ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ս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օ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լ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եզ</w:t>
            </w:r>
            <w:r w:rsidRPr="009756B3">
              <w:rPr>
                <w:rFonts w:ascii="Sylfaen" w:eastAsia="Sylfaen" w:hAnsi="Sylfaen" w:cs="Sylfaen"/>
                <w:position w:val="1"/>
              </w:rPr>
              <w:t>ու</w:t>
            </w:r>
          </w:p>
        </w:tc>
        <w:tc>
          <w:tcPr>
            <w:tcW w:w="4053" w:type="dxa"/>
            <w:vAlign w:val="bottom"/>
          </w:tcPr>
          <w:p w14:paraId="75912138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D1CA6C9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7B762D2A" w14:textId="6F01DD02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  <w:spacing w:val="1"/>
                <w:position w:val="1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  <w:lang w:val="ru-RU"/>
              </w:rPr>
              <w:t>AUA AGBU Papazian Library</w:t>
            </w:r>
          </w:p>
        </w:tc>
        <w:tc>
          <w:tcPr>
            <w:tcW w:w="5067" w:type="dxa"/>
            <w:vAlign w:val="bottom"/>
          </w:tcPr>
          <w:p w14:paraId="7FAFAD26" w14:textId="35888166" w:rsidR="00431144" w:rsidRPr="009756B3" w:rsidRDefault="00431144" w:rsidP="00431144">
            <w:pPr>
              <w:ind w:left="29"/>
              <w:rPr>
                <w:rFonts w:ascii="Sylfaen" w:hAnsi="Sylfaen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1"/>
                <w:lang w:val="ru-RU"/>
              </w:rPr>
              <w:t>ՀԱՀ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  <w:lang w:val="ru-RU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  <w:lang w:val="ru-RU"/>
              </w:rPr>
              <w:t>ՀԲԸՄ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  <w:lang w:val="ru-RU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  <w:lang w:val="ru-RU"/>
              </w:rPr>
              <w:t>Փափազեան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  <w:lang w:val="ru-RU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  <w:lang w:val="ru-RU"/>
              </w:rPr>
              <w:t>գրադարան</w:t>
            </w:r>
          </w:p>
        </w:tc>
        <w:tc>
          <w:tcPr>
            <w:tcW w:w="4053" w:type="dxa"/>
            <w:vAlign w:val="bottom"/>
          </w:tcPr>
          <w:p w14:paraId="1192859E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4EC110C9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0BF64F31" w14:textId="395D3E29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  <w:r w:rsidRPr="009756B3">
              <w:rPr>
                <w:rFonts w:asciiTheme="minorHAnsi" w:eastAsia="Sylfaen" w:hAnsiTheme="minorHAnsi" w:cs="Sylfaen"/>
              </w:rPr>
              <w:t>Digi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 xml:space="preserve">l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L</w:t>
            </w:r>
            <w:r w:rsidRPr="009756B3">
              <w:rPr>
                <w:rFonts w:asciiTheme="minorHAnsi" w:eastAsia="Sylfaen" w:hAnsiTheme="minorHAnsi" w:cs="Sylfaen"/>
              </w:rPr>
              <w:t>ibr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ry</w:t>
            </w:r>
            <w:r w:rsidRPr="009756B3">
              <w:rPr>
                <w:rFonts w:asciiTheme="minorHAnsi" w:eastAsia="Sylfaen" w:hAnsiTheme="minorHAnsi" w:cs="Sylfaen"/>
                <w:spacing w:val="4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ssi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ca</w:t>
            </w:r>
            <w:r w:rsidRPr="009756B3">
              <w:rPr>
                <w:rFonts w:asciiTheme="minorHAnsi" w:eastAsia="Sylfaen" w:hAnsiTheme="minorHAnsi" w:cs="Sylfaen"/>
              </w:rPr>
              <w:t xml:space="preserve">l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rm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en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L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te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u</w:t>
            </w:r>
            <w:r w:rsidRPr="009756B3">
              <w:rPr>
                <w:rFonts w:asciiTheme="minorHAnsi" w:eastAsia="Sylfaen" w:hAnsiTheme="minorHAnsi" w:cs="Sylfaen"/>
              </w:rPr>
              <w:t>re</w:t>
            </w:r>
            <w:r w:rsidRPr="009756B3">
              <w:rPr>
                <w:rFonts w:asciiTheme="minorHAnsi" w:eastAsia="Sylfaen" w:hAnsiTheme="minorHAnsi" w:cs="Sylfaen"/>
                <w:spacing w:val="5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(</w:t>
            </w:r>
            <w:r w:rsidRPr="009756B3">
              <w:rPr>
                <w:rFonts w:asciiTheme="minorHAnsi" w:eastAsia="Sylfaen" w:hAnsiTheme="minorHAnsi" w:cs="Sylfaen"/>
              </w:rPr>
              <w:t>Digilib)</w:t>
            </w:r>
          </w:p>
        </w:tc>
        <w:tc>
          <w:tcPr>
            <w:tcW w:w="5067" w:type="dxa"/>
            <w:vAlign w:val="bottom"/>
          </w:tcPr>
          <w:p w14:paraId="49267825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այ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դա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տե</w:t>
            </w:r>
            <w:r w:rsidRPr="009756B3">
              <w:rPr>
                <w:rFonts w:ascii="Sylfaen" w:eastAsia="Sylfaen" w:hAnsi="Sylfaen" w:cs="Sylfaen"/>
                <w:position w:val="1"/>
              </w:rPr>
              <w:t>նագրո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="Sylfaen" w:eastAsia="Sylfaen" w:hAnsi="Sylfaen" w:cs="Sylfaen"/>
                <w:w w:val="101"/>
                <w:position w:val="1"/>
              </w:rPr>
              <w:t>շ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ին</w:t>
            </w:r>
          </w:p>
          <w:p w14:paraId="0348C9D2" w14:textId="63DC07B2" w:rsidR="00431144" w:rsidRPr="009756B3" w:rsidRDefault="00431144" w:rsidP="00431144">
            <w:pPr>
              <w:ind w:left="29"/>
              <w:rPr>
                <w:rFonts w:ascii="Sylfaen" w:hAnsi="Sylfaen" w:cs="Sylfaen"/>
              </w:rPr>
            </w:pPr>
            <w:r w:rsidRPr="009756B3">
              <w:rPr>
                <w:rFonts w:ascii="Sylfaen" w:eastAsia="Sylfaen" w:hAnsi="Sylfaen" w:cs="Sylfaen"/>
              </w:rPr>
              <w:t>գրադարան</w:t>
            </w:r>
          </w:p>
        </w:tc>
        <w:tc>
          <w:tcPr>
            <w:tcW w:w="4053" w:type="dxa"/>
            <w:vAlign w:val="bottom"/>
          </w:tcPr>
          <w:p w14:paraId="1A73278D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066A1338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5FADC137" w14:textId="2AD311D2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ente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fo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he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nv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(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E)</w:t>
            </w:r>
          </w:p>
        </w:tc>
        <w:tc>
          <w:tcPr>
            <w:tcW w:w="5067" w:type="dxa"/>
            <w:vAlign w:val="bottom"/>
          </w:tcPr>
          <w:p w14:paraId="27DA3EC9" w14:textId="57670386" w:rsidR="00431144" w:rsidRPr="009756B3" w:rsidRDefault="009F0350" w:rsidP="00431144">
            <w:pPr>
              <w:ind w:left="29"/>
              <w:rPr>
                <w:rFonts w:ascii="Sylfaen" w:hAnsi="Sylfaen" w:cs="Sylfaen"/>
              </w:rPr>
            </w:pPr>
            <w:r w:rsidRPr="009F0350">
              <w:rPr>
                <w:rFonts w:ascii="Sylfaen" w:hAnsi="Sylfaen" w:cs="Sylfaen"/>
              </w:rPr>
              <w:t>Յակոբեան բնապահպանական կենտրոն</w:t>
            </w:r>
            <w:r>
              <w:rPr>
                <w:rFonts w:ascii="Sylfaen" w:hAnsi="Sylfaen" w:cs="Sylfae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053" w:type="dxa"/>
            <w:vAlign w:val="bottom"/>
          </w:tcPr>
          <w:p w14:paraId="7AA77CC2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1C8745B4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E6FFED2" w14:textId="2C9D94B4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Ex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</w:t>
            </w:r>
          </w:p>
        </w:tc>
        <w:tc>
          <w:tcPr>
            <w:tcW w:w="5067" w:type="dxa"/>
            <w:vAlign w:val="bottom"/>
          </w:tcPr>
          <w:p w14:paraId="198F8FF7" w14:textId="345E79DC" w:rsidR="00431144" w:rsidRPr="009756B3" w:rsidRDefault="00431144" w:rsidP="00431144">
            <w:pPr>
              <w:ind w:left="29"/>
              <w:rPr>
                <w:rFonts w:ascii="Sylfaen" w:hAnsi="Sylfaen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ԱՀ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շարո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նակական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w w:val="101"/>
                <w:position w:val="1"/>
              </w:rPr>
              <w:t>բ</w:t>
            </w:r>
            <w:r w:rsidRPr="009756B3">
              <w:rPr>
                <w:rFonts w:ascii="Sylfaen" w:eastAsia="Sylfaen" w:hAnsi="Sylfaen" w:cs="Sylfaen"/>
                <w:position w:val="1"/>
              </w:rPr>
              <w:t>աժին</w:t>
            </w:r>
          </w:p>
        </w:tc>
        <w:tc>
          <w:tcPr>
            <w:tcW w:w="4053" w:type="dxa"/>
            <w:vAlign w:val="bottom"/>
          </w:tcPr>
          <w:p w14:paraId="3392A9C2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5642A1" w:rsidRPr="00114CFE" w14:paraId="52A016CA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0A6964A1" w14:textId="62971C9F" w:rsidR="005642A1" w:rsidRPr="00114CFE" w:rsidRDefault="005642A1" w:rsidP="00431144">
            <w:pPr>
              <w:ind w:left="29"/>
              <w:rPr>
                <w:rFonts w:asciiTheme="minorHAnsi" w:eastAsia="Sylfaen" w:hAnsiTheme="minorHAnsi" w:cs="Sylfaen"/>
                <w:spacing w:val="-1"/>
                <w:position w:val="1"/>
              </w:rPr>
            </w:pP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 xml:space="preserve">Center for Responsible Mining </w:t>
            </w:r>
          </w:p>
        </w:tc>
        <w:tc>
          <w:tcPr>
            <w:tcW w:w="5067" w:type="dxa"/>
            <w:vAlign w:val="bottom"/>
          </w:tcPr>
          <w:p w14:paraId="0846227F" w14:textId="64FEDD12" w:rsidR="005642A1" w:rsidRPr="00114CFE" w:rsidRDefault="005642A1" w:rsidP="00431144">
            <w:pPr>
              <w:ind w:left="29"/>
              <w:rPr>
                <w:rFonts w:ascii="Sylfaen" w:eastAsia="Sylfaen" w:hAnsi="Sylfaen" w:cs="Sylfaen"/>
                <w:position w:val="1"/>
              </w:rPr>
            </w:pPr>
            <w:r w:rsidRPr="00114CFE">
              <w:rPr>
                <w:rFonts w:ascii="Sylfaen" w:eastAsia="Sylfaen" w:hAnsi="Sylfaen" w:cs="Sylfaen"/>
                <w:position w:val="1"/>
              </w:rPr>
              <w:t>Պատասխանատու հանքարդյունաբերության կենտրոն</w:t>
            </w:r>
          </w:p>
        </w:tc>
        <w:tc>
          <w:tcPr>
            <w:tcW w:w="4053" w:type="dxa"/>
            <w:vAlign w:val="bottom"/>
          </w:tcPr>
          <w:p w14:paraId="05A629D9" w14:textId="77777777" w:rsidR="005642A1" w:rsidRPr="00114CFE" w:rsidRDefault="005642A1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114CFE" w14:paraId="5BA8109F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502AFEC5" w14:textId="1EB3C5E7" w:rsidR="00431144" w:rsidRPr="00114CFE" w:rsidRDefault="00431144" w:rsidP="00431144">
            <w:pPr>
              <w:ind w:left="29"/>
              <w:rPr>
                <w:rFonts w:asciiTheme="minorHAnsi" w:eastAsia="Sylfaen" w:hAnsiTheme="minorHAnsi" w:cs="Sylfaen"/>
                <w:position w:val="1"/>
              </w:rPr>
            </w:pP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ente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114CFE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fo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114CFE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in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A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ppli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d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L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is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(C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L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)</w:t>
            </w:r>
          </w:p>
        </w:tc>
        <w:tc>
          <w:tcPr>
            <w:tcW w:w="5067" w:type="dxa"/>
            <w:vAlign w:val="bottom"/>
          </w:tcPr>
          <w:p w14:paraId="71BBE730" w14:textId="77777777" w:rsidR="00431144" w:rsidRPr="00114CFE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114CFE">
              <w:rPr>
                <w:rFonts w:ascii="Sylfaen" w:eastAsia="Sylfaen" w:hAnsi="Sylfaen" w:cs="Sylfaen"/>
                <w:position w:val="1"/>
              </w:rPr>
              <w:t>Կիրա</w:t>
            </w:r>
            <w:r w:rsidRPr="00114CFE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114CFE">
              <w:rPr>
                <w:rFonts w:ascii="Sylfaen" w:eastAsia="Sylfaen" w:hAnsi="Sylfaen" w:cs="Sylfaen"/>
                <w:position w:val="1"/>
              </w:rPr>
              <w:t>ական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114CFE">
              <w:rPr>
                <w:rFonts w:ascii="Sylfaen" w:eastAsia="Sylfaen" w:hAnsi="Sylfaen" w:cs="Sylfaen"/>
                <w:position w:val="1"/>
              </w:rPr>
              <w:t>լ</w:t>
            </w:r>
            <w:r w:rsidRPr="00114CFE">
              <w:rPr>
                <w:rFonts w:ascii="Sylfaen" w:eastAsia="Sylfaen" w:hAnsi="Sylfaen" w:cs="Sylfaen"/>
                <w:spacing w:val="-1"/>
                <w:position w:val="1"/>
              </w:rPr>
              <w:t>եզվ</w:t>
            </w:r>
            <w:r w:rsidRPr="00114CFE">
              <w:rPr>
                <w:rFonts w:ascii="Sylfaen" w:eastAsia="Sylfaen" w:hAnsi="Sylfaen" w:cs="Sylfaen"/>
                <w:position w:val="1"/>
              </w:rPr>
              <w:t>աբանո</w:t>
            </w:r>
            <w:r w:rsidRPr="00114CFE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114CFE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114CFE">
              <w:rPr>
                <w:rFonts w:ascii="Sylfaen" w:eastAsia="Sylfaen" w:hAnsi="Sylfaen" w:cs="Sylfaen"/>
                <w:position w:val="1"/>
              </w:rPr>
              <w:t>ան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114CFE">
              <w:rPr>
                <w:rFonts w:ascii="Sylfaen" w:eastAsia="Sylfaen" w:hAnsi="Sylfaen" w:cs="Sylfaen"/>
                <w:spacing w:val="-1"/>
                <w:position w:val="1"/>
              </w:rPr>
              <w:t>հետ</w:t>
            </w:r>
            <w:r w:rsidRPr="00114CFE">
              <w:rPr>
                <w:rFonts w:ascii="Sylfaen" w:eastAsia="Sylfaen" w:hAnsi="Sylfaen" w:cs="Sylfaen"/>
                <w:position w:val="1"/>
              </w:rPr>
              <w:t>ա</w:t>
            </w:r>
            <w:r w:rsidRPr="00114CFE">
              <w:rPr>
                <w:rFonts w:ascii="Sylfaen" w:eastAsia="Sylfaen" w:hAnsi="Sylfaen" w:cs="Sylfaen"/>
                <w:spacing w:val="-1"/>
                <w:position w:val="1"/>
              </w:rPr>
              <w:t>զ</w:t>
            </w:r>
            <w:r w:rsidRPr="00114CFE">
              <w:rPr>
                <w:rFonts w:ascii="Sylfaen" w:eastAsia="Sylfaen" w:hAnsi="Sylfaen" w:cs="Sylfaen"/>
                <w:position w:val="1"/>
              </w:rPr>
              <w:t>ո</w:t>
            </w:r>
            <w:r w:rsidRPr="00114CFE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114CFE">
              <w:rPr>
                <w:rFonts w:ascii="Sylfaen" w:eastAsia="Sylfaen" w:hAnsi="Sylfaen" w:cs="Sylfaen"/>
                <w:position w:val="1"/>
              </w:rPr>
              <w:t>ական</w:t>
            </w:r>
          </w:p>
          <w:p w14:paraId="1C7CA4A9" w14:textId="00105C4C" w:rsidR="00431144" w:rsidRPr="00114CFE" w:rsidRDefault="00431144" w:rsidP="00431144">
            <w:pPr>
              <w:ind w:left="29"/>
              <w:rPr>
                <w:rFonts w:ascii="Sylfaen" w:eastAsia="Sylfaen" w:hAnsi="Sylfaen" w:cs="Sylfaen"/>
                <w:position w:val="1"/>
              </w:rPr>
            </w:pPr>
            <w:r w:rsidRPr="00114CFE">
              <w:rPr>
                <w:rFonts w:ascii="Sylfaen" w:eastAsia="Sylfaen" w:hAnsi="Sylfaen" w:cs="Sylfaen"/>
                <w:spacing w:val="-1"/>
                <w:lang w:val="ru-RU"/>
              </w:rPr>
              <w:t>կ</w:t>
            </w:r>
            <w:r w:rsidRPr="00114CFE">
              <w:rPr>
                <w:rFonts w:ascii="Sylfaen" w:eastAsia="Sylfaen" w:hAnsi="Sylfaen" w:cs="Sylfaen"/>
                <w:spacing w:val="-1"/>
              </w:rPr>
              <w:t>ե</w:t>
            </w:r>
            <w:r w:rsidRPr="00114CFE">
              <w:rPr>
                <w:rFonts w:ascii="Sylfaen" w:eastAsia="Sylfaen" w:hAnsi="Sylfaen" w:cs="Sylfaen"/>
              </w:rPr>
              <w:t>ն</w:t>
            </w:r>
            <w:r w:rsidRPr="00114CFE">
              <w:rPr>
                <w:rFonts w:ascii="Sylfaen" w:eastAsia="Sylfaen" w:hAnsi="Sylfaen" w:cs="Sylfaen"/>
                <w:spacing w:val="-1"/>
              </w:rPr>
              <w:t>տ</w:t>
            </w:r>
            <w:r w:rsidRPr="00114CFE">
              <w:rPr>
                <w:rFonts w:ascii="Sylfaen" w:eastAsia="Sylfaen" w:hAnsi="Sylfaen" w:cs="Sylfaen"/>
              </w:rPr>
              <w:t>րոն</w:t>
            </w:r>
          </w:p>
        </w:tc>
        <w:tc>
          <w:tcPr>
            <w:tcW w:w="4053" w:type="dxa"/>
            <w:vAlign w:val="bottom"/>
          </w:tcPr>
          <w:p w14:paraId="74C599BE" w14:textId="77777777" w:rsidR="00431144" w:rsidRPr="00114CFE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114CFE" w14:paraId="0E67DC2B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357BE408" w14:textId="7745E49B" w:rsidR="00431144" w:rsidRPr="00114CFE" w:rsidRDefault="00431144" w:rsidP="00431144">
            <w:pPr>
              <w:ind w:left="29"/>
              <w:rPr>
                <w:rFonts w:asciiTheme="minorHAnsi" w:hAnsiTheme="minorHAnsi"/>
              </w:rPr>
            </w:pPr>
            <w:r w:rsidRPr="00114CFE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gi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nee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ri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114CFE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114CFE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ente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114CFE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(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ER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)</w:t>
            </w:r>
          </w:p>
        </w:tc>
        <w:tc>
          <w:tcPr>
            <w:tcW w:w="5067" w:type="dxa"/>
            <w:vAlign w:val="bottom"/>
          </w:tcPr>
          <w:p w14:paraId="6CE7CC10" w14:textId="4F600033" w:rsidR="00431144" w:rsidRPr="00114CFE" w:rsidRDefault="00431144" w:rsidP="00431144">
            <w:pPr>
              <w:ind w:left="29"/>
              <w:rPr>
                <w:rFonts w:ascii="Sylfaen" w:hAnsi="Sylfaen" w:cs="Sylfaen"/>
              </w:rPr>
            </w:pPr>
            <w:r w:rsidRPr="00114CFE">
              <w:rPr>
                <w:rFonts w:ascii="Sylfaen" w:eastAsia="Sylfaen" w:hAnsi="Sylfaen" w:cs="Sylfaen"/>
                <w:position w:val="1"/>
              </w:rPr>
              <w:t>Ճար</w:t>
            </w:r>
            <w:r w:rsidRPr="00114CFE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114CFE">
              <w:rPr>
                <w:rFonts w:ascii="Sylfaen" w:eastAsia="Sylfaen" w:hAnsi="Sylfaen" w:cs="Sylfaen"/>
                <w:position w:val="1"/>
              </w:rPr>
              <w:t>արագի</w:t>
            </w:r>
            <w:r w:rsidRPr="00114CFE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114CFE">
              <w:rPr>
                <w:rFonts w:ascii="Sylfaen" w:eastAsia="Sylfaen" w:hAnsi="Sylfaen" w:cs="Sylfaen"/>
                <w:position w:val="1"/>
              </w:rPr>
              <w:t>ական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114CFE">
              <w:rPr>
                <w:rFonts w:ascii="Sylfaen" w:eastAsia="Sylfaen" w:hAnsi="Sylfaen" w:cs="Sylfaen"/>
                <w:spacing w:val="-1"/>
                <w:position w:val="1"/>
              </w:rPr>
              <w:t>հետ</w:t>
            </w:r>
            <w:r w:rsidRPr="00114CFE">
              <w:rPr>
                <w:rFonts w:ascii="Sylfaen" w:eastAsia="Sylfaen" w:hAnsi="Sylfaen" w:cs="Sylfaen"/>
                <w:position w:val="1"/>
              </w:rPr>
              <w:t>ա</w:t>
            </w:r>
            <w:r w:rsidRPr="00114CFE">
              <w:rPr>
                <w:rFonts w:ascii="Sylfaen" w:eastAsia="Sylfaen" w:hAnsi="Sylfaen" w:cs="Sylfaen"/>
                <w:spacing w:val="-1"/>
                <w:position w:val="1"/>
              </w:rPr>
              <w:t>զ</w:t>
            </w:r>
            <w:r w:rsidRPr="00114CFE">
              <w:rPr>
                <w:rFonts w:ascii="Sylfaen" w:eastAsia="Sylfaen" w:hAnsi="Sylfaen" w:cs="Sylfaen"/>
                <w:position w:val="1"/>
              </w:rPr>
              <w:t>ո</w:t>
            </w:r>
            <w:r w:rsidRPr="00114CFE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114CFE">
              <w:rPr>
                <w:rFonts w:ascii="Sylfaen" w:eastAsia="Sylfaen" w:hAnsi="Sylfaen" w:cs="Sylfaen"/>
                <w:position w:val="1"/>
              </w:rPr>
              <w:t>ական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114CFE">
              <w:rPr>
                <w:rFonts w:ascii="Sylfaen" w:eastAsia="Sylfaen" w:hAnsi="Sylfaen" w:cs="Sylfaen"/>
                <w:position w:val="1"/>
              </w:rPr>
              <w:t>կ</w:t>
            </w:r>
            <w:r w:rsidRPr="00114CFE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114CFE">
              <w:rPr>
                <w:rFonts w:ascii="Sylfaen" w:eastAsia="Sylfaen" w:hAnsi="Sylfaen" w:cs="Sylfaen"/>
                <w:position w:val="1"/>
              </w:rPr>
              <w:t>ն</w:t>
            </w:r>
            <w:r w:rsidRPr="00114CFE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114CFE">
              <w:rPr>
                <w:rFonts w:ascii="Sylfaen" w:eastAsia="Sylfaen" w:hAnsi="Sylfaen" w:cs="Sylfaen"/>
                <w:position w:val="1"/>
              </w:rPr>
              <w:t>րոն</w:t>
            </w:r>
          </w:p>
        </w:tc>
        <w:tc>
          <w:tcPr>
            <w:tcW w:w="4053" w:type="dxa"/>
            <w:vAlign w:val="bottom"/>
          </w:tcPr>
          <w:p w14:paraId="138C74C1" w14:textId="77777777" w:rsidR="00431144" w:rsidRPr="00114CFE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114CFE" w14:paraId="5654B161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E717340" w14:textId="77777777" w:rsidR="00431144" w:rsidRPr="00114CFE" w:rsidRDefault="00431144" w:rsidP="00431144">
            <w:pPr>
              <w:ind w:left="29"/>
              <w:rPr>
                <w:rFonts w:asciiTheme="minorHAnsi" w:eastAsia="Sylfaen" w:hAnsiTheme="minorHAnsi" w:cs="Sylfaen"/>
                <w:spacing w:val="1"/>
                <w:position w:val="1"/>
              </w:rPr>
            </w:pPr>
            <w:r w:rsidRPr="00114CFE">
              <w:rPr>
                <w:rFonts w:asciiTheme="minorHAnsi" w:hAnsiTheme="minorHAnsi"/>
              </w:rPr>
              <w:t>Garo Meghrigian Institute for Preventive Ophthalmology</w:t>
            </w:r>
          </w:p>
        </w:tc>
        <w:tc>
          <w:tcPr>
            <w:tcW w:w="5067" w:type="dxa"/>
            <w:vAlign w:val="bottom"/>
          </w:tcPr>
          <w:p w14:paraId="515F2EDF" w14:textId="77777777" w:rsidR="00431144" w:rsidRPr="00114CFE" w:rsidRDefault="00431144" w:rsidP="00431144">
            <w:pPr>
              <w:ind w:left="29"/>
              <w:rPr>
                <w:rFonts w:asciiTheme="minorHAnsi" w:eastAsia="Sylfaen" w:hAnsiTheme="minorHAnsi" w:cs="Sylfaen"/>
                <w:position w:val="1"/>
              </w:rPr>
            </w:pPr>
            <w:r w:rsidRPr="00114CFE">
              <w:rPr>
                <w:rFonts w:ascii="Sylfaen" w:hAnsi="Sylfaen" w:cs="Sylfaen"/>
              </w:rPr>
              <w:t>Կարօ</w:t>
            </w:r>
            <w:r w:rsidRPr="00114CFE">
              <w:rPr>
                <w:rFonts w:asciiTheme="minorHAnsi" w:hAnsiTheme="minorHAnsi"/>
              </w:rPr>
              <w:t xml:space="preserve"> </w:t>
            </w:r>
            <w:r w:rsidRPr="00114CFE">
              <w:rPr>
                <w:rFonts w:ascii="Sylfaen" w:hAnsi="Sylfaen" w:cs="Sylfaen"/>
              </w:rPr>
              <w:t>Մեղրիկեան</w:t>
            </w:r>
            <w:r w:rsidRPr="00114CFE">
              <w:rPr>
                <w:rFonts w:asciiTheme="minorHAnsi" w:hAnsiTheme="minorHAnsi"/>
              </w:rPr>
              <w:t xml:space="preserve"> </w:t>
            </w:r>
            <w:r w:rsidRPr="00114CFE">
              <w:rPr>
                <w:rFonts w:ascii="Sylfaen" w:hAnsi="Sylfaen" w:cs="Sylfaen"/>
              </w:rPr>
              <w:t>աչքի</w:t>
            </w:r>
            <w:r w:rsidRPr="00114CFE">
              <w:rPr>
                <w:rFonts w:asciiTheme="minorHAnsi" w:hAnsiTheme="minorHAnsi"/>
              </w:rPr>
              <w:t xml:space="preserve"> </w:t>
            </w:r>
            <w:r w:rsidRPr="00114CFE">
              <w:rPr>
                <w:rFonts w:ascii="Sylfaen" w:hAnsi="Sylfaen" w:cs="Sylfaen"/>
              </w:rPr>
              <w:t>հիվանդությունների</w:t>
            </w:r>
            <w:r w:rsidRPr="00114CFE">
              <w:rPr>
                <w:rFonts w:asciiTheme="minorHAnsi" w:hAnsiTheme="minorHAnsi"/>
              </w:rPr>
              <w:t xml:space="preserve"> </w:t>
            </w:r>
            <w:r w:rsidRPr="00114CFE">
              <w:rPr>
                <w:rFonts w:ascii="Sylfaen" w:hAnsi="Sylfaen" w:cs="Sylfaen"/>
              </w:rPr>
              <w:t>կանխարգելման</w:t>
            </w:r>
            <w:r w:rsidRPr="00114CFE">
              <w:rPr>
                <w:rFonts w:asciiTheme="minorHAnsi" w:hAnsiTheme="minorHAnsi"/>
              </w:rPr>
              <w:t xml:space="preserve"> </w:t>
            </w:r>
            <w:r w:rsidRPr="00114CFE">
              <w:rPr>
                <w:rFonts w:ascii="Sylfaen" w:hAnsi="Sylfaen" w:cs="Sylfaen"/>
              </w:rPr>
              <w:t>կենտրոն</w:t>
            </w:r>
          </w:p>
        </w:tc>
        <w:tc>
          <w:tcPr>
            <w:tcW w:w="4053" w:type="dxa"/>
            <w:vAlign w:val="bottom"/>
          </w:tcPr>
          <w:p w14:paraId="4B960BEF" w14:textId="77777777" w:rsidR="00431144" w:rsidRPr="00114CFE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5642A1" w:rsidRPr="00114CFE" w14:paraId="2BF5D376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7FB03FB4" w14:textId="5EA514D9" w:rsidR="005642A1" w:rsidRPr="00114CFE" w:rsidRDefault="005642A1" w:rsidP="00431144">
            <w:pPr>
              <w:ind w:left="29"/>
              <w:rPr>
                <w:rFonts w:asciiTheme="minorHAnsi" w:eastAsia="Sylfaen" w:hAnsiTheme="minorHAnsi" w:cs="Sylfaen"/>
                <w:spacing w:val="-1"/>
                <w:position w:val="1"/>
              </w:rPr>
            </w:pP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GIS and Remote Sensing Lab</w:t>
            </w:r>
          </w:p>
        </w:tc>
        <w:tc>
          <w:tcPr>
            <w:tcW w:w="5067" w:type="dxa"/>
            <w:vAlign w:val="bottom"/>
          </w:tcPr>
          <w:p w14:paraId="2788D4CD" w14:textId="595169F0" w:rsidR="005642A1" w:rsidRPr="00114CFE" w:rsidRDefault="005642A1" w:rsidP="00431144">
            <w:pPr>
              <w:ind w:left="29"/>
              <w:rPr>
                <w:rFonts w:ascii="Sylfaen" w:eastAsia="Sylfaen" w:hAnsi="Sylfaen" w:cs="Sylfaen"/>
                <w:spacing w:val="1"/>
                <w:position w:val="1"/>
              </w:rPr>
            </w:pPr>
            <w:r w:rsidRPr="00114CFE">
              <w:rPr>
                <w:rFonts w:ascii="Sylfaen" w:eastAsia="Sylfaen" w:hAnsi="Sylfaen" w:cs="Sylfaen"/>
                <w:spacing w:val="1"/>
                <w:position w:val="1"/>
              </w:rPr>
              <w:t>ԱՏՀ և հեռահար զոնդավորման լաբորատորիա</w:t>
            </w:r>
          </w:p>
        </w:tc>
        <w:tc>
          <w:tcPr>
            <w:tcW w:w="4053" w:type="dxa"/>
            <w:vAlign w:val="bottom"/>
          </w:tcPr>
          <w:p w14:paraId="4758926A" w14:textId="77777777" w:rsidR="005642A1" w:rsidRPr="00114CFE" w:rsidRDefault="005642A1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114CFE" w14:paraId="1EBFE02B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44D4DF9F" w14:textId="7FDE81BE" w:rsidR="00431144" w:rsidRPr="00114CFE" w:rsidRDefault="00431144" w:rsidP="00431144">
            <w:pPr>
              <w:ind w:left="29"/>
              <w:rPr>
                <w:rFonts w:asciiTheme="minorHAnsi" w:eastAsia="Sylfaen" w:hAnsiTheme="minorHAnsi" w:cs="Sylfaen"/>
                <w:spacing w:val="1"/>
                <w:position w:val="1"/>
              </w:rPr>
            </w:pP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L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l R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114CFE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ente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114CFE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(L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)</w:t>
            </w:r>
          </w:p>
        </w:tc>
        <w:tc>
          <w:tcPr>
            <w:tcW w:w="5067" w:type="dxa"/>
            <w:vAlign w:val="bottom"/>
          </w:tcPr>
          <w:p w14:paraId="3593C0F0" w14:textId="16246357" w:rsidR="00431144" w:rsidRPr="00114CFE" w:rsidRDefault="00431144" w:rsidP="00431144">
            <w:pPr>
              <w:ind w:left="29"/>
              <w:rPr>
                <w:rFonts w:ascii="Sylfaen" w:hAnsi="Sylfaen" w:cs="Sylfaen"/>
              </w:rPr>
            </w:pPr>
            <w:r w:rsidRPr="00114CFE">
              <w:rPr>
                <w:rFonts w:ascii="Sylfaen" w:eastAsia="Sylfaen" w:hAnsi="Sylfaen" w:cs="Sylfaen"/>
                <w:spacing w:val="1"/>
                <w:position w:val="1"/>
              </w:rPr>
              <w:t>Ի</w:t>
            </w:r>
            <w:r w:rsidRPr="00114CFE">
              <w:rPr>
                <w:rFonts w:ascii="Sylfaen" w:eastAsia="Sylfaen" w:hAnsi="Sylfaen" w:cs="Sylfaen"/>
                <w:position w:val="1"/>
              </w:rPr>
              <w:t>րավագի</w:t>
            </w:r>
            <w:r w:rsidRPr="00114CFE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114CFE">
              <w:rPr>
                <w:rFonts w:ascii="Sylfaen" w:eastAsia="Sylfaen" w:hAnsi="Sylfaen" w:cs="Sylfaen"/>
                <w:position w:val="1"/>
              </w:rPr>
              <w:t>ական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114CFE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114CFE">
              <w:rPr>
                <w:rFonts w:ascii="Sylfaen" w:eastAsia="Sylfaen" w:hAnsi="Sylfaen" w:cs="Sylfaen"/>
                <w:spacing w:val="-1"/>
                <w:position w:val="1"/>
              </w:rPr>
              <w:t>ես</w:t>
            </w:r>
            <w:r w:rsidRPr="00114CFE">
              <w:rPr>
                <w:rFonts w:ascii="Sylfaen" w:eastAsia="Sylfaen" w:hAnsi="Sylfaen" w:cs="Sylfaen"/>
                <w:position w:val="1"/>
              </w:rPr>
              <w:t>ո</w:t>
            </w:r>
            <w:r w:rsidRPr="00114CFE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114CFE">
              <w:rPr>
                <w:rFonts w:ascii="Sylfaen" w:eastAsia="Sylfaen" w:hAnsi="Sylfaen" w:cs="Sylfaen"/>
                <w:position w:val="1"/>
              </w:rPr>
              <w:t>ր</w:t>
            </w:r>
            <w:r w:rsidRPr="00114CFE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114CFE">
              <w:rPr>
                <w:rFonts w:ascii="Sylfaen" w:eastAsia="Sylfaen" w:hAnsi="Sylfaen" w:cs="Sylfaen"/>
                <w:position w:val="1"/>
              </w:rPr>
              <w:t>ն</w:t>
            </w:r>
            <w:r w:rsidRPr="00114CFE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114CFE">
              <w:rPr>
                <w:rFonts w:ascii="Sylfaen" w:eastAsia="Sylfaen" w:hAnsi="Sylfaen" w:cs="Sylfaen"/>
                <w:position w:val="1"/>
              </w:rPr>
              <w:t>րի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114CFE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114CFE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114CFE">
              <w:rPr>
                <w:rFonts w:ascii="Sylfaen" w:eastAsia="Sylfaen" w:hAnsi="Sylfaen" w:cs="Sylfaen"/>
                <w:position w:val="1"/>
              </w:rPr>
              <w:t>ն</w:t>
            </w:r>
            <w:r w:rsidRPr="00114CFE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114CFE">
              <w:rPr>
                <w:rFonts w:ascii="Sylfaen" w:eastAsia="Sylfaen" w:hAnsi="Sylfaen" w:cs="Sylfaen"/>
                <w:position w:val="1"/>
              </w:rPr>
              <w:t>րոն</w:t>
            </w:r>
          </w:p>
        </w:tc>
        <w:tc>
          <w:tcPr>
            <w:tcW w:w="4053" w:type="dxa"/>
            <w:vAlign w:val="bottom"/>
          </w:tcPr>
          <w:p w14:paraId="005D84E4" w14:textId="77777777" w:rsidR="00431144" w:rsidRPr="00114CFE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114CFE" w14:paraId="4F00DEB8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7481CCE5" w14:textId="77777777" w:rsidR="00431144" w:rsidRPr="00114CFE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P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au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 xml:space="preserve">l 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Ave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isi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114CFE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ente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114CFE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fo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B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si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ne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ss</w:t>
            </w:r>
            <w:r w:rsidRPr="00114CFE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114CFE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114CFE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114CFE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114CFE">
              <w:rPr>
                <w:rFonts w:asciiTheme="minorHAnsi" w:eastAsia="Sylfaen" w:hAnsiTheme="minorHAnsi" w:cs="Sylfaen"/>
                <w:position w:val="1"/>
              </w:rPr>
              <w:t>d</w:t>
            </w:r>
          </w:p>
          <w:p w14:paraId="1F9BFDC2" w14:textId="329E54AB" w:rsidR="00431144" w:rsidRPr="00114CFE" w:rsidRDefault="00431144" w:rsidP="00431144">
            <w:pPr>
              <w:ind w:left="29"/>
              <w:rPr>
                <w:rFonts w:asciiTheme="minorHAnsi" w:eastAsia="Sylfaen" w:hAnsiTheme="minorHAnsi" w:cs="Sylfaen"/>
                <w:spacing w:val="1"/>
              </w:rPr>
            </w:pPr>
            <w:r w:rsidRPr="00114CFE">
              <w:rPr>
                <w:rFonts w:asciiTheme="minorHAnsi" w:eastAsia="Sylfaen" w:hAnsiTheme="minorHAnsi" w:cs="Sylfaen"/>
              </w:rPr>
              <w:t>D</w:t>
            </w:r>
            <w:r w:rsidRPr="00114CFE">
              <w:rPr>
                <w:rFonts w:asciiTheme="minorHAnsi" w:eastAsia="Sylfaen" w:hAnsiTheme="minorHAnsi" w:cs="Sylfaen"/>
                <w:spacing w:val="1"/>
              </w:rPr>
              <w:t>eve</w:t>
            </w:r>
            <w:r w:rsidRPr="00114CFE">
              <w:rPr>
                <w:rFonts w:asciiTheme="minorHAnsi" w:eastAsia="Sylfaen" w:hAnsiTheme="minorHAnsi" w:cs="Sylfaen"/>
              </w:rPr>
              <w:t>l</w:t>
            </w:r>
            <w:r w:rsidRPr="00114CFE">
              <w:rPr>
                <w:rFonts w:asciiTheme="minorHAnsi" w:eastAsia="Sylfaen" w:hAnsiTheme="minorHAnsi" w:cs="Sylfaen"/>
                <w:spacing w:val="1"/>
              </w:rPr>
              <w:t>o</w:t>
            </w:r>
            <w:r w:rsidRPr="00114CFE">
              <w:rPr>
                <w:rFonts w:asciiTheme="minorHAnsi" w:eastAsia="Sylfaen" w:hAnsiTheme="minorHAnsi" w:cs="Sylfaen"/>
              </w:rPr>
              <w:t>pm</w:t>
            </w:r>
            <w:r w:rsidRPr="00114CFE">
              <w:rPr>
                <w:rFonts w:asciiTheme="minorHAnsi" w:eastAsia="Sylfaen" w:hAnsiTheme="minorHAnsi" w:cs="Sylfaen"/>
                <w:spacing w:val="1"/>
              </w:rPr>
              <w:t>en</w:t>
            </w:r>
            <w:r w:rsidRPr="00114CFE">
              <w:rPr>
                <w:rFonts w:asciiTheme="minorHAnsi" w:eastAsia="Sylfaen" w:hAnsiTheme="minorHAnsi" w:cs="Sylfaen"/>
              </w:rPr>
              <w:t>t</w:t>
            </w:r>
          </w:p>
        </w:tc>
        <w:tc>
          <w:tcPr>
            <w:tcW w:w="5067" w:type="dxa"/>
            <w:vAlign w:val="bottom"/>
          </w:tcPr>
          <w:p w14:paraId="3E62B59F" w14:textId="7F22F81D" w:rsidR="00431144" w:rsidRPr="00114CFE" w:rsidRDefault="00431144" w:rsidP="00431144">
            <w:pPr>
              <w:ind w:left="29"/>
              <w:rPr>
                <w:rFonts w:ascii="Sylfaen" w:hAnsi="Sylfaen" w:cs="Sylfaen"/>
              </w:rPr>
            </w:pPr>
            <w:r w:rsidRPr="00114CFE">
              <w:rPr>
                <w:rFonts w:ascii="Sylfaen" w:hAnsi="Sylfaen" w:cs="Sylfaen"/>
              </w:rPr>
              <w:t>Փոլ</w:t>
            </w:r>
            <w:r w:rsidRPr="00114CFE">
              <w:rPr>
                <w:rFonts w:asciiTheme="minorHAnsi" w:hAnsiTheme="minorHAnsi"/>
              </w:rPr>
              <w:t xml:space="preserve"> </w:t>
            </w:r>
            <w:r w:rsidRPr="00114CFE">
              <w:rPr>
                <w:rFonts w:ascii="Sylfaen" w:hAnsi="Sylfaen" w:cs="Sylfaen"/>
              </w:rPr>
              <w:t>Աւետիսեան</w:t>
            </w:r>
            <w:r w:rsidRPr="00114CFE">
              <w:rPr>
                <w:rFonts w:asciiTheme="minorHAnsi" w:hAnsiTheme="minorHAnsi"/>
              </w:rPr>
              <w:t xml:space="preserve"> </w:t>
            </w:r>
            <w:r w:rsidRPr="00114CFE">
              <w:rPr>
                <w:rFonts w:ascii="Sylfaen" w:hAnsi="Sylfaen" w:cs="Sylfaen"/>
              </w:rPr>
              <w:t>գործարարության</w:t>
            </w:r>
            <w:r w:rsidRPr="00114CFE">
              <w:rPr>
                <w:rFonts w:asciiTheme="minorHAnsi" w:hAnsiTheme="minorHAnsi"/>
              </w:rPr>
              <w:t xml:space="preserve"> </w:t>
            </w:r>
            <w:r w:rsidRPr="00114CFE">
              <w:rPr>
                <w:rFonts w:ascii="Sylfaen" w:hAnsi="Sylfaen" w:cs="Sylfaen"/>
              </w:rPr>
              <w:t>հետազոտման</w:t>
            </w:r>
            <w:r w:rsidRPr="00114CFE">
              <w:rPr>
                <w:rFonts w:asciiTheme="minorHAnsi" w:hAnsiTheme="minorHAnsi"/>
              </w:rPr>
              <w:t xml:space="preserve"> </w:t>
            </w:r>
            <w:r w:rsidRPr="00114CFE">
              <w:rPr>
                <w:rFonts w:ascii="Sylfaen" w:hAnsi="Sylfaen" w:cs="Sylfaen"/>
              </w:rPr>
              <w:t>և</w:t>
            </w:r>
            <w:r w:rsidRPr="00114CFE">
              <w:rPr>
                <w:rFonts w:asciiTheme="minorHAnsi" w:hAnsiTheme="minorHAnsi"/>
              </w:rPr>
              <w:t xml:space="preserve"> </w:t>
            </w:r>
            <w:r w:rsidRPr="00114CFE">
              <w:rPr>
                <w:rFonts w:ascii="Sylfaen" w:hAnsi="Sylfaen" w:cs="Sylfaen"/>
              </w:rPr>
              <w:t>զարգացման</w:t>
            </w:r>
            <w:r w:rsidRPr="00114CFE">
              <w:rPr>
                <w:rFonts w:asciiTheme="minorHAnsi" w:hAnsiTheme="minorHAnsi"/>
              </w:rPr>
              <w:t xml:space="preserve"> </w:t>
            </w:r>
            <w:r w:rsidRPr="00114CFE">
              <w:rPr>
                <w:rFonts w:ascii="Sylfaen" w:hAnsi="Sylfaen" w:cs="Sylfaen"/>
              </w:rPr>
              <w:t>կենտրոն</w:t>
            </w:r>
          </w:p>
        </w:tc>
        <w:tc>
          <w:tcPr>
            <w:tcW w:w="4053" w:type="dxa"/>
            <w:vAlign w:val="bottom"/>
          </w:tcPr>
          <w:p w14:paraId="6BDE6CCD" w14:textId="77777777" w:rsidR="00431144" w:rsidRPr="00114CFE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594E56" w:rsidRPr="00114CFE" w14:paraId="605B5B1D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E47F7CE" w14:textId="5E8C092F" w:rsidR="00594E56" w:rsidRPr="00114CFE" w:rsidRDefault="00594E56" w:rsidP="00431144">
            <w:pPr>
              <w:ind w:left="29"/>
              <w:rPr>
                <w:rFonts w:asciiTheme="minorHAnsi" w:eastAsia="Sylfaen" w:hAnsiTheme="minorHAnsi" w:cs="Sylfaen"/>
                <w:spacing w:val="1"/>
              </w:rPr>
            </w:pPr>
            <w:r w:rsidRPr="00114CFE">
              <w:rPr>
                <w:rFonts w:asciiTheme="minorHAnsi" w:eastAsia="Sylfaen" w:hAnsiTheme="minorHAnsi" w:cs="Sylfaen"/>
                <w:spacing w:val="1"/>
              </w:rPr>
              <w:t>Sustainable Energy Academy</w:t>
            </w:r>
          </w:p>
        </w:tc>
        <w:tc>
          <w:tcPr>
            <w:tcW w:w="5067" w:type="dxa"/>
            <w:vAlign w:val="bottom"/>
          </w:tcPr>
          <w:p w14:paraId="19FA5ABA" w14:textId="20F37350" w:rsidR="00594E56" w:rsidRPr="00114CFE" w:rsidRDefault="00594E56" w:rsidP="00431144">
            <w:pPr>
              <w:ind w:left="29"/>
              <w:rPr>
                <w:rFonts w:ascii="Sylfaen" w:hAnsi="Sylfaen" w:cs="Sylfaen"/>
              </w:rPr>
            </w:pPr>
            <w:r w:rsidRPr="00114CFE">
              <w:rPr>
                <w:rFonts w:ascii="Sylfaen" w:hAnsi="Sylfaen" w:cs="Sylfaen"/>
              </w:rPr>
              <w:t>Կայուն էներգետիկայի ակադեմիա</w:t>
            </w:r>
          </w:p>
        </w:tc>
        <w:tc>
          <w:tcPr>
            <w:tcW w:w="4053" w:type="dxa"/>
            <w:vAlign w:val="bottom"/>
          </w:tcPr>
          <w:p w14:paraId="34775096" w14:textId="77777777" w:rsidR="00594E56" w:rsidRPr="00114CFE" w:rsidRDefault="00594E56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0ACDF7E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0A25C31D" w14:textId="77777777" w:rsidR="00431144" w:rsidRPr="00114CFE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114CFE">
              <w:rPr>
                <w:rFonts w:asciiTheme="minorHAnsi" w:eastAsia="Sylfaen" w:hAnsiTheme="minorHAnsi" w:cs="Sylfaen"/>
                <w:spacing w:val="1"/>
              </w:rPr>
              <w:t>T</w:t>
            </w:r>
            <w:r w:rsidRPr="00114CFE">
              <w:rPr>
                <w:rFonts w:asciiTheme="minorHAnsi" w:eastAsia="Sylfaen" w:hAnsiTheme="minorHAnsi" w:cs="Sylfaen"/>
                <w:spacing w:val="-1"/>
              </w:rPr>
              <w:t>u</w:t>
            </w:r>
            <w:r w:rsidRPr="00114CFE">
              <w:rPr>
                <w:rFonts w:asciiTheme="minorHAnsi" w:eastAsia="Sylfaen" w:hAnsiTheme="minorHAnsi" w:cs="Sylfaen"/>
              </w:rPr>
              <w:t>rp</w:t>
            </w:r>
            <w:r w:rsidRPr="00114CFE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114CFE">
              <w:rPr>
                <w:rFonts w:asciiTheme="minorHAnsi" w:eastAsia="Sylfaen" w:hAnsiTheme="minorHAnsi" w:cs="Sylfaen"/>
                <w:spacing w:val="1"/>
              </w:rPr>
              <w:t>nj</w:t>
            </w:r>
            <w:r w:rsidRPr="00114CFE">
              <w:rPr>
                <w:rFonts w:asciiTheme="minorHAnsi" w:eastAsia="Sylfaen" w:hAnsiTheme="minorHAnsi" w:cs="Sylfaen"/>
              </w:rPr>
              <w:t>i</w:t>
            </w:r>
            <w:r w:rsidRPr="00114CFE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114CFE">
              <w:rPr>
                <w:rFonts w:asciiTheme="minorHAnsi" w:eastAsia="Sylfaen" w:hAnsiTheme="minorHAnsi" w:cs="Sylfaen"/>
              </w:rPr>
              <w:t>n</w:t>
            </w:r>
            <w:r w:rsidRPr="00114CFE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114CFE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114CFE">
              <w:rPr>
                <w:rFonts w:asciiTheme="minorHAnsi" w:eastAsia="Sylfaen" w:hAnsiTheme="minorHAnsi" w:cs="Sylfaen"/>
                <w:spacing w:val="1"/>
              </w:rPr>
              <w:t>ente</w:t>
            </w:r>
            <w:r w:rsidRPr="00114CFE">
              <w:rPr>
                <w:rFonts w:asciiTheme="minorHAnsi" w:eastAsia="Sylfaen" w:hAnsiTheme="minorHAnsi" w:cs="Sylfaen"/>
              </w:rPr>
              <w:t>r</w:t>
            </w:r>
            <w:r w:rsidRPr="00114CFE">
              <w:rPr>
                <w:rFonts w:asciiTheme="minorHAnsi" w:eastAsia="Sylfaen" w:hAnsiTheme="minorHAnsi" w:cs="Sylfaen"/>
                <w:spacing w:val="3"/>
              </w:rPr>
              <w:t xml:space="preserve"> </w:t>
            </w:r>
            <w:r w:rsidRPr="00114CFE">
              <w:rPr>
                <w:rFonts w:asciiTheme="minorHAnsi" w:eastAsia="Sylfaen" w:hAnsiTheme="minorHAnsi" w:cs="Sylfaen"/>
                <w:spacing w:val="1"/>
              </w:rPr>
              <w:t>fo</w:t>
            </w:r>
            <w:r w:rsidRPr="00114CFE">
              <w:rPr>
                <w:rFonts w:asciiTheme="minorHAnsi" w:eastAsia="Sylfaen" w:hAnsiTheme="minorHAnsi" w:cs="Sylfaen"/>
              </w:rPr>
              <w:t>r</w:t>
            </w:r>
            <w:r w:rsidRPr="00114CFE">
              <w:rPr>
                <w:rFonts w:asciiTheme="minorHAnsi" w:eastAsia="Sylfaen" w:hAnsiTheme="minorHAnsi" w:cs="Sylfaen"/>
                <w:spacing w:val="1"/>
              </w:rPr>
              <w:t xml:space="preserve"> Po</w:t>
            </w:r>
            <w:r w:rsidRPr="00114CFE">
              <w:rPr>
                <w:rFonts w:asciiTheme="minorHAnsi" w:eastAsia="Sylfaen" w:hAnsiTheme="minorHAnsi" w:cs="Sylfaen"/>
              </w:rPr>
              <w:t>li</w:t>
            </w:r>
            <w:r w:rsidRPr="00114CFE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114CFE">
              <w:rPr>
                <w:rFonts w:asciiTheme="minorHAnsi" w:eastAsia="Sylfaen" w:hAnsiTheme="minorHAnsi" w:cs="Sylfaen"/>
              </w:rPr>
              <w:t>y</w:t>
            </w:r>
            <w:r w:rsidRPr="00114CFE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114CFE">
              <w:rPr>
                <w:rFonts w:asciiTheme="minorHAnsi" w:eastAsia="Sylfaen" w:hAnsiTheme="minorHAnsi" w:cs="Sylfaen"/>
                <w:spacing w:val="1"/>
              </w:rPr>
              <w:t>An</w:t>
            </w:r>
            <w:r w:rsidRPr="00114CFE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114CFE">
              <w:rPr>
                <w:rFonts w:asciiTheme="minorHAnsi" w:eastAsia="Sylfaen" w:hAnsiTheme="minorHAnsi" w:cs="Sylfaen"/>
              </w:rPr>
              <w:t>l</w:t>
            </w:r>
            <w:r w:rsidRPr="00114CFE">
              <w:rPr>
                <w:rFonts w:asciiTheme="minorHAnsi" w:eastAsia="Sylfaen" w:hAnsiTheme="minorHAnsi" w:cs="Sylfaen"/>
                <w:spacing w:val="1"/>
              </w:rPr>
              <w:t>y</w:t>
            </w:r>
            <w:r w:rsidRPr="00114CFE">
              <w:rPr>
                <w:rFonts w:asciiTheme="minorHAnsi" w:eastAsia="Sylfaen" w:hAnsiTheme="minorHAnsi" w:cs="Sylfaen"/>
              </w:rPr>
              <w:t>sis</w:t>
            </w:r>
            <w:r w:rsidRPr="00114CFE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114CFE">
              <w:rPr>
                <w:rFonts w:asciiTheme="minorHAnsi" w:eastAsia="Sylfaen" w:hAnsiTheme="minorHAnsi" w:cs="Sylfaen"/>
                <w:spacing w:val="-1"/>
              </w:rPr>
              <w:t>(</w:t>
            </w:r>
            <w:r w:rsidRPr="00114CFE">
              <w:rPr>
                <w:rFonts w:asciiTheme="minorHAnsi" w:eastAsia="Sylfaen" w:hAnsiTheme="minorHAnsi" w:cs="Sylfaen"/>
                <w:spacing w:val="1"/>
              </w:rPr>
              <w:t>T</w:t>
            </w:r>
            <w:r w:rsidRPr="00114CFE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114CFE">
              <w:rPr>
                <w:rFonts w:asciiTheme="minorHAnsi" w:eastAsia="Sylfaen" w:hAnsiTheme="minorHAnsi" w:cs="Sylfaen"/>
                <w:spacing w:val="1"/>
              </w:rPr>
              <w:t>PA</w:t>
            </w:r>
            <w:r w:rsidRPr="00114CFE">
              <w:rPr>
                <w:rFonts w:asciiTheme="minorHAnsi" w:eastAsia="Sylfaen" w:hAnsiTheme="minorHAnsi" w:cs="Sylfaen"/>
              </w:rPr>
              <w:t>)</w:t>
            </w:r>
          </w:p>
        </w:tc>
        <w:tc>
          <w:tcPr>
            <w:tcW w:w="5067" w:type="dxa"/>
            <w:vAlign w:val="bottom"/>
          </w:tcPr>
          <w:p w14:paraId="65BAE01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114CFE">
              <w:rPr>
                <w:rFonts w:ascii="Sylfaen" w:hAnsi="Sylfaen" w:cs="Sylfaen"/>
              </w:rPr>
              <w:t>Թրփանճեան</w:t>
            </w:r>
            <w:r w:rsidRPr="00114CFE">
              <w:rPr>
                <w:rFonts w:asciiTheme="minorHAnsi" w:hAnsiTheme="minorHAnsi"/>
              </w:rPr>
              <w:t xml:space="preserve"> </w:t>
            </w:r>
            <w:r w:rsidRPr="00114CFE">
              <w:rPr>
                <w:rFonts w:ascii="Sylfaen" w:hAnsi="Sylfaen" w:cs="Sylfaen"/>
              </w:rPr>
              <w:t>հասարակական</w:t>
            </w:r>
            <w:r w:rsidRPr="00114CFE">
              <w:rPr>
                <w:rFonts w:asciiTheme="minorHAnsi" w:hAnsiTheme="minorHAnsi"/>
              </w:rPr>
              <w:t xml:space="preserve"> </w:t>
            </w:r>
            <w:r w:rsidRPr="00114CFE">
              <w:rPr>
                <w:rFonts w:ascii="Sylfaen" w:hAnsi="Sylfaen" w:cs="Sylfaen"/>
              </w:rPr>
              <w:t>հետազոտությունների</w:t>
            </w:r>
            <w:r w:rsidRPr="00114CFE">
              <w:rPr>
                <w:rFonts w:asciiTheme="minorHAnsi" w:hAnsiTheme="minorHAnsi"/>
              </w:rPr>
              <w:t xml:space="preserve"> </w:t>
            </w:r>
            <w:r w:rsidRPr="00114CFE">
              <w:rPr>
                <w:rFonts w:ascii="Sylfaen" w:hAnsi="Sylfaen" w:cs="Sylfaen"/>
              </w:rPr>
              <w:t>կենտրոն</w:t>
            </w:r>
          </w:p>
        </w:tc>
        <w:tc>
          <w:tcPr>
            <w:tcW w:w="4053" w:type="dxa"/>
            <w:vAlign w:val="bottom"/>
          </w:tcPr>
          <w:p w14:paraId="4D33A0CE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07EB5D85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306CAC1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u</w:t>
            </w:r>
            <w:r w:rsidRPr="009756B3">
              <w:rPr>
                <w:rFonts w:asciiTheme="minorHAnsi" w:eastAsia="Sylfaen" w:hAnsiTheme="minorHAnsi" w:cs="Sylfaen"/>
              </w:rPr>
              <w:t>rp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nj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Continuous Education Program</w:t>
            </w:r>
          </w:p>
        </w:tc>
        <w:tc>
          <w:tcPr>
            <w:tcW w:w="5067" w:type="dxa"/>
            <w:vAlign w:val="bottom"/>
          </w:tcPr>
          <w:p w14:paraId="069D09C3" w14:textId="77777777" w:rsidR="00431144" w:rsidRPr="009756B3" w:rsidRDefault="00431144" w:rsidP="00431144">
            <w:pPr>
              <w:ind w:left="29"/>
              <w:rPr>
                <w:rFonts w:asciiTheme="minorHAnsi" w:hAnsiTheme="minorHAnsi" w:cs="Sylfaen"/>
                <w:lang w:val="ru-RU"/>
              </w:rPr>
            </w:pPr>
            <w:r w:rsidRPr="009756B3">
              <w:rPr>
                <w:rFonts w:ascii="Sylfaen" w:hAnsi="Sylfaen" w:cs="Sylfaen"/>
                <w:lang w:val="ru-RU"/>
              </w:rPr>
              <w:t>Թրփանճեան</w:t>
            </w:r>
            <w:r w:rsidRPr="009756B3">
              <w:rPr>
                <w:rFonts w:asciiTheme="minorHAnsi" w:hAnsiTheme="minorHAnsi" w:cs="Sylfaen"/>
                <w:lang w:val="ru-RU"/>
              </w:rPr>
              <w:t xml:space="preserve"> </w:t>
            </w:r>
            <w:r w:rsidRPr="009756B3">
              <w:rPr>
                <w:rFonts w:ascii="Sylfaen" w:hAnsi="Sylfaen" w:cs="Sylfaen"/>
                <w:lang w:val="ru-RU"/>
              </w:rPr>
              <w:t>շարունակական</w:t>
            </w:r>
            <w:r w:rsidRPr="009756B3">
              <w:rPr>
                <w:rFonts w:asciiTheme="minorHAnsi" w:hAnsiTheme="minorHAnsi" w:cs="Sylfaen"/>
                <w:lang w:val="ru-RU"/>
              </w:rPr>
              <w:t xml:space="preserve"> </w:t>
            </w:r>
            <w:r w:rsidRPr="009756B3">
              <w:rPr>
                <w:rFonts w:ascii="Sylfaen" w:hAnsi="Sylfaen" w:cs="Sylfaen"/>
                <w:lang w:val="ru-RU"/>
              </w:rPr>
              <w:t>կրթության</w:t>
            </w:r>
            <w:r w:rsidRPr="009756B3">
              <w:rPr>
                <w:rFonts w:asciiTheme="minorHAnsi" w:hAnsiTheme="minorHAnsi" w:cs="Sylfaen"/>
                <w:lang w:val="ru-RU"/>
              </w:rPr>
              <w:t xml:space="preserve"> </w:t>
            </w:r>
            <w:r w:rsidRPr="009756B3">
              <w:rPr>
                <w:rFonts w:ascii="Sylfaen" w:hAnsi="Sylfaen" w:cs="Sylfaen"/>
                <w:lang w:val="ru-RU"/>
              </w:rPr>
              <w:t>ծրագիր</w:t>
            </w:r>
          </w:p>
        </w:tc>
        <w:tc>
          <w:tcPr>
            <w:tcW w:w="4053" w:type="dxa"/>
            <w:vAlign w:val="bottom"/>
          </w:tcPr>
          <w:p w14:paraId="518C216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  <w:spacing w:val="1"/>
                <w:position w:val="1"/>
              </w:rPr>
            </w:pPr>
          </w:p>
        </w:tc>
      </w:tr>
      <w:tr w:rsidR="00431144" w:rsidRPr="009756B3" w14:paraId="462D046D" w14:textId="77777777" w:rsidTr="00E75E6A">
        <w:trPr>
          <w:cantSplit/>
          <w:trHeight w:val="20"/>
        </w:trPr>
        <w:tc>
          <w:tcPr>
            <w:tcW w:w="5249" w:type="dxa"/>
            <w:tcBorders>
              <w:bottom w:val="single" w:sz="2" w:space="0" w:color="000000"/>
            </w:tcBorders>
            <w:vAlign w:val="bottom"/>
          </w:tcPr>
          <w:p w14:paraId="6B6F61A6" w14:textId="31A63EB5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u</w:t>
            </w:r>
            <w:r w:rsidRPr="009756B3">
              <w:rPr>
                <w:rFonts w:asciiTheme="minorHAnsi" w:eastAsia="Sylfaen" w:hAnsiTheme="minorHAnsi" w:cs="Sylfaen"/>
              </w:rPr>
              <w:t>rp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nj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u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eve</w:t>
            </w:r>
            <w:r w:rsidRPr="009756B3">
              <w:rPr>
                <w:rFonts w:asciiTheme="minorHAnsi" w:eastAsia="Sylfaen" w:hAnsiTheme="minorHAnsi" w:cs="Sylfaen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pm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en</w:t>
            </w:r>
            <w:r w:rsidRPr="009756B3">
              <w:rPr>
                <w:rFonts w:asciiTheme="minorHAnsi" w:eastAsia="Sylfaen" w:hAnsiTheme="minorHAnsi" w:cs="Sylfaen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4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P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gr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m</w:t>
            </w:r>
          </w:p>
        </w:tc>
        <w:tc>
          <w:tcPr>
            <w:tcW w:w="5067" w:type="dxa"/>
            <w:tcBorders>
              <w:bottom w:val="single" w:sz="2" w:space="0" w:color="000000"/>
            </w:tcBorders>
            <w:vAlign w:val="bottom"/>
          </w:tcPr>
          <w:p w14:paraId="2B020F33" w14:textId="649E5A90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փ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ճե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գ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ղական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հա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ք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</w:p>
          <w:p w14:paraId="090DCE9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</w:rPr>
              <w:t>զ</w:t>
            </w:r>
            <w:r w:rsidRPr="009756B3">
              <w:rPr>
                <w:rFonts w:ascii="Sylfaen" w:eastAsia="Sylfaen" w:hAnsi="Sylfaen" w:cs="Sylfaen"/>
              </w:rPr>
              <w:t>արգա</w:t>
            </w:r>
            <w:r w:rsidRPr="009756B3">
              <w:rPr>
                <w:rFonts w:ascii="Sylfaen" w:eastAsia="Sylfaen" w:hAnsi="Sylfaen" w:cs="Sylfaen"/>
                <w:spacing w:val="-1"/>
              </w:rPr>
              <w:t>ցմ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w w:val="101"/>
              </w:rPr>
              <w:t>ծ</w:t>
            </w:r>
            <w:r w:rsidRPr="009756B3">
              <w:rPr>
                <w:rFonts w:ascii="Sylfaen" w:eastAsia="Sylfaen" w:hAnsi="Sylfaen" w:cs="Sylfaen"/>
              </w:rPr>
              <w:t>րագիր</w:t>
            </w:r>
          </w:p>
        </w:tc>
        <w:tc>
          <w:tcPr>
            <w:tcW w:w="4053" w:type="dxa"/>
            <w:tcBorders>
              <w:bottom w:val="single" w:sz="2" w:space="0" w:color="000000"/>
            </w:tcBorders>
            <w:vAlign w:val="bottom"/>
          </w:tcPr>
          <w:p w14:paraId="487B8869" w14:textId="2A053090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4F2AA141" w14:textId="77777777" w:rsidTr="00E75E6A">
        <w:trPr>
          <w:cantSplit/>
          <w:trHeight w:val="20"/>
        </w:trPr>
        <w:tc>
          <w:tcPr>
            <w:tcW w:w="5249" w:type="dxa"/>
            <w:tcBorders>
              <w:top w:val="single" w:sz="2" w:space="0" w:color="000000"/>
              <w:bottom w:val="single" w:sz="12" w:space="0" w:color="000000"/>
            </w:tcBorders>
            <w:vAlign w:val="bottom"/>
          </w:tcPr>
          <w:p w14:paraId="480FB31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</w:rPr>
              <w:t>Z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v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rt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Ave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d</w:t>
            </w:r>
            <w:r w:rsidRPr="009756B3">
              <w:rPr>
                <w:rFonts w:asciiTheme="minorHAnsi" w:eastAsia="Sylfaen" w:hAnsiTheme="minorHAnsi" w:cs="Sylfaen"/>
              </w:rPr>
              <w:t>isi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ente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3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fo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>e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v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</w:rPr>
              <w:t>s</w:t>
            </w:r>
          </w:p>
          <w:p w14:paraId="1D569655" w14:textId="4CF6B436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 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eve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pm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</w:p>
        </w:tc>
        <w:tc>
          <w:tcPr>
            <w:tcW w:w="5067" w:type="dxa"/>
            <w:tcBorders>
              <w:top w:val="single" w:sz="2" w:space="0" w:color="000000"/>
              <w:bottom w:val="single" w:sz="12" w:space="0" w:color="000000"/>
            </w:tcBorders>
            <w:vAlign w:val="bottom"/>
          </w:tcPr>
          <w:p w14:paraId="1DD202F6" w14:textId="77777777" w:rsidR="00431144" w:rsidRPr="009756B3" w:rsidRDefault="00431144" w:rsidP="00431144">
            <w:pPr>
              <w:ind w:left="29" w:right="678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hAnsi="Sylfaen" w:cs="Sylfaen"/>
              </w:rPr>
              <w:t>Զուարթ</w:t>
            </w:r>
            <w:r w:rsidRPr="009756B3">
              <w:rPr>
                <w:rFonts w:asciiTheme="minorHAnsi" w:hAnsiTheme="minorHAnsi" w:cs="Arial"/>
              </w:rPr>
              <w:t xml:space="preserve"> </w:t>
            </w:r>
            <w:r w:rsidRPr="009756B3">
              <w:rPr>
                <w:rFonts w:ascii="Sylfaen" w:hAnsi="Sylfaen" w:cs="Sylfaen"/>
              </w:rPr>
              <w:t>Աւետիսեան</w:t>
            </w:r>
            <w:r w:rsidRPr="009756B3">
              <w:rPr>
                <w:rFonts w:asciiTheme="minorHAnsi" w:hAnsiTheme="minorHAnsi" w:cs="Arial"/>
              </w:rPr>
              <w:t xml:space="preserve"> </w:t>
            </w:r>
            <w:r w:rsidRPr="009756B3">
              <w:rPr>
                <w:rFonts w:ascii="Sylfaen" w:hAnsi="Sylfaen" w:cs="Sylfaen"/>
              </w:rPr>
              <w:t>Օնանեան</w:t>
            </w:r>
            <w:r w:rsidRPr="009756B3">
              <w:rPr>
                <w:rFonts w:asciiTheme="minorHAnsi" w:hAnsiTheme="minorHAnsi" w:cs="Arial"/>
              </w:rPr>
              <w:t xml:space="preserve"> </w:t>
            </w:r>
            <w:r w:rsidRPr="009756B3">
              <w:rPr>
                <w:rFonts w:ascii="Sylfaen" w:hAnsi="Sylfaen" w:cs="Sylfaen"/>
              </w:rPr>
              <w:t>առողջապահական</w:t>
            </w:r>
            <w:r w:rsidRPr="009756B3">
              <w:rPr>
                <w:rFonts w:asciiTheme="minorHAnsi" w:hAnsiTheme="minorHAnsi" w:cs="Arial"/>
              </w:rPr>
              <w:t xml:space="preserve"> </w:t>
            </w:r>
            <w:r w:rsidRPr="009756B3">
              <w:rPr>
                <w:rFonts w:ascii="Sylfaen" w:hAnsi="Sylfaen" w:cs="Sylfaen"/>
              </w:rPr>
              <w:t>ծառայությունների</w:t>
            </w:r>
            <w:r w:rsidRPr="009756B3">
              <w:rPr>
                <w:rFonts w:asciiTheme="minorHAnsi" w:hAnsiTheme="minorHAnsi" w:cs="Sylfaen"/>
              </w:rPr>
              <w:t xml:space="preserve"> </w:t>
            </w:r>
            <w:r w:rsidRPr="009756B3">
              <w:rPr>
                <w:rFonts w:ascii="Sylfaen" w:hAnsi="Sylfaen" w:cs="Sylfaen"/>
              </w:rPr>
              <w:t>հետազոտման</w:t>
            </w:r>
            <w:r w:rsidRPr="009756B3">
              <w:rPr>
                <w:rFonts w:asciiTheme="minorHAnsi" w:hAnsiTheme="minorHAnsi" w:cs="Arial"/>
              </w:rPr>
              <w:t xml:space="preserve"> </w:t>
            </w:r>
            <w:r w:rsidRPr="009756B3">
              <w:rPr>
                <w:rFonts w:ascii="Sylfaen" w:hAnsi="Sylfaen" w:cs="Sylfaen"/>
              </w:rPr>
              <w:t>և</w:t>
            </w:r>
            <w:r w:rsidRPr="009756B3">
              <w:rPr>
                <w:rFonts w:asciiTheme="minorHAnsi" w:hAnsiTheme="minorHAnsi" w:cs="Arial"/>
              </w:rPr>
              <w:t xml:space="preserve"> </w:t>
            </w:r>
            <w:r w:rsidRPr="009756B3">
              <w:rPr>
                <w:rFonts w:ascii="Sylfaen" w:hAnsi="Sylfaen" w:cs="Sylfaen"/>
              </w:rPr>
              <w:t>զարգացման</w:t>
            </w:r>
            <w:r w:rsidRPr="009756B3">
              <w:rPr>
                <w:rFonts w:asciiTheme="minorHAnsi" w:hAnsiTheme="minorHAnsi" w:cs="Arial"/>
              </w:rPr>
              <w:t xml:space="preserve">  </w:t>
            </w:r>
            <w:r w:rsidRPr="009756B3">
              <w:rPr>
                <w:rFonts w:ascii="Sylfaen" w:hAnsi="Sylfaen" w:cs="Sylfaen"/>
              </w:rPr>
              <w:t>կենտրոն</w:t>
            </w:r>
          </w:p>
        </w:tc>
        <w:tc>
          <w:tcPr>
            <w:tcW w:w="4053" w:type="dxa"/>
            <w:tcBorders>
              <w:top w:val="single" w:sz="2" w:space="0" w:color="000000"/>
              <w:bottom w:val="single" w:sz="12" w:space="0" w:color="000000"/>
            </w:tcBorders>
            <w:vAlign w:val="bottom"/>
          </w:tcPr>
          <w:p w14:paraId="1CC8672B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0F45DE78" w14:textId="77777777" w:rsidTr="00630E6E">
        <w:trPr>
          <w:cantSplit/>
          <w:trHeight w:val="20"/>
        </w:trPr>
        <w:tc>
          <w:tcPr>
            <w:tcW w:w="14369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C5D9F0"/>
            <w:vAlign w:val="center"/>
          </w:tcPr>
          <w:p w14:paraId="3FDB823B" w14:textId="77777777" w:rsidR="00431144" w:rsidRDefault="00431144" w:rsidP="00431144">
            <w:pPr>
              <w:ind w:left="29"/>
              <w:rPr>
                <w:rFonts w:asciiTheme="minorHAnsi" w:eastAsia="Calibri" w:hAnsiTheme="minorHAnsi" w:cs="Calibri"/>
                <w:b/>
                <w:i/>
              </w:rPr>
            </w:pP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lastRenderedPageBreak/>
              <w:t>G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e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>n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e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-1"/>
              </w:rPr>
              <w:t>r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>a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l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2"/>
              </w:rPr>
              <w:t xml:space="preserve"> 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/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 xml:space="preserve"> G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en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2"/>
              </w:rPr>
              <w:t xml:space="preserve"> 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Ed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2"/>
              </w:rPr>
              <w:t xml:space="preserve"> 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/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 xml:space="preserve"> 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-1"/>
              </w:rPr>
              <w:t>F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>inan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c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>ia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l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2"/>
              </w:rPr>
              <w:t xml:space="preserve"> 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>Ai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d</w:t>
            </w:r>
          </w:p>
          <w:p w14:paraId="31792324" w14:textId="77777777" w:rsidR="00E75E6A" w:rsidRPr="009756B3" w:rsidRDefault="00E75E6A" w:rsidP="00431144">
            <w:pPr>
              <w:ind w:left="29"/>
              <w:rPr>
                <w:rFonts w:asciiTheme="minorHAnsi" w:eastAsia="Calibri" w:hAnsiTheme="minorHAnsi" w:cs="Calibri"/>
              </w:rPr>
            </w:pPr>
          </w:p>
        </w:tc>
      </w:tr>
      <w:tr w:rsidR="00431144" w:rsidRPr="009756B3" w14:paraId="5E9C4E0E" w14:textId="77777777" w:rsidTr="00E75E6A">
        <w:trPr>
          <w:cantSplit/>
          <w:trHeight w:val="20"/>
        </w:trPr>
        <w:tc>
          <w:tcPr>
            <w:tcW w:w="5249" w:type="dxa"/>
            <w:tcBorders>
              <w:top w:val="single" w:sz="12" w:space="0" w:color="000000"/>
              <w:bottom w:val="single" w:sz="2" w:space="0" w:color="000000"/>
            </w:tcBorders>
            <w:vAlign w:val="bottom"/>
          </w:tcPr>
          <w:p w14:paraId="06745287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cad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mic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v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</w:p>
        </w:tc>
        <w:tc>
          <w:tcPr>
            <w:tcW w:w="5067" w:type="dxa"/>
            <w:tcBorders>
              <w:top w:val="single" w:sz="12" w:space="0" w:color="000000"/>
              <w:bottom w:val="single" w:sz="2" w:space="0" w:color="000000"/>
            </w:tcBorders>
            <w:vAlign w:val="bottom"/>
          </w:tcPr>
          <w:p w14:paraId="378EA99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ւմ</w:t>
            </w:r>
            <w:r w:rsidRPr="009756B3">
              <w:rPr>
                <w:rFonts w:ascii="Sylfaen" w:eastAsia="Sylfaen" w:hAnsi="Sylfaen" w:cs="Sylfaen"/>
                <w:position w:val="1"/>
              </w:rPr>
              <w:t>նա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ղ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</w:p>
        </w:tc>
        <w:tc>
          <w:tcPr>
            <w:tcW w:w="4053" w:type="dxa"/>
            <w:tcBorders>
              <w:top w:val="single" w:sz="12" w:space="0" w:color="000000"/>
              <w:bottom w:val="single" w:sz="2" w:space="0" w:color="000000"/>
            </w:tcBorders>
            <w:vAlign w:val="bottom"/>
          </w:tcPr>
          <w:p w14:paraId="770D91B9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413F5EE7" w14:textId="77777777" w:rsidTr="00E75E6A">
        <w:trPr>
          <w:cantSplit/>
          <w:trHeight w:val="20"/>
        </w:trPr>
        <w:tc>
          <w:tcPr>
            <w:tcW w:w="5249" w:type="dxa"/>
            <w:tcBorders>
              <w:top w:val="single" w:sz="2" w:space="0" w:color="000000"/>
            </w:tcBorders>
            <w:vAlign w:val="bottom"/>
          </w:tcPr>
          <w:p w14:paraId="2D6B660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cad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mic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il</w:t>
            </w:r>
          </w:p>
        </w:tc>
        <w:tc>
          <w:tcPr>
            <w:tcW w:w="5067" w:type="dxa"/>
            <w:tcBorders>
              <w:top w:val="single" w:sz="2" w:space="0" w:color="000000"/>
            </w:tcBorders>
            <w:vAlign w:val="bottom"/>
          </w:tcPr>
          <w:p w14:paraId="0C34CB98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ադ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եմ</w:t>
            </w:r>
            <w:r w:rsidRPr="009756B3">
              <w:rPr>
                <w:rFonts w:ascii="Sylfaen" w:eastAsia="Sylfaen" w:hAnsi="Sylfaen" w:cs="Sylfaen"/>
                <w:position w:val="1"/>
              </w:rPr>
              <w:t>իական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խորհո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րդ</w:t>
            </w:r>
          </w:p>
        </w:tc>
        <w:tc>
          <w:tcPr>
            <w:tcW w:w="4053" w:type="dxa"/>
            <w:tcBorders>
              <w:top w:val="single" w:sz="2" w:space="0" w:color="000000"/>
            </w:tcBorders>
            <w:vAlign w:val="bottom"/>
          </w:tcPr>
          <w:p w14:paraId="60734588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E806203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37289E5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cad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mic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y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</w:p>
        </w:tc>
        <w:tc>
          <w:tcPr>
            <w:tcW w:w="5067" w:type="dxa"/>
            <w:vAlign w:val="bottom"/>
          </w:tcPr>
          <w:p w14:paraId="2C4FEC1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ւմ</w:t>
            </w:r>
            <w:r w:rsidRPr="009756B3">
              <w:rPr>
                <w:rFonts w:ascii="Sylfaen" w:eastAsia="Sylfaen" w:hAnsi="Sylfaen" w:cs="Sylfaen"/>
                <w:position w:val="1"/>
              </w:rPr>
              <w:t>նական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արի</w:t>
            </w:r>
          </w:p>
        </w:tc>
        <w:tc>
          <w:tcPr>
            <w:tcW w:w="4053" w:type="dxa"/>
            <w:vAlign w:val="bottom"/>
          </w:tcPr>
          <w:p w14:paraId="1121F353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4772373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7E3CE307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d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ff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ili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00DE90DD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ավա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ագրո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մ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և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ագոր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ակ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մ</w:t>
            </w:r>
          </w:p>
        </w:tc>
        <w:tc>
          <w:tcPr>
            <w:tcW w:w="4053" w:type="dxa"/>
            <w:vAlign w:val="bottom"/>
          </w:tcPr>
          <w:p w14:paraId="75681193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62B835F7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5997B92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missi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mmi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tt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2CA63CB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ընդո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լո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անձնաժողով</w:t>
            </w:r>
          </w:p>
        </w:tc>
        <w:tc>
          <w:tcPr>
            <w:tcW w:w="4053" w:type="dxa"/>
            <w:vAlign w:val="bottom"/>
          </w:tcPr>
          <w:p w14:paraId="00734F5C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A5E0F32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4FFB31C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ppli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fo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72B08311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ւսմ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արձին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ղղ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ած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աջակ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անալու</w:t>
            </w:r>
          </w:p>
          <w:p w14:paraId="78A107B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</w:rPr>
              <w:t>հ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</w:rPr>
              <w:t>յ</w:t>
            </w:r>
            <w:r w:rsidRPr="009756B3">
              <w:rPr>
                <w:rFonts w:ascii="Sylfaen" w:eastAsia="Sylfaen" w:hAnsi="Sylfaen" w:cs="Sylfaen"/>
                <w:spacing w:val="-1"/>
              </w:rPr>
              <w:t>տ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ձև</w:t>
            </w:r>
          </w:p>
        </w:tc>
        <w:tc>
          <w:tcPr>
            <w:tcW w:w="4053" w:type="dxa"/>
            <w:vAlign w:val="bottom"/>
          </w:tcPr>
          <w:p w14:paraId="54B261C8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C37B0E8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579CD5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 H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0CC6D308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վես</w:t>
            </w:r>
            <w:r w:rsidRPr="009756B3">
              <w:rPr>
                <w:rFonts w:ascii="Sylfaen" w:eastAsia="Sylfaen" w:hAnsi="Sylfaen" w:cs="Sylfaen"/>
                <w:position w:val="1"/>
              </w:rPr>
              <w:t>տ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ւ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ւմ</w:t>
            </w:r>
            <w:r w:rsidRPr="009756B3">
              <w:rPr>
                <w:rFonts w:ascii="Sylfaen" w:eastAsia="Sylfaen" w:hAnsi="Sylfaen" w:cs="Sylfaen"/>
                <w:position w:val="1"/>
              </w:rPr>
              <w:t>անի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429A8045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02F9141C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3F8A85F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</w:p>
        </w:tc>
        <w:tc>
          <w:tcPr>
            <w:tcW w:w="5067" w:type="dxa"/>
            <w:vAlign w:val="bottom"/>
          </w:tcPr>
          <w:p w14:paraId="4041BB08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փ</w:t>
            </w:r>
            <w:r w:rsidRPr="009756B3">
              <w:rPr>
                <w:rFonts w:ascii="Sylfaen" w:eastAsia="Sylfaen" w:hAnsi="Sylfaen" w:cs="Sylfaen"/>
                <w:position w:val="1"/>
              </w:rPr>
              <w:t>ոխդ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</w:p>
        </w:tc>
        <w:tc>
          <w:tcPr>
            <w:tcW w:w="4053" w:type="dxa"/>
            <w:vAlign w:val="bottom"/>
          </w:tcPr>
          <w:p w14:paraId="34B0F022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666F3EA0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8851BC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Ave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ge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v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1587CEE8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իջին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ՄՈԳ</w:t>
            </w:r>
          </w:p>
        </w:tc>
        <w:tc>
          <w:tcPr>
            <w:tcW w:w="4053" w:type="dxa"/>
            <w:vAlign w:val="bottom"/>
          </w:tcPr>
          <w:p w14:paraId="16195F71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42051787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54C2726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B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</w:p>
        </w:tc>
        <w:tc>
          <w:tcPr>
            <w:tcW w:w="5067" w:type="dxa"/>
            <w:vAlign w:val="bottom"/>
          </w:tcPr>
          <w:p w14:paraId="42AB403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բա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ալա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կր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w w:val="10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րագիր</w:t>
            </w:r>
          </w:p>
        </w:tc>
        <w:tc>
          <w:tcPr>
            <w:tcW w:w="4053" w:type="dxa"/>
            <w:vAlign w:val="bottom"/>
          </w:tcPr>
          <w:p w14:paraId="3ECC632A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681AFC99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586464A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B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qu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ent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1E75D62D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բա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զմ</w:t>
            </w:r>
            <w:r w:rsidRPr="009756B3">
              <w:rPr>
                <w:rFonts w:ascii="Sylfaen" w:eastAsia="Sylfaen" w:hAnsi="Sylfaen" w:cs="Sylfaen"/>
                <w:position w:val="1"/>
              </w:rPr>
              <w:t>ակող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անի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զ</w:t>
            </w:r>
            <w:r w:rsidRPr="009756B3">
              <w:rPr>
                <w:rFonts w:ascii="Sylfaen" w:eastAsia="Sylfaen" w:hAnsi="Sylfaen" w:cs="Sylfaen"/>
                <w:position w:val="1"/>
              </w:rPr>
              <w:t>արգա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ցմ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պա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անջն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29A633B9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4084C68E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E5962D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ton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76324D4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աշխա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անք</w:t>
            </w:r>
          </w:p>
        </w:tc>
        <w:tc>
          <w:tcPr>
            <w:tcW w:w="4053" w:type="dxa"/>
            <w:vAlign w:val="bottom"/>
          </w:tcPr>
          <w:p w14:paraId="02CAFE27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5B1534E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40C20BC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ente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fo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Succ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ss</w:t>
            </w:r>
          </w:p>
        </w:tc>
        <w:tc>
          <w:tcPr>
            <w:tcW w:w="5067" w:type="dxa"/>
            <w:vAlign w:val="bottom"/>
          </w:tcPr>
          <w:p w14:paraId="6F49D79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անողն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աջադի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րոն</w:t>
            </w:r>
          </w:p>
        </w:tc>
        <w:tc>
          <w:tcPr>
            <w:tcW w:w="4053" w:type="dxa"/>
            <w:vAlign w:val="bottom"/>
          </w:tcPr>
          <w:p w14:paraId="7EE1561B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DED921B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ED596CD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l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mis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</w:p>
        </w:tc>
        <w:tc>
          <w:tcPr>
            <w:tcW w:w="5067" w:type="dxa"/>
            <w:vAlign w:val="bottom"/>
          </w:tcPr>
          <w:p w14:paraId="03070A8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պա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անական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ընդո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լո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</w:p>
        </w:tc>
        <w:tc>
          <w:tcPr>
            <w:tcW w:w="4053" w:type="dxa"/>
            <w:vAlign w:val="bottom"/>
          </w:tcPr>
          <w:p w14:paraId="402C48B1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A27D632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E0B048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re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ppli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27BA810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նական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կիրա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w w:val="101"/>
                <w:position w:val="1"/>
              </w:rPr>
              <w:t>բ</w:t>
            </w:r>
            <w:r w:rsidRPr="009756B3">
              <w:rPr>
                <w:rFonts w:ascii="Sylfaen" w:eastAsia="Sylfaen" w:hAnsi="Sylfaen" w:cs="Sylfaen"/>
                <w:position w:val="1"/>
              </w:rPr>
              <w:t>նագա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38F56B72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E0905E0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551179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re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(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j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r)</w:t>
            </w:r>
          </w:p>
        </w:tc>
        <w:tc>
          <w:tcPr>
            <w:tcW w:w="5067" w:type="dxa"/>
            <w:vAlign w:val="bottom"/>
          </w:tcPr>
          <w:p w14:paraId="3302535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նագի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ցմ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նական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7B43405C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4476CA13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B335757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st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Att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1BAA6CD7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ւմ</w:t>
            </w:r>
            <w:r w:rsidRPr="009756B3">
              <w:rPr>
                <w:rFonts w:ascii="Sylfaen" w:eastAsia="Sylfaen" w:hAnsi="Sylfaen" w:cs="Sylfaen"/>
                <w:position w:val="1"/>
              </w:rPr>
              <w:t>նա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w w:val="10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ախք</w:t>
            </w:r>
          </w:p>
        </w:tc>
        <w:tc>
          <w:tcPr>
            <w:tcW w:w="4053" w:type="dxa"/>
            <w:vAlign w:val="bottom"/>
          </w:tcPr>
          <w:p w14:paraId="741E2B7A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9FC3D8F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C33245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rs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710573C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արկան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7938254F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F779476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5CD28C8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rri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mmi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tt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14655748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ւմ</w:t>
            </w:r>
            <w:r w:rsidRPr="009756B3">
              <w:rPr>
                <w:rFonts w:ascii="Sylfaen" w:eastAsia="Sylfaen" w:hAnsi="Sylfaen" w:cs="Sylfaen"/>
                <w:position w:val="1"/>
              </w:rPr>
              <w:t>նական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րագր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անձնաժողով</w:t>
            </w:r>
          </w:p>
        </w:tc>
        <w:tc>
          <w:tcPr>
            <w:tcW w:w="4053" w:type="dxa"/>
            <w:vAlign w:val="bottom"/>
          </w:tcPr>
          <w:p w14:paraId="0ED228E5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1EBE71AE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987405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</w:p>
        </w:tc>
        <w:tc>
          <w:tcPr>
            <w:tcW w:w="5067" w:type="dxa"/>
            <w:vAlign w:val="bottom"/>
          </w:tcPr>
          <w:p w14:paraId="74BC42C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դ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</w:p>
        </w:tc>
        <w:tc>
          <w:tcPr>
            <w:tcW w:w="4053" w:type="dxa"/>
            <w:vAlign w:val="bottom"/>
          </w:tcPr>
          <w:p w14:paraId="755A2806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C672F25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0B1BF1A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efe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y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ent</w:t>
            </w:r>
          </w:p>
        </w:tc>
        <w:tc>
          <w:tcPr>
            <w:tcW w:w="5067" w:type="dxa"/>
            <w:vAlign w:val="bottom"/>
          </w:tcPr>
          <w:p w14:paraId="4A12A4E1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արժա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տ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վճ</w:t>
            </w:r>
            <w:r w:rsidRPr="009756B3">
              <w:rPr>
                <w:rFonts w:ascii="Sylfaen" w:eastAsia="Sylfaen" w:hAnsi="Sylfaen" w:cs="Sylfaen"/>
                <w:position w:val="1"/>
              </w:rPr>
              <w:t>արո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մ</w:t>
            </w:r>
          </w:p>
        </w:tc>
        <w:tc>
          <w:tcPr>
            <w:tcW w:w="4053" w:type="dxa"/>
            <w:vAlign w:val="bottom"/>
          </w:tcPr>
          <w:p w14:paraId="484C2654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A0A0C16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0D8874FD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efe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5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y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ppli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</w:p>
        </w:tc>
        <w:tc>
          <w:tcPr>
            <w:tcW w:w="5067" w:type="dxa"/>
            <w:vAlign w:val="bottom"/>
          </w:tcPr>
          <w:p w14:paraId="46FCB985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արժա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տ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վճ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տ</w:t>
            </w:r>
          </w:p>
        </w:tc>
        <w:tc>
          <w:tcPr>
            <w:tcW w:w="4053" w:type="dxa"/>
            <w:vAlign w:val="bottom"/>
          </w:tcPr>
          <w:p w14:paraId="6865F237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88E8AB2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5E7E753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Dismi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ss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</w:p>
        </w:tc>
        <w:tc>
          <w:tcPr>
            <w:tcW w:w="5067" w:type="dxa"/>
            <w:vAlign w:val="bottom"/>
          </w:tcPr>
          <w:p w14:paraId="3464AFC7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հե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ւմ</w:t>
            </w:r>
          </w:p>
        </w:tc>
        <w:tc>
          <w:tcPr>
            <w:tcW w:w="4053" w:type="dxa"/>
            <w:vAlign w:val="bottom"/>
          </w:tcPr>
          <w:p w14:paraId="15B8407C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699DD389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F6BAA9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El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v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107CAAE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կա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ըն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րական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արկան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19B5AC40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66C83EA5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6C9292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glish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y</w:t>
            </w:r>
          </w:p>
        </w:tc>
        <w:tc>
          <w:tcPr>
            <w:tcW w:w="5067" w:type="dxa"/>
            <w:vAlign w:val="bottom"/>
          </w:tcPr>
          <w:p w14:paraId="4E3BA237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անգլ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լ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եզվ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</w:p>
        </w:tc>
        <w:tc>
          <w:tcPr>
            <w:tcW w:w="4053" w:type="dxa"/>
            <w:vAlign w:val="bottom"/>
          </w:tcPr>
          <w:p w14:paraId="60CAFFE8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CA92ED4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B18383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llm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V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fe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5B30EAD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անողի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աշ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ւմ</w:t>
            </w:r>
            <w:r w:rsidRPr="009756B3">
              <w:rPr>
                <w:rFonts w:ascii="Sylfaen" w:eastAsia="Sylfaen" w:hAnsi="Sylfaen" w:cs="Sylfaen"/>
                <w:position w:val="1"/>
              </w:rPr>
              <w:t>ը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հա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ող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տե</w:t>
            </w:r>
            <w:r w:rsidRPr="009756B3">
              <w:rPr>
                <w:rFonts w:ascii="Sylfaen" w:eastAsia="Sylfaen" w:hAnsi="Sylfaen" w:cs="Sylfaen"/>
                <w:position w:val="1"/>
              </w:rPr>
              <w:t>ղ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կանք</w:t>
            </w:r>
          </w:p>
        </w:tc>
        <w:tc>
          <w:tcPr>
            <w:tcW w:w="4053" w:type="dxa"/>
            <w:vAlign w:val="bottom"/>
          </w:tcPr>
          <w:p w14:paraId="7EAD6283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053E1FF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17662F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Exp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mily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rib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(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EF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)</w:t>
            </w:r>
          </w:p>
        </w:tc>
        <w:tc>
          <w:tcPr>
            <w:tcW w:w="5067" w:type="dxa"/>
            <w:vAlign w:val="bottom"/>
          </w:tcPr>
          <w:p w14:paraId="15BE8EE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ըն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անի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ք</w:t>
            </w:r>
            <w:r w:rsidRPr="009756B3">
              <w:rPr>
                <w:rFonts w:ascii="Sylfaen" w:eastAsia="Sylfaen" w:hAnsi="Sylfaen" w:cs="Sylfaen"/>
                <w:position w:val="1"/>
              </w:rPr>
              <w:t>ից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ակն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ալվող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րդրո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մ</w:t>
            </w:r>
          </w:p>
        </w:tc>
        <w:tc>
          <w:tcPr>
            <w:tcW w:w="4053" w:type="dxa"/>
            <w:vAlign w:val="bottom"/>
          </w:tcPr>
          <w:p w14:paraId="4A7D9F44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CD7B5FC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3D11DBDD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acu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y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712C7A2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դա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ախո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սե</w:t>
            </w:r>
            <w:r w:rsidRPr="009756B3">
              <w:rPr>
                <w:rFonts w:ascii="Sylfaen" w:eastAsia="Sylfaen" w:hAnsi="Sylfaen" w:cs="Sylfaen"/>
                <w:position w:val="1"/>
              </w:rPr>
              <w:t>նատ</w:t>
            </w:r>
          </w:p>
        </w:tc>
        <w:tc>
          <w:tcPr>
            <w:tcW w:w="4053" w:type="dxa"/>
            <w:vAlign w:val="bottom"/>
          </w:tcPr>
          <w:p w14:paraId="52575EAB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43416E3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7A6D8C0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Fi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l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id</w:t>
            </w:r>
          </w:p>
        </w:tc>
        <w:tc>
          <w:tcPr>
            <w:tcW w:w="5067" w:type="dxa"/>
            <w:vAlign w:val="bottom"/>
          </w:tcPr>
          <w:p w14:paraId="57A15EE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ֆինան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օ</w:t>
            </w:r>
            <w:r w:rsidRPr="009756B3">
              <w:rPr>
                <w:rFonts w:ascii="Sylfaen" w:eastAsia="Sylfaen" w:hAnsi="Sylfaen" w:cs="Sylfaen"/>
                <w:position w:val="1"/>
              </w:rPr>
              <w:t>ժանդակո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</w:p>
        </w:tc>
        <w:tc>
          <w:tcPr>
            <w:tcW w:w="4053" w:type="dxa"/>
            <w:vAlign w:val="bottom"/>
          </w:tcPr>
          <w:p w14:paraId="64C1A717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54163EB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0D5EF42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lastRenderedPageBreak/>
              <w:t>Fi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l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id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mmi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tt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0EC884F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ֆինան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օ</w:t>
            </w:r>
            <w:r w:rsidRPr="009756B3">
              <w:rPr>
                <w:rFonts w:ascii="Sylfaen" w:eastAsia="Sylfaen" w:hAnsi="Sylfaen" w:cs="Sylfaen"/>
                <w:position w:val="1"/>
              </w:rPr>
              <w:t>ժանդակո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ցե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</w:p>
          <w:p w14:paraId="3DA18538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</w:rPr>
              <w:t>հ</w:t>
            </w:r>
            <w:r w:rsidRPr="009756B3">
              <w:rPr>
                <w:rFonts w:ascii="Sylfaen" w:eastAsia="Sylfaen" w:hAnsi="Sylfaen" w:cs="Sylfaen"/>
              </w:rPr>
              <w:t>անձնաժողով</w:t>
            </w:r>
          </w:p>
        </w:tc>
        <w:tc>
          <w:tcPr>
            <w:tcW w:w="4053" w:type="dxa"/>
            <w:vAlign w:val="bottom"/>
          </w:tcPr>
          <w:p w14:paraId="7880837E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6D074C68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8A324F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Fi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l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id g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nt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</w:p>
        </w:tc>
        <w:tc>
          <w:tcPr>
            <w:tcW w:w="5067" w:type="dxa"/>
            <w:vAlign w:val="bottom"/>
          </w:tcPr>
          <w:p w14:paraId="55CE9FB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ֆինան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օ</w:t>
            </w:r>
            <w:r w:rsidRPr="009756B3">
              <w:rPr>
                <w:rFonts w:ascii="Sylfaen" w:eastAsia="Sylfaen" w:hAnsi="Sylfaen" w:cs="Sylfaen"/>
                <w:position w:val="1"/>
              </w:rPr>
              <w:t>ժանդակո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մ</w:t>
            </w:r>
          </w:p>
        </w:tc>
        <w:tc>
          <w:tcPr>
            <w:tcW w:w="4053" w:type="dxa"/>
            <w:vAlign w:val="bottom"/>
          </w:tcPr>
          <w:p w14:paraId="72D19328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109C0553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4C0B1AC1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</w:rPr>
              <w:t>Fi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 xml:space="preserve">l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Aw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rd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ot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f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n</w:t>
            </w:r>
          </w:p>
        </w:tc>
        <w:tc>
          <w:tcPr>
            <w:tcW w:w="5067" w:type="dxa"/>
            <w:vAlign w:val="bottom"/>
          </w:tcPr>
          <w:p w14:paraId="610E4A6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ֆինան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օ</w:t>
            </w:r>
            <w:r w:rsidRPr="009756B3">
              <w:rPr>
                <w:rFonts w:ascii="Sylfaen" w:eastAsia="Sylfaen" w:hAnsi="Sylfaen" w:cs="Sylfaen"/>
                <w:position w:val="1"/>
              </w:rPr>
              <w:t>ժանդակո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անալու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ին</w:t>
            </w:r>
          </w:p>
          <w:p w14:paraId="7C487D7F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w w:val="101"/>
              </w:rPr>
              <w:t>ծ</w:t>
            </w:r>
            <w:r w:rsidRPr="009756B3">
              <w:rPr>
                <w:rFonts w:ascii="Sylfaen" w:eastAsia="Sylfaen" w:hAnsi="Sylfaen" w:cs="Sylfaen"/>
              </w:rPr>
              <w:t>անո</w:t>
            </w:r>
            <w:r w:rsidRPr="009756B3">
              <w:rPr>
                <w:rFonts w:ascii="Sylfaen" w:eastAsia="Sylfaen" w:hAnsi="Sylfaen" w:cs="Sylfaen"/>
                <w:spacing w:val="-1"/>
              </w:rPr>
              <w:t>ւց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ւմ</w:t>
            </w:r>
          </w:p>
        </w:tc>
        <w:tc>
          <w:tcPr>
            <w:tcW w:w="4053" w:type="dxa"/>
            <w:vAlign w:val="bottom"/>
          </w:tcPr>
          <w:p w14:paraId="0403608F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691012DF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4C84FD8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Fi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 N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</w:p>
        </w:tc>
        <w:tc>
          <w:tcPr>
            <w:tcW w:w="5067" w:type="dxa"/>
            <w:vAlign w:val="bottom"/>
          </w:tcPr>
          <w:p w14:paraId="24FFA6C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ֆինան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արիք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(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վճ</w:t>
            </w:r>
            <w:r w:rsidRPr="009756B3">
              <w:rPr>
                <w:rFonts w:ascii="Sylfaen" w:eastAsia="Sylfaen" w:hAnsi="Sylfaen" w:cs="Sylfaen"/>
                <w:position w:val="1"/>
              </w:rPr>
              <w:t>արո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նակո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)</w:t>
            </w:r>
          </w:p>
        </w:tc>
        <w:tc>
          <w:tcPr>
            <w:tcW w:w="4053" w:type="dxa"/>
            <w:vAlign w:val="bottom"/>
          </w:tcPr>
          <w:p w14:paraId="7EADB545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96B9FAB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8B0EA2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qu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ir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nt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2612A3C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ք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ին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պար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ադիր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արկան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3422783E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1904B4C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0D91EF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duca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</w:p>
        </w:tc>
        <w:tc>
          <w:tcPr>
            <w:tcW w:w="5067" w:type="dxa"/>
            <w:vAlign w:val="bottom"/>
          </w:tcPr>
          <w:p w14:paraId="4486AEC5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ընդ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անո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կր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</w:p>
        </w:tc>
        <w:tc>
          <w:tcPr>
            <w:tcW w:w="4053" w:type="dxa"/>
            <w:vAlign w:val="bottom"/>
          </w:tcPr>
          <w:p w14:paraId="7DEB93C1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E13E658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7A589F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v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14A9822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իջին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որա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գնա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(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  <w:lang w:val="ru-RU"/>
              </w:rPr>
              <w:t>ՄՈԳ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)</w:t>
            </w:r>
          </w:p>
        </w:tc>
        <w:tc>
          <w:tcPr>
            <w:tcW w:w="4053" w:type="dxa"/>
            <w:vAlign w:val="bottom"/>
          </w:tcPr>
          <w:p w14:paraId="45F39E7C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06BA45B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4C789C01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adua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xit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v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y</w:t>
            </w:r>
          </w:p>
        </w:tc>
        <w:tc>
          <w:tcPr>
            <w:tcW w:w="5067" w:type="dxa"/>
            <w:vAlign w:val="bottom"/>
          </w:tcPr>
          <w:p w14:paraId="4A05AAA1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րո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անողն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</w:p>
          <w:p w14:paraId="566FBB47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</w:rPr>
              <w:t>հ</w:t>
            </w:r>
            <w:r w:rsidRPr="009756B3">
              <w:rPr>
                <w:rFonts w:ascii="Sylfaen" w:eastAsia="Sylfaen" w:hAnsi="Sylfaen" w:cs="Sylfaen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</w:rPr>
              <w:t>ց</w:t>
            </w:r>
            <w:r w:rsidRPr="009756B3">
              <w:rPr>
                <w:rFonts w:ascii="Sylfaen" w:eastAsia="Sylfaen" w:hAnsi="Sylfaen" w:cs="Sylfaen"/>
              </w:rPr>
              <w:t>ախո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w w:val="101"/>
              </w:rPr>
              <w:t>յ</w:t>
            </w:r>
            <w:r w:rsidRPr="009756B3">
              <w:rPr>
                <w:rFonts w:ascii="Sylfaen" w:eastAsia="Sylfaen" w:hAnsi="Sylfaen" w:cs="Sylfaen"/>
              </w:rPr>
              <w:t>զ</w:t>
            </w:r>
          </w:p>
        </w:tc>
        <w:tc>
          <w:tcPr>
            <w:tcW w:w="4053" w:type="dxa"/>
            <w:vAlign w:val="bottom"/>
          </w:tcPr>
          <w:p w14:paraId="17707600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2422A49" w14:textId="77777777" w:rsidTr="00E75E6A">
        <w:trPr>
          <w:cantSplit/>
          <w:trHeight w:val="360"/>
        </w:trPr>
        <w:tc>
          <w:tcPr>
            <w:tcW w:w="5249" w:type="dxa"/>
            <w:vAlign w:val="bottom"/>
          </w:tcPr>
          <w:p w14:paraId="4C8D2667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pl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ac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</w:p>
        </w:tc>
        <w:tc>
          <w:tcPr>
            <w:tcW w:w="5067" w:type="dxa"/>
            <w:vAlign w:val="bottom"/>
          </w:tcPr>
          <w:p w14:paraId="5E07141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անողական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ք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փ</w:t>
            </w:r>
            <w:r w:rsidRPr="009756B3">
              <w:rPr>
                <w:rFonts w:ascii="Sylfaen" w:eastAsia="Sylfaen" w:hAnsi="Sylfaen" w:cs="Sylfaen"/>
                <w:position w:val="1"/>
              </w:rPr>
              <w:t>ոխարինո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մ</w:t>
            </w:r>
          </w:p>
        </w:tc>
        <w:tc>
          <w:tcPr>
            <w:tcW w:w="4053" w:type="dxa"/>
            <w:vAlign w:val="bottom"/>
          </w:tcPr>
          <w:p w14:paraId="509B5614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5DC1ADA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F5D175F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In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udy</w:t>
            </w:r>
          </w:p>
        </w:tc>
        <w:tc>
          <w:tcPr>
            <w:tcW w:w="5067" w:type="dxa"/>
            <w:vAlign w:val="bottom"/>
          </w:tcPr>
          <w:p w14:paraId="6156843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ւմ</w:t>
            </w:r>
            <w:r w:rsidRPr="009756B3">
              <w:rPr>
                <w:rFonts w:ascii="Sylfaen" w:eastAsia="Sylfaen" w:hAnsi="Sylfaen" w:cs="Sylfaen"/>
                <w:position w:val="1"/>
              </w:rPr>
              <w:t>նա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</w:p>
        </w:tc>
        <w:tc>
          <w:tcPr>
            <w:tcW w:w="4053" w:type="dxa"/>
            <w:vAlign w:val="bottom"/>
          </w:tcPr>
          <w:p w14:paraId="4F1BBADA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64390DC1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7FF1F5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Inte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ud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nt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31626071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օ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րկր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անողն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261A90FD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F9F40CD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7BD188C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Int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ship</w:t>
            </w:r>
          </w:p>
        </w:tc>
        <w:tc>
          <w:tcPr>
            <w:tcW w:w="5067" w:type="dxa"/>
            <w:vAlign w:val="bottom"/>
          </w:tcPr>
          <w:p w14:paraId="3078B75F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պրակ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</w:p>
        </w:tc>
        <w:tc>
          <w:tcPr>
            <w:tcW w:w="4053" w:type="dxa"/>
            <w:vAlign w:val="bottom"/>
          </w:tcPr>
          <w:p w14:paraId="221F8E35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67B8A341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0B85BF2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La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gis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/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ili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fe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250239D8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ժա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ետ</w:t>
            </w:r>
            <w:r w:rsidRPr="009756B3">
              <w:rPr>
                <w:rFonts w:ascii="Sylfaen" w:eastAsia="Sylfaen" w:hAnsi="Sylfaen" w:cs="Sylfaen"/>
                <w:position w:val="1"/>
              </w:rPr>
              <w:t>անց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գրան</w:t>
            </w:r>
            <w:r w:rsidRPr="009756B3">
              <w:rPr>
                <w:rFonts w:ascii="Sylfaen" w:eastAsia="Sylfaen" w:hAnsi="Sylfaen" w:cs="Sylfaen"/>
                <w:spacing w:val="-1"/>
                <w:w w:val="10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մ</w:t>
            </w:r>
          </w:p>
        </w:tc>
        <w:tc>
          <w:tcPr>
            <w:tcW w:w="4053" w:type="dxa"/>
            <w:vAlign w:val="bottom"/>
          </w:tcPr>
          <w:p w14:paraId="6171D9AD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002431A8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315BD38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ette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b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si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2ACF8105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գնա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տմ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position w:val="1"/>
              </w:rPr>
              <w:t>վա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ին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հա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արգ</w:t>
            </w:r>
          </w:p>
        </w:tc>
        <w:tc>
          <w:tcPr>
            <w:tcW w:w="4053" w:type="dxa"/>
            <w:vAlign w:val="bottom"/>
          </w:tcPr>
          <w:p w14:paraId="75956A84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B7F62EC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0791BC7F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ette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</w:p>
        </w:tc>
        <w:tc>
          <w:tcPr>
            <w:tcW w:w="5067" w:type="dxa"/>
            <w:vAlign w:val="bottom"/>
          </w:tcPr>
          <w:p w14:paraId="7CF90C08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անողի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կարգա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ճ</w:t>
            </w:r>
            <w:r w:rsidRPr="009756B3">
              <w:rPr>
                <w:rFonts w:ascii="Sylfaen" w:eastAsia="Sylfaen" w:hAnsi="Sylfaen" w:cs="Sylfaen"/>
                <w:position w:val="1"/>
              </w:rPr>
              <w:t>ակը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հա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ող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տե</w:t>
            </w:r>
            <w:r w:rsidRPr="009756B3">
              <w:rPr>
                <w:rFonts w:ascii="Sylfaen" w:eastAsia="Sylfaen" w:hAnsi="Sylfaen" w:cs="Sylfaen"/>
                <w:position w:val="1"/>
              </w:rPr>
              <w:t>ղ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կանք</w:t>
            </w:r>
          </w:p>
        </w:tc>
        <w:tc>
          <w:tcPr>
            <w:tcW w:w="4053" w:type="dxa"/>
            <w:vAlign w:val="bottom"/>
          </w:tcPr>
          <w:p w14:paraId="794F8A73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1E0A4611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102EF65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g-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rm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nt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48A6D2AD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արաժա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տ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կա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կարգա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ճ</w:t>
            </w:r>
            <w:r w:rsidRPr="009756B3">
              <w:rPr>
                <w:rFonts w:ascii="Sylfaen" w:eastAsia="Sylfaen" w:hAnsi="Sylfaen" w:cs="Sylfaen"/>
                <w:position w:val="1"/>
              </w:rPr>
              <w:t>ակ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spacing w:val="-1"/>
                <w:w w:val="10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ող</w:t>
            </w:r>
          </w:p>
        </w:tc>
        <w:tc>
          <w:tcPr>
            <w:tcW w:w="4053" w:type="dxa"/>
            <w:vAlign w:val="bottom"/>
          </w:tcPr>
          <w:p w14:paraId="42ED20A6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FCB5304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0B2EB1C7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jo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rs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1966CA3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նագի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արկան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1768EFFC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F391BE0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63C8A5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</w:p>
        </w:tc>
        <w:tc>
          <w:tcPr>
            <w:tcW w:w="5067" w:type="dxa"/>
            <w:vAlign w:val="bottom"/>
          </w:tcPr>
          <w:p w14:paraId="7B93BC7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րո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կր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w w:val="10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րագիր</w:t>
            </w:r>
          </w:p>
        </w:tc>
        <w:tc>
          <w:tcPr>
            <w:tcW w:w="4053" w:type="dxa"/>
            <w:vAlign w:val="bottom"/>
          </w:tcPr>
          <w:p w14:paraId="6DB1F60C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68476A36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CEF416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si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71AD153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րո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զ</w:t>
            </w:r>
          </w:p>
        </w:tc>
        <w:tc>
          <w:tcPr>
            <w:tcW w:w="4053" w:type="dxa"/>
            <w:vAlign w:val="bottom"/>
          </w:tcPr>
          <w:p w14:paraId="18149290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3889CE7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6C299E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 p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y</w:t>
            </w:r>
          </w:p>
        </w:tc>
        <w:tc>
          <w:tcPr>
            <w:tcW w:w="5067" w:type="dxa"/>
            <w:vAlign w:val="bottom"/>
          </w:tcPr>
          <w:p w14:paraId="4296BED5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իկա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</w:p>
        </w:tc>
        <w:tc>
          <w:tcPr>
            <w:tcW w:w="4053" w:type="dxa"/>
            <w:vAlign w:val="bottom"/>
          </w:tcPr>
          <w:p w14:paraId="2C23C6A6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1B6E46B5" w14:textId="77777777" w:rsidTr="00E75E6A">
        <w:trPr>
          <w:cantSplit/>
          <w:trHeight w:val="288"/>
        </w:trPr>
        <w:tc>
          <w:tcPr>
            <w:tcW w:w="5249" w:type="dxa"/>
            <w:vAlign w:val="bottom"/>
          </w:tcPr>
          <w:p w14:paraId="5AF8388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y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si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7F9CD75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կարի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ք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վե</w:t>
            </w:r>
            <w:r w:rsidRPr="009756B3">
              <w:rPr>
                <w:rFonts w:ascii="Sylfaen" w:eastAsia="Sylfaen" w:hAnsi="Sylfaen" w:cs="Sylfaen"/>
                <w:position w:val="1"/>
              </w:rPr>
              <w:t>րլո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-1"/>
                <w:w w:val="10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</w:p>
        </w:tc>
        <w:tc>
          <w:tcPr>
            <w:tcW w:w="4053" w:type="dxa"/>
            <w:vAlign w:val="bottom"/>
          </w:tcPr>
          <w:p w14:paraId="3EFD6DE9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1B8EA4A1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709B5708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-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B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Ty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l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id</w:t>
            </w:r>
          </w:p>
        </w:tc>
        <w:tc>
          <w:tcPr>
            <w:tcW w:w="5067" w:type="dxa"/>
            <w:vAlign w:val="bottom"/>
          </w:tcPr>
          <w:p w14:paraId="1266C07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ֆինան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աջակ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ը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տ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կարի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ք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</w:p>
        </w:tc>
        <w:tc>
          <w:tcPr>
            <w:tcW w:w="4053" w:type="dxa"/>
            <w:vAlign w:val="bottom"/>
          </w:tcPr>
          <w:p w14:paraId="0AF2B176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DE989DA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4A4E872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ee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d</w:t>
            </w:r>
            <w:r w:rsidRPr="009756B3">
              <w:rPr>
                <w:rFonts w:asciiTheme="minorHAnsi" w:eastAsia="Sylfaen" w:hAnsiTheme="minorHAnsi" w:cs="Sylfaen"/>
              </w:rPr>
              <w:t>-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B</w:t>
            </w:r>
            <w:r w:rsidRPr="009756B3">
              <w:rPr>
                <w:rFonts w:asciiTheme="minorHAnsi" w:eastAsia="Sylfaen" w:hAnsiTheme="minorHAnsi" w:cs="Sylfaen"/>
              </w:rPr>
              <w:t>li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3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d</w:t>
            </w:r>
            <w:r w:rsidRPr="009756B3">
              <w:rPr>
                <w:rFonts w:asciiTheme="minorHAnsi" w:eastAsia="Sylfaen" w:hAnsiTheme="minorHAnsi" w:cs="Sylfaen"/>
              </w:rPr>
              <w:t>missi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Po</w:t>
            </w:r>
            <w:r w:rsidRPr="009756B3">
              <w:rPr>
                <w:rFonts w:asciiTheme="minorHAnsi" w:eastAsia="Sylfaen" w:hAnsiTheme="minorHAnsi" w:cs="Sylfaen"/>
              </w:rPr>
              <w:t>li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</w:rPr>
              <w:t>y</w:t>
            </w:r>
          </w:p>
        </w:tc>
        <w:tc>
          <w:tcPr>
            <w:tcW w:w="5067" w:type="dxa"/>
            <w:vAlign w:val="bottom"/>
          </w:tcPr>
          <w:p w14:paraId="41A30A9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վճ</w:t>
            </w:r>
            <w:r w:rsidRPr="009756B3">
              <w:rPr>
                <w:rFonts w:ascii="Sylfaen" w:eastAsia="Sylfaen" w:hAnsi="Sylfaen" w:cs="Sylfaen"/>
                <w:position w:val="1"/>
              </w:rPr>
              <w:t>արո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նակո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նից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անկախ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ընդո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լո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</w:p>
          <w:p w14:paraId="26DA9B5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</w:rPr>
              <w:t>ս</w:t>
            </w:r>
            <w:r w:rsidRPr="009756B3">
              <w:rPr>
                <w:rFonts w:ascii="Sylfaen" w:eastAsia="Sylfaen" w:hAnsi="Sylfaen" w:cs="Sylfaen"/>
                <w:spacing w:val="1"/>
              </w:rPr>
              <w:t>կ</w:t>
            </w:r>
            <w:r w:rsidRPr="009756B3">
              <w:rPr>
                <w:rFonts w:ascii="Sylfaen" w:eastAsia="Sylfaen" w:hAnsi="Sylfaen" w:cs="Sylfaen"/>
                <w:spacing w:val="-1"/>
              </w:rPr>
              <w:t>զ</w:t>
            </w:r>
            <w:r w:rsidRPr="009756B3">
              <w:rPr>
                <w:rFonts w:ascii="Sylfaen" w:eastAsia="Sylfaen" w:hAnsi="Sylfaen" w:cs="Sylfaen"/>
              </w:rPr>
              <w:t>բո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</w:rPr>
              <w:t>նք</w:t>
            </w:r>
          </w:p>
        </w:tc>
        <w:tc>
          <w:tcPr>
            <w:tcW w:w="4053" w:type="dxa"/>
            <w:vAlign w:val="bottom"/>
          </w:tcPr>
          <w:p w14:paraId="2B858FC7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5E6FAA8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435A51C1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-N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-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B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5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Ty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l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id</w:t>
            </w:r>
          </w:p>
        </w:tc>
        <w:tc>
          <w:tcPr>
            <w:tcW w:w="5067" w:type="dxa"/>
            <w:vAlign w:val="bottom"/>
          </w:tcPr>
          <w:p w14:paraId="7AFF1F9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ֆինան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աջակ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անկախ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կարի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ք</w:t>
            </w:r>
            <w:r w:rsidRPr="009756B3">
              <w:rPr>
                <w:rFonts w:ascii="Sylfaen" w:eastAsia="Sylfaen" w:hAnsi="Sylfaen" w:cs="Sylfaen"/>
                <w:position w:val="1"/>
              </w:rPr>
              <w:t>ից</w:t>
            </w:r>
          </w:p>
        </w:tc>
        <w:tc>
          <w:tcPr>
            <w:tcW w:w="4053" w:type="dxa"/>
            <w:vAlign w:val="bottom"/>
          </w:tcPr>
          <w:p w14:paraId="286CEDAE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428C6E01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392B060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ff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he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gi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</w:p>
        </w:tc>
        <w:tc>
          <w:tcPr>
            <w:tcW w:w="5067" w:type="dxa"/>
            <w:vAlign w:val="bottom"/>
          </w:tcPr>
          <w:p w14:paraId="429406D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անողն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հաշ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գրա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սե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ակ</w:t>
            </w:r>
          </w:p>
        </w:tc>
        <w:tc>
          <w:tcPr>
            <w:tcW w:w="4053" w:type="dxa"/>
            <w:vAlign w:val="bottom"/>
          </w:tcPr>
          <w:p w14:paraId="43D7A2C6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DF699A4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206501A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y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P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</w:p>
        </w:tc>
        <w:tc>
          <w:tcPr>
            <w:tcW w:w="5067" w:type="dxa"/>
            <w:vAlign w:val="bottom"/>
          </w:tcPr>
          <w:p w14:paraId="5DFDC6C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վճ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ժա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անակա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ց</w:t>
            </w:r>
          </w:p>
        </w:tc>
        <w:tc>
          <w:tcPr>
            <w:tcW w:w="4053" w:type="dxa"/>
            <w:vAlign w:val="bottom"/>
          </w:tcPr>
          <w:p w14:paraId="6BBF88F9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7DD151B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6870F2A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Pet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adua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te</w:t>
            </w:r>
          </w:p>
        </w:tc>
        <w:tc>
          <w:tcPr>
            <w:tcW w:w="5067" w:type="dxa"/>
            <w:vAlign w:val="bottom"/>
          </w:tcPr>
          <w:p w14:paraId="501AEFB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տե</w:t>
            </w:r>
            <w:r w:rsidRPr="009756B3">
              <w:rPr>
                <w:rFonts w:ascii="Sylfaen" w:eastAsia="Sylfaen" w:hAnsi="Sylfaen" w:cs="Sylfaen"/>
                <w:position w:val="1"/>
              </w:rPr>
              <w:t>լու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հա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տ</w:t>
            </w:r>
          </w:p>
        </w:tc>
        <w:tc>
          <w:tcPr>
            <w:tcW w:w="4053" w:type="dxa"/>
            <w:vAlign w:val="bottom"/>
          </w:tcPr>
          <w:p w14:paraId="346A94D9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EE1D52A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777FA99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ry</w:t>
            </w:r>
            <w:r w:rsidRPr="009756B3">
              <w:rPr>
                <w:rFonts w:asciiTheme="minorHAnsi" w:eastAsia="Sylfaen" w:hAnsiTheme="minorHAnsi" w:cs="Sylfaen"/>
                <w:spacing w:val="5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rs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7798E3C8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նախապա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րա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դա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ըն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3F677434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798139E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38BBAA2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lastRenderedPageBreak/>
              <w:t>P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ent</w:t>
            </w:r>
          </w:p>
        </w:tc>
        <w:tc>
          <w:tcPr>
            <w:tcW w:w="5067" w:type="dxa"/>
            <w:vAlign w:val="bottom"/>
          </w:tcPr>
          <w:p w14:paraId="127AE08D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նախագահ</w:t>
            </w:r>
          </w:p>
        </w:tc>
        <w:tc>
          <w:tcPr>
            <w:tcW w:w="4053" w:type="dxa"/>
            <w:vAlign w:val="bottom"/>
          </w:tcPr>
          <w:p w14:paraId="0F0540EA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5A7DADA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0035809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</w:p>
        </w:tc>
        <w:tc>
          <w:tcPr>
            <w:tcW w:w="5067" w:type="dxa"/>
            <w:vAlign w:val="bottom"/>
          </w:tcPr>
          <w:p w14:paraId="1F932C2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բիոնի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արիչ</w:t>
            </w:r>
          </w:p>
        </w:tc>
        <w:tc>
          <w:tcPr>
            <w:tcW w:w="4053" w:type="dxa"/>
            <w:vAlign w:val="bottom"/>
          </w:tcPr>
          <w:p w14:paraId="6C117AFB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F0BCA82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4383DE2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ovo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st</w:t>
            </w:r>
          </w:p>
        </w:tc>
        <w:tc>
          <w:tcPr>
            <w:tcW w:w="5067" w:type="dxa"/>
            <w:vAlign w:val="bottom"/>
          </w:tcPr>
          <w:p w14:paraId="34EE228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փ</w:t>
            </w:r>
            <w:r w:rsidRPr="009756B3">
              <w:rPr>
                <w:rFonts w:ascii="Sylfaen" w:eastAsia="Sylfaen" w:hAnsi="Sylfaen" w:cs="Sylfaen"/>
                <w:position w:val="1"/>
              </w:rPr>
              <w:t>ոխնախագահ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ադ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եմ</w:t>
            </w:r>
            <w:r w:rsidRPr="009756B3">
              <w:rPr>
                <w:rFonts w:ascii="Sylfaen" w:eastAsia="Sylfaen" w:hAnsi="Sylfaen" w:cs="Sylfaen"/>
                <w:position w:val="1"/>
              </w:rPr>
              <w:t>իական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ցե</w:t>
            </w:r>
            <w:r w:rsidRPr="009756B3">
              <w:rPr>
                <w:rFonts w:ascii="Sylfaen" w:eastAsia="Sylfaen" w:hAnsi="Sylfaen" w:cs="Sylfaen"/>
                <w:position w:val="1"/>
              </w:rPr>
              <w:t>րով</w:t>
            </w:r>
          </w:p>
        </w:tc>
        <w:tc>
          <w:tcPr>
            <w:tcW w:w="4053" w:type="dxa"/>
            <w:vAlign w:val="bottom"/>
          </w:tcPr>
          <w:p w14:paraId="2EAEB2BD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41FBB10C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0264D2D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</w:rPr>
              <w:t>Qua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nt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v</w:t>
            </w:r>
            <w:r w:rsidRPr="009756B3">
              <w:rPr>
                <w:rFonts w:asciiTheme="minorHAnsi" w:eastAsia="Sylfaen" w:hAnsiTheme="minorHAnsi" w:cs="Sylfaen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Sc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</w:rPr>
              <w:t>s</w:t>
            </w:r>
          </w:p>
        </w:tc>
        <w:tc>
          <w:tcPr>
            <w:tcW w:w="5067" w:type="dxa"/>
            <w:vAlign w:val="bottom"/>
          </w:tcPr>
          <w:p w14:paraId="70FA490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ֆի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զ</w:t>
            </w:r>
            <w:r w:rsidRPr="009756B3">
              <w:rPr>
                <w:rFonts w:ascii="Sylfaen" w:eastAsia="Sylfaen" w:hAnsi="Sylfaen" w:cs="Sylfaen"/>
                <w:position w:val="1"/>
              </w:rPr>
              <w:t>իկա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իկական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և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w w:val="101"/>
                <w:position w:val="1"/>
              </w:rPr>
              <w:t>բ</w:t>
            </w:r>
            <w:r w:rsidRPr="009756B3">
              <w:rPr>
                <w:rFonts w:ascii="Sylfaen" w:eastAsia="Sylfaen" w:hAnsi="Sylfaen" w:cs="Sylfaen"/>
                <w:position w:val="1"/>
              </w:rPr>
              <w:t>նագի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</w:p>
          <w:p w14:paraId="4CD00B67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</w:rPr>
              <w:t>գի</w:t>
            </w:r>
            <w:r w:rsidRPr="009756B3">
              <w:rPr>
                <w:rFonts w:ascii="Sylfaen" w:eastAsia="Sylfaen" w:hAnsi="Sylfaen" w:cs="Sylfaen"/>
                <w:spacing w:val="-1"/>
              </w:rPr>
              <w:t>տ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</w:rPr>
              <w:t>յ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</w:rPr>
              <w:t>նն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</w:t>
            </w:r>
          </w:p>
        </w:tc>
        <w:tc>
          <w:tcPr>
            <w:tcW w:w="4053" w:type="dxa"/>
            <w:vAlign w:val="bottom"/>
          </w:tcPr>
          <w:p w14:paraId="64523D04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1D8FDDE2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FC3F718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l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id</w:t>
            </w:r>
          </w:p>
        </w:tc>
        <w:tc>
          <w:tcPr>
            <w:tcW w:w="5067" w:type="dxa"/>
            <w:vAlign w:val="bottom"/>
          </w:tcPr>
          <w:p w14:paraId="4BEB367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ֆինան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օ</w:t>
            </w:r>
            <w:r w:rsidRPr="009756B3">
              <w:rPr>
                <w:rFonts w:ascii="Sylfaen" w:eastAsia="Sylfaen" w:hAnsi="Sylfaen" w:cs="Sylfaen"/>
                <w:position w:val="1"/>
              </w:rPr>
              <w:t>ժանդակո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վե</w:t>
            </w:r>
            <w:r w:rsidRPr="009756B3">
              <w:rPr>
                <w:rFonts w:ascii="Sylfaen" w:eastAsia="Sylfaen" w:hAnsi="Sylfaen" w:cs="Sylfaen"/>
                <w:position w:val="1"/>
              </w:rPr>
              <w:t>րականգնո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մ</w:t>
            </w:r>
          </w:p>
        </w:tc>
        <w:tc>
          <w:tcPr>
            <w:tcW w:w="4053" w:type="dxa"/>
            <w:vAlign w:val="bottom"/>
          </w:tcPr>
          <w:p w14:paraId="1995A962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03CED4C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333FF34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enew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ppli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</w:p>
        </w:tc>
        <w:tc>
          <w:tcPr>
            <w:tcW w:w="5067" w:type="dxa"/>
            <w:vAlign w:val="bottom"/>
          </w:tcPr>
          <w:p w14:paraId="3765C6C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ւսմ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արձին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ղղ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ած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աջակ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անալու</w:t>
            </w:r>
          </w:p>
          <w:p w14:paraId="5686EEFF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</w:rPr>
              <w:t>վե</w:t>
            </w:r>
            <w:r w:rsidRPr="009756B3">
              <w:rPr>
                <w:rFonts w:ascii="Sylfaen" w:eastAsia="Sylfaen" w:hAnsi="Sylfaen" w:cs="Sylfaen"/>
              </w:rPr>
              <w:t>րա</w:t>
            </w:r>
            <w:r w:rsidRPr="009756B3">
              <w:rPr>
                <w:rFonts w:ascii="Sylfaen" w:eastAsia="Sylfaen" w:hAnsi="Sylfaen" w:cs="Sylfaen"/>
                <w:spacing w:val="-1"/>
              </w:rPr>
              <w:t>հ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</w:rPr>
              <w:t>յ</w:t>
            </w:r>
            <w:r w:rsidRPr="009756B3">
              <w:rPr>
                <w:rFonts w:ascii="Sylfaen" w:eastAsia="Sylfaen" w:hAnsi="Sylfaen" w:cs="Sylfaen"/>
                <w:spacing w:val="-1"/>
              </w:rPr>
              <w:t>տ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վ</w:t>
            </w:r>
            <w:r w:rsidRPr="009756B3">
              <w:rPr>
                <w:rFonts w:ascii="Sylfaen" w:eastAsia="Sylfaen" w:hAnsi="Sylfaen" w:cs="Sylfaen"/>
              </w:rPr>
              <w:t>որ</w:t>
            </w: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ձև</w:t>
            </w:r>
          </w:p>
        </w:tc>
        <w:tc>
          <w:tcPr>
            <w:tcW w:w="4053" w:type="dxa"/>
            <w:vAlign w:val="bottom"/>
          </w:tcPr>
          <w:p w14:paraId="118B8368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AD454C9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C683F2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pl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Dipl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ma</w:t>
            </w:r>
          </w:p>
        </w:tc>
        <w:tc>
          <w:tcPr>
            <w:tcW w:w="5067" w:type="dxa"/>
            <w:vAlign w:val="bottom"/>
          </w:tcPr>
          <w:p w14:paraId="364B53A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դիպլո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փ</w:t>
            </w:r>
            <w:r w:rsidRPr="009756B3">
              <w:rPr>
                <w:rFonts w:ascii="Sylfaen" w:eastAsia="Sylfaen" w:hAnsi="Sylfaen" w:cs="Sylfaen"/>
                <w:position w:val="1"/>
              </w:rPr>
              <w:t>ոխարինո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մ</w:t>
            </w:r>
          </w:p>
        </w:tc>
        <w:tc>
          <w:tcPr>
            <w:tcW w:w="4053" w:type="dxa"/>
            <w:vAlign w:val="bottom"/>
          </w:tcPr>
          <w:p w14:paraId="02D5B02D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6412AB30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EC583D5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qu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se</w:t>
            </w:r>
          </w:p>
        </w:tc>
        <w:tc>
          <w:tcPr>
            <w:tcW w:w="5067" w:type="dxa"/>
            <w:vAlign w:val="bottom"/>
          </w:tcPr>
          <w:p w14:paraId="1A5F409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պար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ադիր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արկա</w:t>
            </w:r>
          </w:p>
        </w:tc>
        <w:tc>
          <w:tcPr>
            <w:tcW w:w="4053" w:type="dxa"/>
            <w:vAlign w:val="bottom"/>
          </w:tcPr>
          <w:p w14:paraId="533CF1BC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A3F90B8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3B3E2DE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lli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g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mis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5B72B141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շարո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նակ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լի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ընդո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լո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ուն</w:t>
            </w:r>
          </w:p>
        </w:tc>
        <w:tc>
          <w:tcPr>
            <w:tcW w:w="4053" w:type="dxa"/>
            <w:vAlign w:val="bottom"/>
          </w:tcPr>
          <w:p w14:paraId="5A07045F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A85FA89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539FC56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rship</w:t>
            </w:r>
          </w:p>
        </w:tc>
        <w:tc>
          <w:tcPr>
            <w:tcW w:w="5067" w:type="dxa"/>
            <w:vAlign w:val="bottom"/>
          </w:tcPr>
          <w:p w14:paraId="3363C83F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կր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position w:val="1"/>
              </w:rPr>
              <w:t>ոշակ</w:t>
            </w:r>
          </w:p>
        </w:tc>
        <w:tc>
          <w:tcPr>
            <w:tcW w:w="4053" w:type="dxa"/>
            <w:vAlign w:val="bottom"/>
          </w:tcPr>
          <w:p w14:paraId="1605E099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125793C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00E9596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l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1316783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արա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600F971F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B0709D8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5A8C36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y</w:t>
            </w:r>
            <w:r w:rsidRPr="009756B3">
              <w:rPr>
                <w:rFonts w:asciiTheme="minorHAnsi" w:eastAsia="Sylfaen" w:hAnsiTheme="minorHAnsi" w:cs="Sylfaen"/>
                <w:spacing w:val="5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565DCAC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կա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հա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կ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կարգա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ճ</w:t>
            </w:r>
            <w:r w:rsidRPr="009756B3">
              <w:rPr>
                <w:rFonts w:ascii="Sylfaen" w:eastAsia="Sylfaen" w:hAnsi="Sylfaen" w:cs="Sylfaen"/>
                <w:position w:val="1"/>
              </w:rPr>
              <w:t>ակ</w:t>
            </w:r>
          </w:p>
        </w:tc>
        <w:tc>
          <w:tcPr>
            <w:tcW w:w="4053" w:type="dxa"/>
            <w:vAlign w:val="bottom"/>
          </w:tcPr>
          <w:p w14:paraId="6739AF4D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63E72E3C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48117A6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ze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x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</w:p>
        </w:tc>
        <w:tc>
          <w:tcPr>
            <w:tcW w:w="5067" w:type="dxa"/>
            <w:vAlign w:val="bottom"/>
          </w:tcPr>
          <w:p w14:paraId="6190F66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անդար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ցվ</w:t>
            </w:r>
            <w:r w:rsidRPr="009756B3">
              <w:rPr>
                <w:rFonts w:ascii="Sylfaen" w:eastAsia="Sylfaen" w:hAnsi="Sylfaen" w:cs="Sylfaen"/>
                <w:position w:val="1"/>
              </w:rPr>
              <w:t>ած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ք</w:t>
            </w:r>
            <w:r w:rsidRPr="009756B3">
              <w:rPr>
                <w:rFonts w:ascii="Sylfaen" w:eastAsia="Sylfaen" w:hAnsi="Sylfaen" w:cs="Sylfaen"/>
                <w:position w:val="1"/>
              </w:rPr>
              <w:t>ննո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</w:p>
        </w:tc>
        <w:tc>
          <w:tcPr>
            <w:tcW w:w="4053" w:type="dxa"/>
            <w:vAlign w:val="bottom"/>
          </w:tcPr>
          <w:p w14:paraId="114A212B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08277DE4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36E595C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rp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se</w:t>
            </w:r>
          </w:p>
        </w:tc>
        <w:tc>
          <w:tcPr>
            <w:tcW w:w="5067" w:type="dxa"/>
            <w:vAlign w:val="bottom"/>
          </w:tcPr>
          <w:p w14:paraId="20B0C9C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նպա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ակի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w w:val="101"/>
                <w:position w:val="1"/>
              </w:rPr>
              <w:t>շ</w:t>
            </w:r>
            <w:r w:rsidRPr="009756B3">
              <w:rPr>
                <w:rFonts w:ascii="Sylfaen" w:eastAsia="Sylfaen" w:hAnsi="Sylfaen" w:cs="Sylfaen"/>
                <w:position w:val="1"/>
              </w:rPr>
              <w:t>արադրանք</w:t>
            </w:r>
          </w:p>
        </w:tc>
        <w:tc>
          <w:tcPr>
            <w:tcW w:w="4053" w:type="dxa"/>
            <w:vAlign w:val="bottom"/>
          </w:tcPr>
          <w:p w14:paraId="393A2EF0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6C69A1F0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E1538FD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mmi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tt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3F3845B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անողն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ւմ</w:t>
            </w:r>
            <w:r w:rsidRPr="009756B3">
              <w:rPr>
                <w:rFonts w:ascii="Sylfaen" w:eastAsia="Sylfaen" w:hAnsi="Sylfaen" w:cs="Sylfaen"/>
                <w:position w:val="1"/>
              </w:rPr>
              <w:t>նա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հար</w:t>
            </w:r>
            <w:r w:rsidRPr="009756B3">
              <w:rPr>
                <w:rFonts w:ascii="Sylfaen" w:eastAsia="Sylfaen" w:hAnsi="Sylfaen" w:cs="Sylfaen"/>
                <w:spacing w:val="-1"/>
                <w:w w:val="10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</w:p>
          <w:p w14:paraId="6CD71E1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</w:rPr>
              <w:t>հ</w:t>
            </w:r>
            <w:r w:rsidRPr="009756B3">
              <w:rPr>
                <w:rFonts w:ascii="Sylfaen" w:eastAsia="Sylfaen" w:hAnsi="Sylfaen" w:cs="Sylfaen"/>
              </w:rPr>
              <w:t>անձնաժողով</w:t>
            </w:r>
          </w:p>
        </w:tc>
        <w:tc>
          <w:tcPr>
            <w:tcW w:w="4053" w:type="dxa"/>
            <w:vAlign w:val="bottom"/>
          </w:tcPr>
          <w:p w14:paraId="13A99945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11483BEC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B766508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780EACA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ւմ</w:t>
            </w:r>
            <w:r w:rsidRPr="009756B3">
              <w:rPr>
                <w:rFonts w:ascii="Sylfaen" w:eastAsia="Sylfaen" w:hAnsi="Sylfaen" w:cs="Sylfaen"/>
                <w:position w:val="1"/>
              </w:rPr>
              <w:t>նա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արդ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նք</w:t>
            </w:r>
          </w:p>
        </w:tc>
        <w:tc>
          <w:tcPr>
            <w:tcW w:w="4053" w:type="dxa"/>
            <w:vAlign w:val="bottom"/>
          </w:tcPr>
          <w:p w14:paraId="6602B78B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16704B6C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B2F79D8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sp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l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id</w:t>
            </w:r>
          </w:p>
        </w:tc>
        <w:tc>
          <w:tcPr>
            <w:tcW w:w="5067" w:type="dxa"/>
            <w:vAlign w:val="bottom"/>
          </w:tcPr>
          <w:p w14:paraId="0762144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ֆինան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օ</w:t>
            </w:r>
            <w:r w:rsidRPr="009756B3">
              <w:rPr>
                <w:rFonts w:ascii="Sylfaen" w:eastAsia="Sylfaen" w:hAnsi="Sylfaen" w:cs="Sylfaen"/>
                <w:position w:val="1"/>
              </w:rPr>
              <w:t>ժանդակո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կա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սե</w:t>
            </w:r>
            <w:r w:rsidRPr="009756B3">
              <w:rPr>
                <w:rFonts w:ascii="Sylfaen" w:eastAsia="Sylfaen" w:hAnsi="Sylfaen" w:cs="Sylfaen"/>
                <w:spacing w:val="-1"/>
                <w:w w:val="10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մ</w:t>
            </w:r>
          </w:p>
        </w:tc>
        <w:tc>
          <w:tcPr>
            <w:tcW w:w="4053" w:type="dxa"/>
            <w:vAlign w:val="bottom"/>
          </w:tcPr>
          <w:p w14:paraId="58B0EC91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6766CD5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D0A326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he</w:t>
            </w:r>
            <w:r w:rsidRPr="009756B3">
              <w:rPr>
                <w:rFonts w:asciiTheme="minorHAnsi" w:eastAsia="Sylfaen" w:hAnsiTheme="minorHAnsi" w:cs="Sylfaen"/>
                <w:spacing w:val="-15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w w:val="96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1"/>
                <w:w w:val="96"/>
                <w:position w:val="1"/>
              </w:rPr>
              <w:t>ff</w:t>
            </w:r>
            <w:r w:rsidRPr="009756B3">
              <w:rPr>
                <w:rFonts w:asciiTheme="minorHAnsi" w:eastAsia="Sylfaen" w:hAnsiTheme="minorHAnsi" w:cs="Sylfaen"/>
                <w:w w:val="96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w w:val="96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w w:val="96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w w:val="96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-8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he</w:t>
            </w:r>
            <w:r w:rsidRPr="009756B3">
              <w:rPr>
                <w:rFonts w:asciiTheme="minorHAnsi" w:eastAsia="Sylfaen" w:hAnsiTheme="minorHAnsi" w:cs="Sylfaen"/>
                <w:spacing w:val="-1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w w:val="96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w w:val="96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96"/>
                <w:position w:val="1"/>
              </w:rPr>
              <w:t>gis</w:t>
            </w:r>
            <w:r w:rsidRPr="009756B3">
              <w:rPr>
                <w:rFonts w:asciiTheme="minorHAnsi" w:eastAsia="Sylfaen" w:hAnsiTheme="minorHAnsi" w:cs="Sylfaen"/>
                <w:spacing w:val="1"/>
                <w:w w:val="96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w w:val="96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w w:val="96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w w:val="96"/>
                <w:position w:val="1"/>
              </w:rPr>
              <w:t xml:space="preserve">r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/</w:t>
            </w:r>
          </w:p>
          <w:p w14:paraId="3B3D17F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w w:val="96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w w:val="96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w w:val="96"/>
              </w:rPr>
              <w:t>ud</w:t>
            </w:r>
            <w:r w:rsidRPr="009756B3">
              <w:rPr>
                <w:rFonts w:asciiTheme="minorHAnsi" w:eastAsia="Sylfaen" w:hAnsiTheme="minorHAnsi" w:cs="Sylfaen"/>
                <w:spacing w:val="1"/>
                <w:w w:val="96"/>
              </w:rPr>
              <w:t>en</w:t>
            </w:r>
            <w:r w:rsidRPr="009756B3">
              <w:rPr>
                <w:rFonts w:asciiTheme="minorHAnsi" w:eastAsia="Sylfaen" w:hAnsiTheme="minorHAnsi" w:cs="Sylfaen"/>
                <w:w w:val="96"/>
              </w:rPr>
              <w:t xml:space="preserve">t </w:t>
            </w:r>
            <w:r w:rsidRPr="009756B3">
              <w:rPr>
                <w:rFonts w:asciiTheme="minorHAnsi" w:eastAsia="Sylfaen" w:hAnsiTheme="minorHAnsi" w:cs="Sylfaen"/>
                <w:spacing w:val="1"/>
                <w:w w:val="96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-1"/>
                <w:w w:val="96"/>
              </w:rPr>
              <w:t>cad</w:t>
            </w:r>
            <w:r w:rsidRPr="009756B3">
              <w:rPr>
                <w:rFonts w:asciiTheme="minorHAnsi" w:eastAsia="Sylfaen" w:hAnsiTheme="minorHAnsi" w:cs="Sylfaen"/>
                <w:spacing w:val="1"/>
                <w:w w:val="96"/>
              </w:rPr>
              <w:t>e</w:t>
            </w:r>
            <w:r w:rsidRPr="009756B3">
              <w:rPr>
                <w:rFonts w:asciiTheme="minorHAnsi" w:eastAsia="Sylfaen" w:hAnsiTheme="minorHAnsi" w:cs="Sylfaen"/>
                <w:w w:val="96"/>
              </w:rPr>
              <w:t>mic</w:t>
            </w:r>
            <w:r w:rsidRPr="009756B3">
              <w:rPr>
                <w:rFonts w:asciiTheme="minorHAnsi" w:eastAsia="Sylfaen" w:hAnsiTheme="minorHAnsi" w:cs="Sylfaen"/>
                <w:spacing w:val="-1"/>
                <w:w w:val="96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Aff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irs</w:t>
            </w:r>
          </w:p>
        </w:tc>
        <w:tc>
          <w:tcPr>
            <w:tcW w:w="5067" w:type="dxa"/>
            <w:vAlign w:val="bottom"/>
          </w:tcPr>
          <w:p w14:paraId="31CCA077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w w:val="96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w w:val="96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w w:val="96"/>
                <w:position w:val="1"/>
              </w:rPr>
              <w:t>անողն</w:t>
            </w:r>
            <w:r w:rsidRPr="009756B3">
              <w:rPr>
                <w:rFonts w:ascii="Sylfaen" w:eastAsia="Sylfaen" w:hAnsi="Sylfaen" w:cs="Sylfaen"/>
                <w:spacing w:val="-1"/>
                <w:w w:val="96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w w:val="96"/>
                <w:position w:val="1"/>
              </w:rPr>
              <w:t>րի</w:t>
            </w:r>
            <w:r w:rsidRPr="009756B3">
              <w:rPr>
                <w:rFonts w:asciiTheme="minorHAnsi" w:eastAsia="Sylfaen" w:hAnsiTheme="minorHAnsi" w:cs="Sylfaen"/>
                <w:spacing w:val="-1"/>
                <w:w w:val="96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w w:val="96"/>
                <w:position w:val="1"/>
              </w:rPr>
              <w:t>հաշ</w:t>
            </w:r>
            <w:r w:rsidRPr="009756B3">
              <w:rPr>
                <w:rFonts w:ascii="Sylfaen" w:eastAsia="Sylfaen" w:hAnsi="Sylfaen" w:cs="Sylfaen"/>
                <w:spacing w:val="-1"/>
                <w:w w:val="96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w w:val="96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w w:val="96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spacing w:val="-1"/>
                <w:w w:val="96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w w:val="96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w w:val="96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w w:val="96"/>
                <w:position w:val="1"/>
              </w:rPr>
              <w:t>գրա</w:t>
            </w:r>
            <w:r w:rsidRPr="009756B3">
              <w:rPr>
                <w:rFonts w:ascii="Sylfaen" w:eastAsia="Sylfaen" w:hAnsi="Sylfaen" w:cs="Sylfaen"/>
                <w:spacing w:val="-1"/>
                <w:w w:val="96"/>
                <w:position w:val="1"/>
              </w:rPr>
              <w:t>սե</w:t>
            </w:r>
            <w:r w:rsidRPr="009756B3">
              <w:rPr>
                <w:rFonts w:ascii="Sylfaen" w:eastAsia="Sylfaen" w:hAnsi="Sylfaen" w:cs="Sylfaen"/>
                <w:w w:val="96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1"/>
                <w:w w:val="96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w w:val="96"/>
                <w:position w:val="1"/>
              </w:rPr>
              <w:t>ակ</w:t>
            </w:r>
            <w:r w:rsidRPr="009756B3">
              <w:rPr>
                <w:rFonts w:asciiTheme="minorHAnsi" w:eastAsia="Sylfaen" w:hAnsiTheme="minorHAnsi" w:cs="Sylfaen"/>
                <w:w w:val="96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/</w:t>
            </w:r>
          </w:p>
          <w:p w14:paraId="1234D13F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w w:val="96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w w:val="96"/>
              </w:rPr>
              <w:t>ւս</w:t>
            </w:r>
            <w:r w:rsidRPr="009756B3">
              <w:rPr>
                <w:rFonts w:ascii="Sylfaen" w:eastAsia="Sylfaen" w:hAnsi="Sylfaen" w:cs="Sylfaen"/>
                <w:w w:val="96"/>
              </w:rPr>
              <w:t>անողական</w:t>
            </w:r>
            <w:r w:rsidRPr="009756B3">
              <w:rPr>
                <w:rFonts w:asciiTheme="minorHAnsi" w:eastAsia="Sylfaen" w:hAnsiTheme="minorHAnsi" w:cs="Sylfaen"/>
                <w:w w:val="96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և</w:t>
            </w:r>
            <w:r w:rsidRPr="009756B3">
              <w:rPr>
                <w:rFonts w:asciiTheme="minorHAnsi" w:eastAsia="Sylfaen" w:hAnsiTheme="minorHAnsi" w:cs="Sylfaen"/>
                <w:spacing w:val="-6"/>
              </w:rPr>
              <w:t xml:space="preserve"> </w:t>
            </w:r>
            <w:r w:rsidRPr="009756B3">
              <w:rPr>
                <w:rFonts w:ascii="Sylfaen" w:eastAsia="Sylfaen" w:hAnsi="Sylfaen" w:cs="Sylfaen"/>
                <w:w w:val="95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w w:val="95"/>
              </w:rPr>
              <w:t>ւս</w:t>
            </w:r>
            <w:r w:rsidRPr="009756B3">
              <w:rPr>
                <w:rFonts w:ascii="Sylfaen" w:eastAsia="Sylfaen" w:hAnsi="Sylfaen" w:cs="Sylfaen"/>
                <w:w w:val="95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w w:val="95"/>
              </w:rPr>
              <w:t>ւմ</w:t>
            </w:r>
            <w:r w:rsidRPr="009756B3">
              <w:rPr>
                <w:rFonts w:ascii="Sylfaen" w:eastAsia="Sylfaen" w:hAnsi="Sylfaen" w:cs="Sylfaen"/>
                <w:w w:val="95"/>
              </w:rPr>
              <w:t>նա</w:t>
            </w:r>
            <w:r w:rsidRPr="009756B3">
              <w:rPr>
                <w:rFonts w:ascii="Sylfaen" w:eastAsia="Sylfaen" w:hAnsi="Sylfaen" w:cs="Sylfaen"/>
                <w:spacing w:val="1"/>
                <w:w w:val="95"/>
              </w:rPr>
              <w:t>կ</w:t>
            </w:r>
            <w:r w:rsidRPr="009756B3">
              <w:rPr>
                <w:rFonts w:ascii="Sylfaen" w:eastAsia="Sylfaen" w:hAnsi="Sylfaen" w:cs="Sylfaen"/>
                <w:w w:val="95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4"/>
                <w:w w:val="95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w w:val="95"/>
              </w:rPr>
              <w:t>հ</w:t>
            </w:r>
            <w:r w:rsidRPr="009756B3">
              <w:rPr>
                <w:rFonts w:ascii="Sylfaen" w:eastAsia="Sylfaen" w:hAnsi="Sylfaen" w:cs="Sylfaen"/>
                <w:w w:val="95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  <w:w w:val="95"/>
              </w:rPr>
              <w:t>ցե</w:t>
            </w:r>
            <w:r w:rsidRPr="009756B3">
              <w:rPr>
                <w:rFonts w:ascii="Sylfaen" w:eastAsia="Sylfaen" w:hAnsi="Sylfaen" w:cs="Sylfaen"/>
                <w:w w:val="95"/>
              </w:rPr>
              <w:t>րի</w:t>
            </w:r>
            <w:r w:rsidRPr="009756B3">
              <w:rPr>
                <w:rFonts w:asciiTheme="minorHAnsi" w:eastAsia="Sylfaen" w:hAnsiTheme="minorHAnsi" w:cs="Sylfaen"/>
                <w:spacing w:val="8"/>
                <w:w w:val="95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գրա</w:t>
            </w:r>
            <w:r w:rsidRPr="009756B3">
              <w:rPr>
                <w:rFonts w:ascii="Sylfaen" w:eastAsia="Sylfaen" w:hAnsi="Sylfaen" w:cs="Sylfaen"/>
                <w:spacing w:val="-1"/>
              </w:rPr>
              <w:t>սե</w:t>
            </w:r>
            <w:r w:rsidRPr="009756B3">
              <w:rPr>
                <w:rFonts w:ascii="Sylfaen" w:eastAsia="Sylfaen" w:hAnsi="Sylfaen" w:cs="Sylfaen"/>
              </w:rPr>
              <w:t>ն</w:t>
            </w:r>
            <w:r w:rsidRPr="009756B3">
              <w:rPr>
                <w:rFonts w:ascii="Sylfaen" w:eastAsia="Sylfaen" w:hAnsi="Sylfaen" w:cs="Sylfaen"/>
                <w:spacing w:val="1"/>
              </w:rPr>
              <w:t>յ</w:t>
            </w:r>
            <w:r w:rsidRPr="009756B3">
              <w:rPr>
                <w:rFonts w:ascii="Sylfaen" w:eastAsia="Sylfaen" w:hAnsi="Sylfaen" w:cs="Sylfaen"/>
              </w:rPr>
              <w:t>ակ</w:t>
            </w:r>
          </w:p>
        </w:tc>
        <w:tc>
          <w:tcPr>
            <w:tcW w:w="4053" w:type="dxa"/>
            <w:vAlign w:val="bottom"/>
          </w:tcPr>
          <w:p w14:paraId="0F4C1377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  <w:p w14:paraId="74936AD5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4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u</w:t>
            </w:r>
            <w:r w:rsidRPr="009756B3">
              <w:rPr>
                <w:rFonts w:asciiTheme="minorHAnsi" w:eastAsia="Sylfaen" w:hAnsiTheme="minorHAnsi" w:cs="Sylfaen"/>
              </w:rPr>
              <w:t>se</w:t>
            </w:r>
            <w:r w:rsidRPr="009756B3">
              <w:rPr>
                <w:rFonts w:asciiTheme="minorHAnsi" w:eastAsia="Sylfaen" w:hAnsiTheme="minorHAnsi" w:cs="Sylfaen"/>
                <w:spacing w:val="-1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in</w:t>
            </w:r>
            <w:r w:rsidRPr="009756B3">
              <w:rPr>
                <w:rFonts w:asciiTheme="minorHAnsi" w:eastAsia="Sylfaen" w:hAnsiTheme="minorHAnsi" w:cs="Sylfaen"/>
                <w:spacing w:val="-8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w w:val="96"/>
              </w:rPr>
              <w:t>his</w:t>
            </w:r>
            <w:r w:rsidRPr="009756B3">
              <w:rPr>
                <w:rFonts w:asciiTheme="minorHAnsi" w:eastAsia="Sylfaen" w:hAnsiTheme="minorHAnsi" w:cs="Sylfaen"/>
                <w:spacing w:val="1"/>
                <w:w w:val="96"/>
              </w:rPr>
              <w:t>to</w:t>
            </w:r>
            <w:r w:rsidRPr="009756B3">
              <w:rPr>
                <w:rFonts w:asciiTheme="minorHAnsi" w:eastAsia="Sylfaen" w:hAnsiTheme="minorHAnsi" w:cs="Sylfaen"/>
                <w:w w:val="96"/>
              </w:rPr>
              <w:t>ri</w:t>
            </w:r>
            <w:r w:rsidRPr="009756B3">
              <w:rPr>
                <w:rFonts w:asciiTheme="minorHAnsi" w:eastAsia="Sylfaen" w:hAnsiTheme="minorHAnsi" w:cs="Sylfaen"/>
                <w:spacing w:val="-1"/>
                <w:w w:val="96"/>
              </w:rPr>
              <w:t>ca</w:t>
            </w:r>
            <w:r w:rsidRPr="009756B3">
              <w:rPr>
                <w:rFonts w:asciiTheme="minorHAnsi" w:eastAsia="Sylfaen" w:hAnsiTheme="minorHAnsi" w:cs="Sylfaen"/>
                <w:w w:val="96"/>
              </w:rPr>
              <w:t xml:space="preserve">l </w:t>
            </w:r>
            <w:r w:rsidRPr="009756B3">
              <w:rPr>
                <w:rFonts w:asciiTheme="minorHAnsi" w:eastAsia="Sylfaen" w:hAnsiTheme="minorHAnsi" w:cs="Sylfaen"/>
                <w:spacing w:val="-1"/>
                <w:w w:val="96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w w:val="96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  <w:w w:val="96"/>
              </w:rPr>
              <w:t>cu</w:t>
            </w:r>
            <w:r w:rsidRPr="009756B3">
              <w:rPr>
                <w:rFonts w:asciiTheme="minorHAnsi" w:eastAsia="Sylfaen" w:hAnsiTheme="minorHAnsi" w:cs="Sylfaen"/>
                <w:w w:val="96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w w:val="96"/>
              </w:rPr>
              <w:t>ent</w:t>
            </w:r>
            <w:r w:rsidRPr="009756B3">
              <w:rPr>
                <w:rFonts w:asciiTheme="minorHAnsi" w:eastAsia="Sylfaen" w:hAnsiTheme="minorHAnsi" w:cs="Sylfaen"/>
                <w:w w:val="96"/>
              </w:rPr>
              <w:t xml:space="preserve">s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on</w:t>
            </w:r>
            <w:r w:rsidRPr="009756B3">
              <w:rPr>
                <w:rFonts w:asciiTheme="minorHAnsi" w:eastAsia="Sylfaen" w:hAnsiTheme="minorHAnsi" w:cs="Sylfaen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y</w:t>
            </w:r>
            <w:r w:rsidRPr="009756B3">
              <w:rPr>
                <w:rFonts w:asciiTheme="minorHAnsi" w:eastAsia="Sylfaen" w:hAnsiTheme="minorHAnsi" w:cs="Sylfaen"/>
              </w:rPr>
              <w:t>.</w:t>
            </w:r>
          </w:p>
        </w:tc>
      </w:tr>
      <w:tr w:rsidR="00431144" w:rsidRPr="009756B3" w14:paraId="133E9EDC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83A002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k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042554D5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նագի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մ</w:t>
            </w:r>
          </w:p>
        </w:tc>
        <w:tc>
          <w:tcPr>
            <w:tcW w:w="4053" w:type="dxa"/>
            <w:vAlign w:val="bottom"/>
          </w:tcPr>
          <w:p w14:paraId="27340F60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6371A27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4610E4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rip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(cu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) / Fi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l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rip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7A6C8D28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ադ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եմ</w:t>
            </w:r>
            <w:r w:rsidRPr="009756B3">
              <w:rPr>
                <w:rFonts w:ascii="Sylfaen" w:eastAsia="Sylfaen" w:hAnsi="Sylfaen" w:cs="Sylfaen"/>
                <w:position w:val="1"/>
              </w:rPr>
              <w:t>իական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տե</w:t>
            </w:r>
            <w:r w:rsidRPr="009756B3">
              <w:rPr>
                <w:rFonts w:ascii="Sylfaen" w:eastAsia="Sylfaen" w:hAnsi="Sylfaen" w:cs="Sylfaen"/>
                <w:position w:val="1"/>
              </w:rPr>
              <w:t>ղ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կագիր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/ </w:t>
            </w:r>
            <w:r w:rsidRPr="009756B3">
              <w:rPr>
                <w:rFonts w:ascii="Sylfaen" w:eastAsia="Sylfaen" w:hAnsi="Sylfaen" w:cs="Sylfaen"/>
                <w:position w:val="1"/>
              </w:rPr>
              <w:t>դիպլո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րդիր</w:t>
            </w:r>
          </w:p>
        </w:tc>
        <w:tc>
          <w:tcPr>
            <w:tcW w:w="4053" w:type="dxa"/>
            <w:vAlign w:val="bottom"/>
          </w:tcPr>
          <w:p w14:paraId="3170248E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49566D3E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7AF31757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ssis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5AD36841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ւսմ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արձին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ղղ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ած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աջակ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</w:p>
        </w:tc>
        <w:tc>
          <w:tcPr>
            <w:tcW w:w="4053" w:type="dxa"/>
            <w:vAlign w:val="bottom"/>
          </w:tcPr>
          <w:p w14:paraId="7B5364FE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060BDA8D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3A9BEDD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fe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720BE7D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ւսմ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արձ</w:t>
            </w:r>
          </w:p>
        </w:tc>
        <w:tc>
          <w:tcPr>
            <w:tcW w:w="4053" w:type="dxa"/>
            <w:vAlign w:val="bottom"/>
          </w:tcPr>
          <w:p w14:paraId="4DCB29B5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4FA6C2DD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0FCC05E1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efe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ent</w:t>
            </w:r>
          </w:p>
        </w:tc>
        <w:tc>
          <w:tcPr>
            <w:tcW w:w="5067" w:type="dxa"/>
            <w:vAlign w:val="bottom"/>
          </w:tcPr>
          <w:p w14:paraId="210A342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ւսմ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արձի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արժա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մ</w:t>
            </w:r>
          </w:p>
        </w:tc>
        <w:tc>
          <w:tcPr>
            <w:tcW w:w="4053" w:type="dxa"/>
            <w:vAlign w:val="bottom"/>
          </w:tcPr>
          <w:p w14:paraId="1F7E699F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669188EF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4B8E8AC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Vi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366EBCC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փ</w:t>
            </w:r>
            <w:r w:rsidRPr="009756B3">
              <w:rPr>
                <w:rFonts w:ascii="Sylfaen" w:eastAsia="Sylfaen" w:hAnsi="Sylfaen" w:cs="Sylfaen"/>
                <w:position w:val="1"/>
              </w:rPr>
              <w:t>ոխնախագահ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ֆինան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հար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ցե</w:t>
            </w:r>
            <w:r w:rsidRPr="009756B3">
              <w:rPr>
                <w:rFonts w:ascii="Sylfaen" w:eastAsia="Sylfaen" w:hAnsi="Sylfaen" w:cs="Sylfaen"/>
                <w:position w:val="1"/>
              </w:rPr>
              <w:t>րով</w:t>
            </w:r>
          </w:p>
        </w:tc>
        <w:tc>
          <w:tcPr>
            <w:tcW w:w="4053" w:type="dxa"/>
            <w:vAlign w:val="bottom"/>
          </w:tcPr>
          <w:p w14:paraId="514BDE07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6DB547EC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783F2338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</w:rPr>
              <w:t>Vi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P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</w:t>
            </w:r>
            <w:r w:rsidRPr="009756B3">
              <w:rPr>
                <w:rFonts w:asciiTheme="minorHAnsi" w:eastAsia="Sylfaen" w:hAnsiTheme="minorHAnsi" w:cs="Sylfaen"/>
              </w:rPr>
              <w:t>si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en</w:t>
            </w:r>
            <w:r w:rsidRPr="009756B3">
              <w:rPr>
                <w:rFonts w:asciiTheme="minorHAnsi" w:eastAsia="Sylfaen" w:hAnsiTheme="minorHAnsi" w:cs="Sylfaen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4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3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In</w:t>
            </w:r>
            <w:r w:rsidRPr="009756B3">
              <w:rPr>
                <w:rFonts w:asciiTheme="minorHAnsi" w:eastAsia="Sylfaen" w:hAnsiTheme="minorHAnsi" w:cs="Sylfaen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u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A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v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>e</w:t>
            </w:r>
            <w:r w:rsidRPr="009756B3">
              <w:rPr>
                <w:rFonts w:asciiTheme="minorHAnsi" w:eastAsia="Sylfaen" w:hAnsiTheme="minorHAnsi" w:cs="Sylfaen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>t</w:t>
            </w:r>
          </w:p>
        </w:tc>
        <w:tc>
          <w:tcPr>
            <w:tcW w:w="5067" w:type="dxa"/>
            <w:vAlign w:val="bottom"/>
          </w:tcPr>
          <w:p w14:paraId="293718D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փ</w:t>
            </w:r>
            <w:r w:rsidRPr="009756B3">
              <w:rPr>
                <w:rFonts w:ascii="Sylfaen" w:eastAsia="Sylfaen" w:hAnsi="Sylfaen" w:cs="Sylfaen"/>
                <w:position w:val="1"/>
              </w:rPr>
              <w:t>ոխնախագահ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աջըն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</w:p>
          <w:p w14:paraId="41C1204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</w:rPr>
              <w:t>հ</w:t>
            </w:r>
            <w:r w:rsidRPr="009756B3">
              <w:rPr>
                <w:rFonts w:ascii="Sylfaen" w:eastAsia="Sylfaen" w:hAnsi="Sylfaen" w:cs="Sylfaen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</w:rPr>
              <w:t>ցե</w:t>
            </w:r>
            <w:r w:rsidRPr="009756B3">
              <w:rPr>
                <w:rFonts w:ascii="Sylfaen" w:eastAsia="Sylfaen" w:hAnsi="Sylfaen" w:cs="Sylfaen"/>
              </w:rPr>
              <w:t>րով</w:t>
            </w:r>
          </w:p>
        </w:tc>
        <w:tc>
          <w:tcPr>
            <w:tcW w:w="4053" w:type="dxa"/>
            <w:vAlign w:val="bottom"/>
          </w:tcPr>
          <w:p w14:paraId="28FF859B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BD612D0" w14:textId="77777777" w:rsidTr="00E75E6A">
        <w:trPr>
          <w:cantSplit/>
          <w:trHeight w:val="20"/>
        </w:trPr>
        <w:tc>
          <w:tcPr>
            <w:tcW w:w="5249" w:type="dxa"/>
            <w:tcBorders>
              <w:bottom w:val="single" w:sz="2" w:space="0" w:color="000000"/>
            </w:tcBorders>
            <w:vAlign w:val="bottom"/>
          </w:tcPr>
          <w:p w14:paraId="5E9526E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Vi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ons</w:t>
            </w:r>
          </w:p>
        </w:tc>
        <w:tc>
          <w:tcPr>
            <w:tcW w:w="5067" w:type="dxa"/>
            <w:tcBorders>
              <w:bottom w:val="single" w:sz="2" w:space="0" w:color="000000"/>
            </w:tcBorders>
            <w:vAlign w:val="bottom"/>
          </w:tcPr>
          <w:p w14:paraId="1B02B45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փ</w:t>
            </w:r>
            <w:r w:rsidRPr="009756B3">
              <w:rPr>
                <w:rFonts w:ascii="Sylfaen" w:eastAsia="Sylfaen" w:hAnsi="Sylfaen" w:cs="Sylfaen"/>
                <w:position w:val="1"/>
              </w:rPr>
              <w:t>ոխնախագահ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գոր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նա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ցե</w:t>
            </w:r>
            <w:r w:rsidRPr="009756B3">
              <w:rPr>
                <w:rFonts w:ascii="Sylfaen" w:eastAsia="Sylfaen" w:hAnsi="Sylfaen" w:cs="Sylfaen"/>
                <w:position w:val="1"/>
              </w:rPr>
              <w:t>րով</w:t>
            </w:r>
          </w:p>
        </w:tc>
        <w:tc>
          <w:tcPr>
            <w:tcW w:w="4053" w:type="dxa"/>
            <w:tcBorders>
              <w:bottom w:val="single" w:sz="2" w:space="0" w:color="000000"/>
            </w:tcBorders>
            <w:vAlign w:val="bottom"/>
          </w:tcPr>
          <w:p w14:paraId="51CDB643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1275C2C" w14:textId="77777777" w:rsidTr="00E75E6A">
        <w:trPr>
          <w:cantSplit/>
          <w:trHeight w:val="20"/>
        </w:trPr>
        <w:tc>
          <w:tcPr>
            <w:tcW w:w="5249" w:type="dxa"/>
            <w:tcBorders>
              <w:top w:val="single" w:sz="2" w:space="0" w:color="000000"/>
              <w:bottom w:val="single" w:sz="12" w:space="0" w:color="000000"/>
            </w:tcBorders>
            <w:vAlign w:val="bottom"/>
          </w:tcPr>
          <w:p w14:paraId="3E9C93A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W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rk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y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/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pp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rt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</w:p>
        </w:tc>
        <w:tc>
          <w:tcPr>
            <w:tcW w:w="5067" w:type="dxa"/>
            <w:tcBorders>
              <w:top w:val="single" w:sz="2" w:space="0" w:color="000000"/>
              <w:bottom w:val="single" w:sz="12" w:space="0" w:color="000000"/>
            </w:tcBorders>
            <w:vAlign w:val="bottom"/>
          </w:tcPr>
          <w:p w14:paraId="17DA0CB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աշխա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անք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ւսմ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արձի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դի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աց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w w:val="10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րագիր</w:t>
            </w:r>
          </w:p>
        </w:tc>
        <w:tc>
          <w:tcPr>
            <w:tcW w:w="4053" w:type="dxa"/>
            <w:tcBorders>
              <w:top w:val="single" w:sz="2" w:space="0" w:color="000000"/>
              <w:bottom w:val="single" w:sz="12" w:space="0" w:color="000000"/>
            </w:tcBorders>
            <w:vAlign w:val="bottom"/>
          </w:tcPr>
          <w:p w14:paraId="2326C384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0B634108" w14:textId="77777777" w:rsidTr="00630E6E">
        <w:trPr>
          <w:cantSplit/>
          <w:trHeight w:val="20"/>
        </w:trPr>
        <w:tc>
          <w:tcPr>
            <w:tcW w:w="14369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C5D9F0"/>
            <w:vAlign w:val="center"/>
          </w:tcPr>
          <w:p w14:paraId="631FD64A" w14:textId="77777777" w:rsidR="00431144" w:rsidRDefault="00431144" w:rsidP="00E75E6A">
            <w:pPr>
              <w:rPr>
                <w:rFonts w:asciiTheme="minorHAnsi" w:eastAsia="Calibri" w:hAnsiTheme="minorHAnsi" w:cs="Calibri"/>
                <w:b/>
                <w:i/>
              </w:rPr>
            </w:pPr>
            <w:r w:rsidRPr="009756B3">
              <w:rPr>
                <w:rFonts w:asciiTheme="minorHAnsi" w:eastAsia="Calibri" w:hAnsiTheme="minorHAnsi" w:cs="Calibri"/>
                <w:b/>
                <w:i/>
                <w:spacing w:val="-1"/>
              </w:rPr>
              <w:lastRenderedPageBreak/>
              <w:t>F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>a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ct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>boo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 xml:space="preserve">k 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1"/>
              </w:rPr>
              <w:t>T</w:t>
            </w:r>
            <w:r w:rsidRPr="009756B3">
              <w:rPr>
                <w:rFonts w:asciiTheme="minorHAnsi" w:eastAsia="Calibri" w:hAnsiTheme="minorHAnsi" w:cs="Calibri"/>
                <w:b/>
                <w:i/>
                <w:spacing w:val="-1"/>
              </w:rPr>
              <w:t>er</w:t>
            </w:r>
            <w:r w:rsidRPr="009756B3">
              <w:rPr>
                <w:rFonts w:asciiTheme="minorHAnsi" w:eastAsia="Calibri" w:hAnsiTheme="minorHAnsi" w:cs="Calibri"/>
                <w:b/>
                <w:i/>
              </w:rPr>
              <w:t>ms</w:t>
            </w:r>
          </w:p>
          <w:p w14:paraId="7E07C6D1" w14:textId="77777777" w:rsidR="00E75E6A" w:rsidRPr="009756B3" w:rsidRDefault="00E75E6A" w:rsidP="00E75E6A">
            <w:pPr>
              <w:rPr>
                <w:rFonts w:asciiTheme="minorHAnsi" w:eastAsia="Calibri" w:hAnsiTheme="minorHAnsi" w:cs="Calibri"/>
              </w:rPr>
            </w:pPr>
          </w:p>
        </w:tc>
      </w:tr>
      <w:tr w:rsidR="00431144" w:rsidRPr="009756B3" w14:paraId="5AA51903" w14:textId="77777777" w:rsidTr="00E75E6A">
        <w:trPr>
          <w:cantSplit/>
          <w:trHeight w:val="20"/>
        </w:trPr>
        <w:tc>
          <w:tcPr>
            <w:tcW w:w="5249" w:type="dxa"/>
            <w:tcBorders>
              <w:top w:val="single" w:sz="12" w:space="0" w:color="000000"/>
              <w:bottom w:val="single" w:sz="2" w:space="0" w:color="000000"/>
            </w:tcBorders>
            <w:vAlign w:val="bottom"/>
          </w:tcPr>
          <w:p w14:paraId="79C2822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1-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ye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</w:p>
        </w:tc>
        <w:tc>
          <w:tcPr>
            <w:tcW w:w="5067" w:type="dxa"/>
            <w:tcBorders>
              <w:top w:val="single" w:sz="12" w:space="0" w:color="000000"/>
              <w:bottom w:val="single" w:sz="2" w:space="0" w:color="000000"/>
            </w:tcBorders>
            <w:vAlign w:val="bottom"/>
          </w:tcPr>
          <w:p w14:paraId="36091A58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1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ւմ</w:t>
            </w:r>
            <w:r w:rsidRPr="009756B3">
              <w:rPr>
                <w:rFonts w:ascii="Sylfaen" w:eastAsia="Sylfaen" w:hAnsi="Sylfaen" w:cs="Sylfaen"/>
                <w:position w:val="1"/>
              </w:rPr>
              <w:t>նա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նը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շարո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լ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</w:p>
        </w:tc>
        <w:tc>
          <w:tcPr>
            <w:tcW w:w="4053" w:type="dxa"/>
            <w:tcBorders>
              <w:top w:val="single" w:sz="12" w:space="0" w:color="000000"/>
              <w:bottom w:val="single" w:sz="2" w:space="0" w:color="000000"/>
            </w:tcBorders>
            <w:vAlign w:val="bottom"/>
          </w:tcPr>
          <w:p w14:paraId="164470B9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041E97E" w14:textId="77777777" w:rsidTr="00E75E6A">
        <w:trPr>
          <w:cantSplit/>
          <w:trHeight w:val="20"/>
        </w:trPr>
        <w:tc>
          <w:tcPr>
            <w:tcW w:w="5249" w:type="dxa"/>
            <w:tcBorders>
              <w:top w:val="single" w:sz="2" w:space="0" w:color="000000"/>
            </w:tcBorders>
            <w:vAlign w:val="bottom"/>
          </w:tcPr>
          <w:p w14:paraId="0ABD5D9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3-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ye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dua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</w:p>
        </w:tc>
        <w:tc>
          <w:tcPr>
            <w:tcW w:w="5067" w:type="dxa"/>
            <w:tcBorders>
              <w:top w:val="single" w:sz="2" w:space="0" w:color="000000"/>
            </w:tcBorders>
            <w:vAlign w:val="bottom"/>
          </w:tcPr>
          <w:p w14:paraId="1DBC00A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տե</w:t>
            </w:r>
            <w:r w:rsidRPr="009756B3">
              <w:rPr>
                <w:rFonts w:ascii="Sylfaen" w:eastAsia="Sylfaen" w:hAnsi="Sylfaen" w:cs="Sylfaen"/>
                <w:position w:val="1"/>
              </w:rPr>
              <w:t>լ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3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արվա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ըն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ք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մ</w:t>
            </w:r>
          </w:p>
        </w:tc>
        <w:tc>
          <w:tcPr>
            <w:tcW w:w="4053" w:type="dxa"/>
            <w:tcBorders>
              <w:top w:val="single" w:sz="2" w:space="0" w:color="000000"/>
            </w:tcBorders>
            <w:vAlign w:val="bottom"/>
          </w:tcPr>
          <w:p w14:paraId="50712915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40247A77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BA7389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/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</w:p>
        </w:tc>
        <w:tc>
          <w:tcPr>
            <w:tcW w:w="5067" w:type="dxa"/>
            <w:vAlign w:val="bottom"/>
          </w:tcPr>
          <w:p w14:paraId="79333DC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արկան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ըն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րո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վե</w:t>
            </w:r>
            <w:r w:rsidRPr="009756B3">
              <w:rPr>
                <w:rFonts w:ascii="Sylfaen" w:eastAsia="Sylfaen" w:hAnsi="Sylfaen" w:cs="Sylfaen"/>
                <w:position w:val="1"/>
              </w:rPr>
              <w:t>րջնաշրջան</w:t>
            </w:r>
          </w:p>
        </w:tc>
        <w:tc>
          <w:tcPr>
            <w:tcW w:w="4053" w:type="dxa"/>
            <w:vAlign w:val="bottom"/>
          </w:tcPr>
          <w:p w14:paraId="3DD56F88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CE9AFB8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527AFAB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 pr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ofe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ssi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v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52F08C3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արչա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և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նագի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w w:val="10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713F854C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13582B4D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C06EA1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missi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s/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tte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/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(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he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ss,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b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  <w:p w14:paraId="504FD37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</w:rPr>
              <w:t>ad</w:t>
            </w:r>
            <w:r w:rsidRPr="009756B3">
              <w:rPr>
                <w:rFonts w:asciiTheme="minorHAnsi" w:eastAsia="Sylfaen" w:hAnsiTheme="minorHAnsi" w:cs="Sylfaen"/>
              </w:rPr>
              <w:t>mi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tt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d)</w:t>
            </w:r>
          </w:p>
        </w:tc>
        <w:tc>
          <w:tcPr>
            <w:tcW w:w="5067" w:type="dxa"/>
            <w:vAlign w:val="bottom"/>
          </w:tcPr>
          <w:p w14:paraId="21715FC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ընդո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լո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/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ընդո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w w:val="10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1573B7A0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281B3B6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3881E8F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ll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eek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ng students</w:t>
            </w:r>
          </w:p>
        </w:tc>
        <w:tc>
          <w:tcPr>
            <w:tcW w:w="5067" w:type="dxa"/>
            <w:vAlign w:val="bottom"/>
          </w:tcPr>
          <w:p w14:paraId="6AD303D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ճ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  <w:lang w:val="ru-RU"/>
              </w:rPr>
              <w:t>շնորհող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  <w:lang w:val="ru-RU"/>
              </w:rPr>
              <w:t>ծրագրերի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լ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անողն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3C479DE8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F4C58FB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4D80C3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ssis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ve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fo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rm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pp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rt</w:t>
            </w:r>
          </w:p>
        </w:tc>
        <w:tc>
          <w:tcPr>
            <w:tcW w:w="5067" w:type="dxa"/>
            <w:vAlign w:val="bottom"/>
          </w:tcPr>
          <w:p w14:paraId="4F5924D8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ֆինան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աջակ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տես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ք</w:t>
            </w:r>
            <w:r w:rsidRPr="009756B3">
              <w:rPr>
                <w:rFonts w:ascii="Sylfaen" w:eastAsia="Sylfaen" w:hAnsi="Sylfaen" w:cs="Sylfaen"/>
                <w:position w:val="1"/>
              </w:rPr>
              <w:t>ով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րա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ադր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ող</w:t>
            </w:r>
          </w:p>
          <w:p w14:paraId="29E7594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</w:rPr>
              <w:t>գո</w:t>
            </w:r>
            <w:r w:rsidRPr="009756B3">
              <w:rPr>
                <w:rFonts w:ascii="Sylfaen" w:eastAsia="Sylfaen" w:hAnsi="Sylfaen" w:cs="Sylfaen"/>
                <w:spacing w:val="-1"/>
              </w:rPr>
              <w:t>ւմ</w:t>
            </w:r>
            <w:r w:rsidRPr="009756B3">
              <w:rPr>
                <w:rFonts w:ascii="Sylfaen" w:eastAsia="Sylfaen" w:hAnsi="Sylfaen" w:cs="Sylfaen"/>
              </w:rPr>
              <w:t>արի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չա</w:t>
            </w:r>
            <w:r w:rsidRPr="009756B3">
              <w:rPr>
                <w:rFonts w:ascii="Sylfaen" w:eastAsia="Sylfaen" w:hAnsi="Sylfaen" w:cs="Sylfaen"/>
                <w:spacing w:val="-1"/>
              </w:rPr>
              <w:t>փ</w:t>
            </w:r>
          </w:p>
        </w:tc>
        <w:tc>
          <w:tcPr>
            <w:tcW w:w="4053" w:type="dxa"/>
            <w:vAlign w:val="bottom"/>
          </w:tcPr>
          <w:p w14:paraId="2B588E00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65C0F092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EFEA43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ppli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nt</w:t>
            </w:r>
          </w:p>
        </w:tc>
        <w:tc>
          <w:tcPr>
            <w:tcW w:w="5067" w:type="dxa"/>
            <w:vAlign w:val="bottom"/>
          </w:tcPr>
          <w:p w14:paraId="79EEEF1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դի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որդ</w:t>
            </w:r>
          </w:p>
        </w:tc>
        <w:tc>
          <w:tcPr>
            <w:tcW w:w="4053" w:type="dxa"/>
            <w:vAlign w:val="bottom"/>
          </w:tcPr>
          <w:p w14:paraId="5E57B4D3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AA07A74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35D9FCC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ppli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</w:p>
        </w:tc>
        <w:tc>
          <w:tcPr>
            <w:tcW w:w="5067" w:type="dxa"/>
            <w:vAlign w:val="bottom"/>
          </w:tcPr>
          <w:p w14:paraId="06C38C81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դի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ւմ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-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տ</w:t>
            </w:r>
          </w:p>
        </w:tc>
        <w:tc>
          <w:tcPr>
            <w:tcW w:w="4053" w:type="dxa"/>
            <w:vAlign w:val="bottom"/>
          </w:tcPr>
          <w:p w14:paraId="16F1F068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09A822A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5986A89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U</w:t>
            </w:r>
            <w:r w:rsidRPr="009756B3">
              <w:rPr>
                <w:rFonts w:asciiTheme="minorHAnsi" w:eastAsia="Sylfaen" w:hAnsiTheme="minorHAnsi" w:cs="Sylfaen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u</w:t>
            </w:r>
            <w:r w:rsidRPr="009756B3">
              <w:rPr>
                <w:rFonts w:asciiTheme="minorHAnsi" w:eastAsia="Sylfaen" w:hAnsiTheme="minorHAnsi" w:cs="Sylfaen"/>
              </w:rPr>
              <w:t>ppl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</w:t>
            </w:r>
            <w:r w:rsidRPr="009756B3">
              <w:rPr>
                <w:rFonts w:asciiTheme="minorHAnsi" w:eastAsia="Sylfaen" w:hAnsiTheme="minorHAnsi" w:cs="Sylfaen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en</w:t>
            </w:r>
            <w:r w:rsidRPr="009756B3">
              <w:rPr>
                <w:rFonts w:asciiTheme="minorHAnsi" w:eastAsia="Sylfaen" w:hAnsiTheme="minorHAnsi" w:cs="Sylfaen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4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t</w:t>
            </w:r>
            <w:r w:rsidRPr="009756B3">
              <w:rPr>
                <w:rFonts w:asciiTheme="minorHAnsi" w:eastAsia="Sylfaen" w:hAnsiTheme="minorHAnsi" w:cs="Sylfaen"/>
              </w:rPr>
              <w:t>he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Mi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>is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ry</w:t>
            </w:r>
            <w:r w:rsidRPr="009756B3">
              <w:rPr>
                <w:rFonts w:asciiTheme="minorHAnsi" w:eastAsia="Sylfaen" w:hAnsiTheme="minorHAnsi" w:cs="Sylfaen"/>
                <w:spacing w:val="3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3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duca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on</w:t>
            </w:r>
          </w:p>
          <w:p w14:paraId="1DFE19F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w w:val="10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rship</w:t>
            </w:r>
          </w:p>
        </w:tc>
        <w:tc>
          <w:tcPr>
            <w:tcW w:w="5067" w:type="dxa"/>
            <w:vAlign w:val="bottom"/>
          </w:tcPr>
          <w:p w14:paraId="38362D2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Հ</w:t>
            </w:r>
            <w:r w:rsidRPr="009756B3">
              <w:rPr>
                <w:rFonts w:ascii="Sylfaen" w:eastAsia="Sylfaen" w:hAnsi="Sylfaen" w:cs="Sylfaen"/>
                <w:position w:val="2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Հ</w:t>
            </w:r>
            <w:r w:rsidRPr="009756B3">
              <w:rPr>
                <w:rFonts w:asciiTheme="minorHAnsi" w:eastAsia="Sylfaen" w:hAnsiTheme="minorHAnsi" w:cs="Sylfaen"/>
                <w:position w:val="2"/>
              </w:rPr>
              <w:t>-</w:t>
            </w:r>
            <w:r w:rsidRPr="009756B3">
              <w:rPr>
                <w:rFonts w:ascii="Sylfaen" w:eastAsia="Sylfaen" w:hAnsi="Sylfaen" w:cs="Sylfaen"/>
                <w:position w:val="2"/>
              </w:rPr>
              <w:t>ի</w:t>
            </w:r>
            <w:r w:rsidRPr="009756B3">
              <w:rPr>
                <w:rFonts w:asciiTheme="minorHAnsi" w:eastAsia="Sylfaen" w:hAnsiTheme="minorHAnsi" w:cs="Sylfaen"/>
                <w:spacing w:val="1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2"/>
              </w:rPr>
              <w:t>կող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մ</w:t>
            </w:r>
            <w:r w:rsidRPr="009756B3">
              <w:rPr>
                <w:rFonts w:ascii="Sylfaen" w:eastAsia="Sylfaen" w:hAnsi="Sylfaen" w:cs="Sylfaen"/>
                <w:position w:val="2"/>
              </w:rPr>
              <w:t>ից</w:t>
            </w:r>
            <w:r w:rsidRPr="009756B3">
              <w:rPr>
                <w:rFonts w:asciiTheme="minorHAnsi" w:eastAsia="Sylfaen" w:hAnsiTheme="minorHAnsi" w:cs="Sylfaen"/>
                <w:spacing w:val="-1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2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ւսմ</w:t>
            </w:r>
            <w:r w:rsidRPr="009756B3">
              <w:rPr>
                <w:rFonts w:ascii="Sylfaen" w:eastAsia="Sylfaen" w:hAnsi="Sylfaen" w:cs="Sylfaen"/>
                <w:position w:val="2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վ</w:t>
            </w:r>
            <w:r w:rsidRPr="009756B3">
              <w:rPr>
                <w:rFonts w:ascii="Sylfaen" w:eastAsia="Sylfaen" w:hAnsi="Sylfaen" w:cs="Sylfaen"/>
                <w:position w:val="2"/>
              </w:rPr>
              <w:t>արձի</w:t>
            </w:r>
            <w:r w:rsidRPr="009756B3">
              <w:rPr>
                <w:rFonts w:asciiTheme="minorHAnsi" w:eastAsia="Sylfaen" w:hAnsiTheme="minorHAnsi" w:cs="Sylfaen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զե</w:t>
            </w:r>
            <w:r w:rsidRPr="009756B3">
              <w:rPr>
                <w:rFonts w:ascii="Sylfaen" w:eastAsia="Sylfaen" w:hAnsi="Sylfaen" w:cs="Sylfaen"/>
                <w:position w:val="2"/>
              </w:rPr>
              <w:t>ղչի</w:t>
            </w:r>
            <w:r w:rsidRPr="009756B3">
              <w:rPr>
                <w:rFonts w:asciiTheme="minorHAnsi" w:eastAsia="Sylfaen" w:hAnsiTheme="minorHAnsi" w:cs="Sylfaen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տ</w:t>
            </w:r>
            <w:r w:rsidRPr="009756B3">
              <w:rPr>
                <w:rFonts w:ascii="Sylfaen" w:eastAsia="Sylfaen" w:hAnsi="Sylfaen" w:cs="Sylfaen"/>
                <w:position w:val="2"/>
              </w:rPr>
              <w:t>րա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մ</w:t>
            </w:r>
            <w:r w:rsidRPr="009756B3">
              <w:rPr>
                <w:rFonts w:ascii="Sylfaen" w:eastAsia="Sylfaen" w:hAnsi="Sylfaen" w:cs="Sylfaen"/>
                <w:position w:val="2"/>
              </w:rPr>
              <w:t>ադրո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ւ</w:t>
            </w:r>
            <w:r w:rsidRPr="009756B3">
              <w:rPr>
                <w:rFonts w:ascii="Sylfaen" w:eastAsia="Sylfaen" w:hAnsi="Sylfaen" w:cs="Sylfaen"/>
                <w:position w:val="2"/>
              </w:rPr>
              <w:t>մ</w:t>
            </w:r>
            <w:r w:rsidRPr="009756B3">
              <w:rPr>
                <w:rFonts w:asciiTheme="minorHAnsi" w:eastAsia="Sylfaen" w:hAnsiTheme="minorHAnsi" w:cs="Sylfaen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Հ</w:t>
            </w:r>
            <w:r w:rsidRPr="009756B3">
              <w:rPr>
                <w:rFonts w:ascii="Sylfaen" w:eastAsia="Sylfaen" w:hAnsi="Sylfaen" w:cs="Sylfaen"/>
                <w:position w:val="2"/>
              </w:rPr>
              <w:t>Հ</w:t>
            </w:r>
          </w:p>
          <w:p w14:paraId="116E517D" w14:textId="77777777" w:rsidR="00431144" w:rsidRPr="009756B3" w:rsidRDefault="00431144" w:rsidP="00431144">
            <w:pPr>
              <w:ind w:left="29" w:right="934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</w:rPr>
              <w:t>կր</w:t>
            </w:r>
            <w:r w:rsidRPr="009756B3">
              <w:rPr>
                <w:rFonts w:ascii="Sylfaen" w:eastAsia="Sylfaen" w:hAnsi="Sylfaen" w:cs="Sylfaen"/>
                <w:spacing w:val="1"/>
              </w:rPr>
              <w:t>թ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</w:rPr>
              <w:t>թյ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և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գի</w:t>
            </w:r>
            <w:r w:rsidRPr="009756B3">
              <w:rPr>
                <w:rFonts w:ascii="Sylfaen" w:eastAsia="Sylfaen" w:hAnsi="Sylfaen" w:cs="Sylfaen"/>
                <w:spacing w:val="-1"/>
              </w:rPr>
              <w:t>տ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</w:rPr>
              <w:t>թյ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նախարարո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</w:rPr>
              <w:t>յ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կր</w:t>
            </w:r>
            <w:r w:rsidRPr="009756B3">
              <w:rPr>
                <w:rFonts w:ascii="Sylfaen" w:eastAsia="Sylfaen" w:hAnsi="Sylfaen" w:cs="Sylfaen"/>
                <w:spacing w:val="1"/>
              </w:rPr>
              <w:t>թ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</w:rPr>
              <w:t>թ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w w:val="101"/>
              </w:rPr>
              <w:t>շ</w:t>
            </w:r>
            <w:r w:rsidRPr="009756B3">
              <w:rPr>
                <w:rFonts w:ascii="Sylfaen" w:eastAsia="Sylfaen" w:hAnsi="Sylfaen" w:cs="Sylfaen"/>
              </w:rPr>
              <w:t>ակա</w:t>
            </w:r>
            <w:r w:rsidRPr="009756B3">
              <w:rPr>
                <w:rFonts w:ascii="Sylfaen" w:eastAsia="Sylfaen" w:hAnsi="Sylfaen" w:cs="Sylfaen"/>
                <w:spacing w:val="1"/>
              </w:rPr>
              <w:t>ռ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րին</w:t>
            </w:r>
          </w:p>
        </w:tc>
        <w:tc>
          <w:tcPr>
            <w:tcW w:w="4053" w:type="dxa"/>
            <w:vAlign w:val="bottom"/>
          </w:tcPr>
          <w:p w14:paraId="5038DD9C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BF43D27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32804C97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  <w:lang w:val="ru-RU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eek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ng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  <w:lang w:val="ru-RU"/>
              </w:rPr>
              <w:t xml:space="preserve"> student</w:t>
            </w:r>
          </w:p>
        </w:tc>
        <w:tc>
          <w:tcPr>
            <w:tcW w:w="5067" w:type="dxa"/>
            <w:vAlign w:val="bottom"/>
          </w:tcPr>
          <w:p w14:paraId="7F0713B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ագիր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շնոր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ող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րագրի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անող</w:t>
            </w:r>
          </w:p>
        </w:tc>
        <w:tc>
          <w:tcPr>
            <w:tcW w:w="4053" w:type="dxa"/>
            <w:vAlign w:val="bottom"/>
          </w:tcPr>
          <w:p w14:paraId="4D8B8182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6FF5BF9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63DAF4B5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 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j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</w:p>
        </w:tc>
        <w:tc>
          <w:tcPr>
            <w:tcW w:w="5067" w:type="dxa"/>
            <w:vAlign w:val="bottom"/>
          </w:tcPr>
          <w:p w14:paraId="61EAA13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փ</w:t>
            </w:r>
            <w:r w:rsidRPr="009756B3">
              <w:rPr>
                <w:rFonts w:ascii="Sylfaen" w:eastAsia="Sylfaen" w:hAnsi="Sylfaen" w:cs="Sylfaen"/>
                <w:position w:val="1"/>
              </w:rPr>
              <w:t>ոխ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լ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նագի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նը</w:t>
            </w:r>
          </w:p>
        </w:tc>
        <w:tc>
          <w:tcPr>
            <w:tcW w:w="4053" w:type="dxa"/>
            <w:vAlign w:val="bottom"/>
          </w:tcPr>
          <w:p w14:paraId="01369BB0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0EDC71C3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2D78194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rt</w:t>
            </w:r>
          </w:p>
        </w:tc>
        <w:tc>
          <w:tcPr>
            <w:tcW w:w="5067" w:type="dxa"/>
            <w:vAlign w:val="bottom"/>
          </w:tcPr>
          <w:p w14:paraId="736F8D01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  <w:lang w:val="ru-RU"/>
              </w:rPr>
            </w:pP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ւս</w:t>
            </w:r>
            <w:r w:rsidRPr="009756B3">
              <w:rPr>
                <w:rFonts w:ascii="Sylfaen" w:eastAsia="Sylfaen" w:hAnsi="Sylfaen" w:cs="Sylfaen"/>
              </w:rPr>
              <w:t>անող</w:t>
            </w:r>
            <w:r w:rsidRPr="009756B3">
              <w:rPr>
                <w:rFonts w:ascii="Sylfaen" w:eastAsia="Sylfaen" w:hAnsi="Sylfaen" w:cs="Sylfaen"/>
                <w:lang w:val="ru-RU"/>
              </w:rPr>
              <w:t>ական</w:t>
            </w:r>
            <w:r w:rsidRPr="009756B3">
              <w:rPr>
                <w:rFonts w:asciiTheme="minorHAnsi" w:eastAsia="Sylfaen" w:hAnsiTheme="minorHAnsi" w:cs="Sylfaen"/>
                <w:lang w:val="ru-RU"/>
              </w:rPr>
              <w:t xml:space="preserve"> </w:t>
            </w:r>
            <w:r w:rsidRPr="009756B3">
              <w:rPr>
                <w:rFonts w:ascii="Sylfaen" w:eastAsia="Sylfaen" w:hAnsi="Sylfaen" w:cs="Sylfaen"/>
                <w:lang w:val="ru-RU"/>
              </w:rPr>
              <w:t>համակազմ</w:t>
            </w:r>
          </w:p>
        </w:tc>
        <w:tc>
          <w:tcPr>
            <w:tcW w:w="4053" w:type="dxa"/>
            <w:vAlign w:val="bottom"/>
          </w:tcPr>
          <w:p w14:paraId="1981426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  <w:lang w:val="ru-RU"/>
              </w:rPr>
            </w:pPr>
          </w:p>
        </w:tc>
      </w:tr>
      <w:tr w:rsidR="00431144" w:rsidRPr="009756B3" w14:paraId="5990F2C6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3A04F63F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rt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adua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 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etent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6B678F6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1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ւմ</w:t>
            </w:r>
            <w:r w:rsidRPr="009756B3">
              <w:rPr>
                <w:rFonts w:ascii="Sylfaen" w:eastAsia="Sylfaen" w:hAnsi="Sylfaen" w:cs="Sylfaen"/>
                <w:position w:val="1"/>
              </w:rPr>
              <w:t>նա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նը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շարո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ողն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և</w:t>
            </w:r>
          </w:p>
          <w:p w14:paraId="7EF524F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</w:rPr>
              <w:t>ավար</w:t>
            </w:r>
            <w:r w:rsidRPr="009756B3">
              <w:rPr>
                <w:rFonts w:ascii="Sylfaen" w:eastAsia="Sylfaen" w:hAnsi="Sylfaen" w:cs="Sylfaen"/>
                <w:spacing w:val="-1"/>
              </w:rPr>
              <w:t>տ</w:t>
            </w:r>
            <w:r w:rsidRPr="009756B3">
              <w:rPr>
                <w:rFonts w:ascii="Sylfaen" w:eastAsia="Sylfaen" w:hAnsi="Sylfaen" w:cs="Sylfaen"/>
              </w:rPr>
              <w:t>ողն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րի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ս</w:t>
            </w:r>
            <w:r w:rsidRPr="009756B3">
              <w:rPr>
                <w:rFonts w:ascii="Sylfaen" w:eastAsia="Sylfaen" w:hAnsi="Sylfaen" w:cs="Sylfaen"/>
              </w:rPr>
              <w:t>ին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տ</w:t>
            </w:r>
            <w:r w:rsidRPr="009756B3">
              <w:rPr>
                <w:rFonts w:ascii="Sylfaen" w:eastAsia="Sylfaen" w:hAnsi="Sylfaen" w:cs="Sylfaen"/>
              </w:rPr>
              <w:t>վ</w:t>
            </w:r>
            <w:r w:rsidRPr="009756B3">
              <w:rPr>
                <w:rFonts w:ascii="Sylfaen" w:eastAsia="Sylfaen" w:hAnsi="Sylfaen" w:cs="Sylfaen"/>
                <w:spacing w:val="1"/>
                <w:w w:val="101"/>
              </w:rPr>
              <w:t>յ</w:t>
            </w:r>
            <w:r w:rsidRPr="009756B3">
              <w:rPr>
                <w:rFonts w:ascii="Sylfaen" w:eastAsia="Sylfaen" w:hAnsi="Sylfaen" w:cs="Sylfaen"/>
              </w:rPr>
              <w:t>ալն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</w:t>
            </w:r>
          </w:p>
        </w:tc>
        <w:tc>
          <w:tcPr>
            <w:tcW w:w="4053" w:type="dxa"/>
            <w:vAlign w:val="bottom"/>
          </w:tcPr>
          <w:p w14:paraId="1D9789DF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970F206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28BE69B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 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jor</w:t>
            </w:r>
          </w:p>
        </w:tc>
        <w:tc>
          <w:tcPr>
            <w:tcW w:w="5067" w:type="dxa"/>
            <w:vAlign w:val="bottom"/>
          </w:tcPr>
          <w:p w14:paraId="2BE9D4B7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շարո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նակ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լ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նախկին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նագի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նը</w:t>
            </w:r>
          </w:p>
        </w:tc>
        <w:tc>
          <w:tcPr>
            <w:tcW w:w="4053" w:type="dxa"/>
            <w:vAlign w:val="bottom"/>
          </w:tcPr>
          <w:p w14:paraId="44923E68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5976CCC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3D01ACA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re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(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acu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ty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)</w:t>
            </w:r>
          </w:p>
        </w:tc>
        <w:tc>
          <w:tcPr>
            <w:tcW w:w="5067" w:type="dxa"/>
            <w:vAlign w:val="bottom"/>
          </w:tcPr>
          <w:p w14:paraId="0448EEF7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նական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(</w:t>
            </w:r>
            <w:r w:rsidRPr="009756B3">
              <w:rPr>
                <w:rFonts w:ascii="Sylfaen" w:eastAsia="Sylfaen" w:hAnsi="Sylfaen" w:cs="Sylfaen"/>
                <w:position w:val="1"/>
              </w:rPr>
              <w:t>դա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ախո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)</w:t>
            </w:r>
          </w:p>
        </w:tc>
        <w:tc>
          <w:tcPr>
            <w:tcW w:w="4053" w:type="dxa"/>
            <w:vAlign w:val="bottom"/>
          </w:tcPr>
          <w:p w14:paraId="7D0435F8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47B9F53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3D3591C5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v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nt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</w:p>
        </w:tc>
        <w:tc>
          <w:tcPr>
            <w:tcW w:w="5067" w:type="dxa"/>
            <w:vAlign w:val="bottom"/>
          </w:tcPr>
          <w:p w14:paraId="4B260D3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շնորհ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վե</w:t>
            </w:r>
            <w:r w:rsidRPr="009756B3">
              <w:rPr>
                <w:rFonts w:ascii="Sylfaen" w:eastAsia="Sylfaen" w:hAnsi="Sylfaen" w:cs="Sylfaen"/>
                <w:position w:val="1"/>
              </w:rPr>
              <w:t>լ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է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ճ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  <w:lang w:val="ru-RU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(</w:t>
            </w:r>
            <w:r w:rsidRPr="009756B3">
              <w:rPr>
                <w:rFonts w:ascii="Sylfaen" w:eastAsia="Sylfaen" w:hAnsi="Sylfaen" w:cs="Sylfaen"/>
                <w:position w:val="1"/>
                <w:lang w:val="ru-RU"/>
              </w:rPr>
              <w:t>գումարային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)</w:t>
            </w:r>
          </w:p>
        </w:tc>
        <w:tc>
          <w:tcPr>
            <w:tcW w:w="4053" w:type="dxa"/>
            <w:vAlign w:val="bottom"/>
          </w:tcPr>
          <w:p w14:paraId="0DD66209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6D169FD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459C2BDD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b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134B88B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ալն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շ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տեմ</w:t>
            </w:r>
            <w:r w:rsidRPr="009756B3">
              <w:rPr>
                <w:rFonts w:ascii="Sylfaen" w:eastAsia="Sylfaen" w:hAnsi="Sylfaen" w:cs="Sylfaen"/>
                <w:position w:val="1"/>
              </w:rPr>
              <w:t>արանն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53C99120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D0EACB7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5ADC084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glish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fo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rp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463708F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ընդ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անո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անգլ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</w:p>
        </w:tc>
        <w:tc>
          <w:tcPr>
            <w:tcW w:w="4053" w:type="dxa"/>
            <w:vAlign w:val="bottom"/>
          </w:tcPr>
          <w:p w14:paraId="48602F98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B94E5EF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2704C1C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llm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/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</w:p>
        </w:tc>
        <w:tc>
          <w:tcPr>
            <w:tcW w:w="5067" w:type="dxa"/>
            <w:vAlign w:val="bottom"/>
          </w:tcPr>
          <w:p w14:paraId="7C8B765D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(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անողն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)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աշ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ւմ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/ </w:t>
            </w:r>
            <w:r w:rsidRPr="009756B3">
              <w:rPr>
                <w:rFonts w:ascii="Sylfaen" w:eastAsia="Sylfaen" w:hAnsi="Sylfaen" w:cs="Sylfaen"/>
                <w:position w:val="1"/>
              </w:rPr>
              <w:t>հաշ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ած</w:t>
            </w:r>
          </w:p>
        </w:tc>
        <w:tc>
          <w:tcPr>
            <w:tcW w:w="4053" w:type="dxa"/>
            <w:vAlign w:val="bottom"/>
          </w:tcPr>
          <w:p w14:paraId="0D48C407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01F6068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5A45CDCD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Exp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rim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glish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ss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42F5125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անգլ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նի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փ</w:t>
            </w:r>
            <w:r w:rsidRPr="009756B3">
              <w:rPr>
                <w:rFonts w:ascii="Sylfaen" w:eastAsia="Sylfaen" w:hAnsi="Sylfaen" w:cs="Sylfaen"/>
                <w:position w:val="1"/>
              </w:rPr>
              <w:t>որձարարական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դա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ըն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4ECE0194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120B194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5EC2673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Ex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</w:p>
        </w:tc>
        <w:tc>
          <w:tcPr>
            <w:tcW w:w="5067" w:type="dxa"/>
            <w:vAlign w:val="bottom"/>
          </w:tcPr>
          <w:p w14:paraId="62FECFB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կ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դա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ըն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բաժին</w:t>
            </w:r>
          </w:p>
        </w:tc>
        <w:tc>
          <w:tcPr>
            <w:tcW w:w="4053" w:type="dxa"/>
            <w:vAlign w:val="bottom"/>
          </w:tcPr>
          <w:p w14:paraId="6472BF45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93F6D19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7E4949BD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acu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y</w:t>
            </w:r>
          </w:p>
        </w:tc>
        <w:tc>
          <w:tcPr>
            <w:tcW w:w="5067" w:type="dxa"/>
            <w:vAlign w:val="bottom"/>
          </w:tcPr>
          <w:p w14:paraId="5C9EC2B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դա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ախո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ակա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զ</w:t>
            </w:r>
            <w:r w:rsidRPr="009756B3">
              <w:rPr>
                <w:rFonts w:ascii="Sylfaen" w:eastAsia="Sylfaen" w:hAnsi="Sylfaen" w:cs="Sylfaen"/>
                <w:position w:val="1"/>
              </w:rPr>
              <w:t>մ</w:t>
            </w:r>
          </w:p>
        </w:tc>
        <w:tc>
          <w:tcPr>
            <w:tcW w:w="4053" w:type="dxa"/>
            <w:vAlign w:val="bottom"/>
          </w:tcPr>
          <w:p w14:paraId="51A16F80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C154441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51492BA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acu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y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b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k</w:t>
            </w:r>
          </w:p>
        </w:tc>
        <w:tc>
          <w:tcPr>
            <w:tcW w:w="5067" w:type="dxa"/>
            <w:vAlign w:val="bottom"/>
          </w:tcPr>
          <w:p w14:paraId="7F1B874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դա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ախո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ձ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նարկ</w:t>
            </w:r>
          </w:p>
        </w:tc>
        <w:tc>
          <w:tcPr>
            <w:tcW w:w="4053" w:type="dxa"/>
            <w:vAlign w:val="bottom"/>
          </w:tcPr>
          <w:p w14:paraId="5E213C5A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42D53398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16E8393F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65E8F23D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իգական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սե</w:t>
            </w:r>
            <w:r w:rsidRPr="009756B3">
              <w:rPr>
                <w:rFonts w:ascii="Sylfaen" w:eastAsia="Sylfaen" w:hAnsi="Sylfaen" w:cs="Sylfaen"/>
                <w:position w:val="1"/>
              </w:rPr>
              <w:t>ռ</w:t>
            </w:r>
          </w:p>
        </w:tc>
        <w:tc>
          <w:tcPr>
            <w:tcW w:w="4053" w:type="dxa"/>
            <w:vAlign w:val="bottom"/>
          </w:tcPr>
          <w:p w14:paraId="34A1EB86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CF1F794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082925BD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lastRenderedPageBreak/>
              <w:t>Firs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-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im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,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firs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-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ye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k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 students</w:t>
            </w:r>
          </w:p>
        </w:tc>
        <w:tc>
          <w:tcPr>
            <w:tcW w:w="5067" w:type="dxa"/>
            <w:vAlign w:val="bottom"/>
          </w:tcPr>
          <w:p w14:paraId="2D997D2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աջին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կո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աջին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անգամ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գրան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ված</w:t>
            </w:r>
          </w:p>
          <w:p w14:paraId="7462410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</w:rPr>
              <w:t>ճ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lang w:val="ru-RU"/>
              </w:rPr>
              <w:t>շնորհող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lang w:val="ru-RU"/>
              </w:rPr>
              <w:t>ծրագրի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ւս</w:t>
            </w:r>
            <w:r w:rsidRPr="009756B3">
              <w:rPr>
                <w:rFonts w:ascii="Sylfaen" w:eastAsia="Sylfaen" w:hAnsi="Sylfaen" w:cs="Sylfaen"/>
              </w:rPr>
              <w:t>անող</w:t>
            </w:r>
            <w:r w:rsidRPr="009756B3">
              <w:rPr>
                <w:rFonts w:ascii="Sylfaen" w:eastAsia="Sylfaen" w:hAnsi="Sylfaen" w:cs="Sylfaen"/>
                <w:lang w:val="ru-RU"/>
              </w:rPr>
              <w:t>ներ</w:t>
            </w:r>
          </w:p>
        </w:tc>
        <w:tc>
          <w:tcPr>
            <w:tcW w:w="4053" w:type="dxa"/>
            <w:vAlign w:val="bottom"/>
          </w:tcPr>
          <w:p w14:paraId="7866059B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0CE45B97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69B3D4B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ll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-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im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32F526C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լրիվ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դրո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ք</w:t>
            </w:r>
          </w:p>
        </w:tc>
        <w:tc>
          <w:tcPr>
            <w:tcW w:w="4053" w:type="dxa"/>
            <w:vAlign w:val="bottom"/>
          </w:tcPr>
          <w:p w14:paraId="01DCC0FD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FCBBBCF" w14:textId="77777777" w:rsidTr="00E75E6A">
        <w:trPr>
          <w:cantSplit/>
          <w:trHeight w:val="29"/>
        </w:trPr>
        <w:tc>
          <w:tcPr>
            <w:tcW w:w="5249" w:type="dxa"/>
            <w:vAlign w:val="bottom"/>
          </w:tcPr>
          <w:p w14:paraId="2F9A73BF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ll-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ime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qu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v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(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E)</w:t>
            </w:r>
          </w:p>
        </w:tc>
        <w:tc>
          <w:tcPr>
            <w:tcW w:w="5067" w:type="dxa"/>
            <w:vAlign w:val="bottom"/>
          </w:tcPr>
          <w:p w14:paraId="5357203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լրիվ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դրո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յք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հա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արժ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ք</w:t>
            </w:r>
          </w:p>
        </w:tc>
        <w:tc>
          <w:tcPr>
            <w:tcW w:w="4053" w:type="dxa"/>
            <w:vAlign w:val="bottom"/>
          </w:tcPr>
          <w:p w14:paraId="507BFDFD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466B09D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05F0D96E" w14:textId="77777777" w:rsidR="00431144" w:rsidRPr="009756B3" w:rsidRDefault="00431144" w:rsidP="00431144">
            <w:pPr>
              <w:ind w:left="29" w:right="344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</w:rPr>
              <w:t>G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ove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en</w:t>
            </w:r>
            <w:r w:rsidRPr="009756B3">
              <w:rPr>
                <w:rFonts w:asciiTheme="minorHAnsi" w:eastAsia="Sylfaen" w:hAnsiTheme="minorHAnsi" w:cs="Sylfaen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3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(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o</w:t>
            </w:r>
            <w:r w:rsidRPr="009756B3">
              <w:rPr>
                <w:rFonts w:asciiTheme="minorHAnsi" w:eastAsia="Sylfaen" w:hAnsiTheme="minorHAnsi" w:cs="Sylfaen"/>
              </w:rPr>
              <w:t xml:space="preserve">r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fo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</w:t>
            </w:r>
            <w:r w:rsidRPr="009756B3">
              <w:rPr>
                <w:rFonts w:asciiTheme="minorHAnsi" w:eastAsia="Sylfaen" w:hAnsiTheme="minorHAnsi" w:cs="Sylfaen"/>
              </w:rPr>
              <w:t>ig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>)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o</w:t>
            </w:r>
            <w:r w:rsidRPr="009756B3">
              <w:rPr>
                <w:rFonts w:asciiTheme="minorHAnsi" w:eastAsia="Sylfaen" w:hAnsiTheme="minorHAnsi" w:cs="Sylfaen"/>
              </w:rPr>
              <w:t xml:space="preserve">r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ot</w:t>
            </w:r>
            <w:r w:rsidRPr="009756B3">
              <w:rPr>
                <w:rFonts w:asciiTheme="minorHAnsi" w:eastAsia="Sylfaen" w:hAnsiTheme="minorHAnsi" w:cs="Sylfaen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u</w:t>
            </w:r>
            <w:r w:rsidRPr="009756B3">
              <w:rPr>
                <w:rFonts w:asciiTheme="minorHAnsi" w:eastAsia="Sylfaen" w:hAnsiTheme="minorHAnsi" w:cs="Sylfaen"/>
              </w:rPr>
              <w:t>blic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  <w:w w:val="10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u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on</w:t>
            </w:r>
            <w:r w:rsidRPr="009756B3">
              <w:rPr>
                <w:rFonts w:asciiTheme="minorHAnsi" w:eastAsia="Sylfaen" w:hAnsiTheme="minorHAnsi" w:cs="Sylfaen"/>
              </w:rPr>
              <w:t xml:space="preserve">,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g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y</w:t>
            </w:r>
            <w:r w:rsidRPr="009756B3">
              <w:rPr>
                <w:rFonts w:asciiTheme="minorHAnsi" w:eastAsia="Sylfaen" w:hAnsiTheme="minorHAnsi" w:cs="Sylfaen"/>
              </w:rPr>
              <w:t>, b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d</w:t>
            </w:r>
            <w:r w:rsidRPr="009756B3">
              <w:rPr>
                <w:rFonts w:asciiTheme="minorHAnsi" w:eastAsia="Sylfaen" w:hAnsiTheme="minorHAnsi" w:cs="Sylfaen"/>
              </w:rPr>
              <w:t>y</w:t>
            </w:r>
          </w:p>
        </w:tc>
        <w:tc>
          <w:tcPr>
            <w:tcW w:w="5067" w:type="dxa"/>
            <w:vAlign w:val="bottom"/>
          </w:tcPr>
          <w:p w14:paraId="03D213A7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2"/>
              </w:rPr>
              <w:t>կա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ռ</w:t>
            </w:r>
            <w:r w:rsidRPr="009756B3">
              <w:rPr>
                <w:rFonts w:ascii="Sylfaen" w:eastAsia="Sylfaen" w:hAnsi="Sylfaen" w:cs="Sylfaen"/>
                <w:position w:val="2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վ</w:t>
            </w:r>
            <w:r w:rsidRPr="009756B3">
              <w:rPr>
                <w:rFonts w:ascii="Sylfaen" w:eastAsia="Sylfaen" w:hAnsi="Sylfaen" w:cs="Sylfaen"/>
                <w:position w:val="2"/>
              </w:rPr>
              <w:t>արո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թյ</w:t>
            </w:r>
            <w:r w:rsidRPr="009756B3">
              <w:rPr>
                <w:rFonts w:ascii="Sylfaen" w:eastAsia="Sylfaen" w:hAnsi="Sylfaen" w:cs="Sylfaen"/>
                <w:position w:val="2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ւ</w:t>
            </w:r>
            <w:r w:rsidRPr="009756B3">
              <w:rPr>
                <w:rFonts w:ascii="Sylfaen" w:eastAsia="Sylfaen" w:hAnsi="Sylfaen" w:cs="Sylfaen"/>
                <w:position w:val="2"/>
              </w:rPr>
              <w:t>ն</w:t>
            </w:r>
            <w:r w:rsidRPr="009756B3">
              <w:rPr>
                <w:rFonts w:asciiTheme="minorHAnsi" w:eastAsia="Sylfaen" w:hAnsiTheme="minorHAnsi" w:cs="Sylfaen"/>
                <w:spacing w:val="1"/>
                <w:position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2"/>
              </w:rPr>
              <w:t>(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Հ</w:t>
            </w:r>
            <w:r w:rsidRPr="009756B3">
              <w:rPr>
                <w:rFonts w:ascii="Sylfaen" w:eastAsia="Sylfaen" w:hAnsi="Sylfaen" w:cs="Sylfaen"/>
                <w:position w:val="2"/>
              </w:rPr>
              <w:t>Հ</w:t>
            </w:r>
            <w:r w:rsidRPr="009756B3">
              <w:rPr>
                <w:rFonts w:asciiTheme="minorHAnsi" w:eastAsia="Sylfaen" w:hAnsiTheme="minorHAnsi" w:cs="Sylfaen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2"/>
              </w:rPr>
              <w:t>կամ</w:t>
            </w:r>
            <w:r w:rsidRPr="009756B3">
              <w:rPr>
                <w:rFonts w:asciiTheme="minorHAnsi" w:eastAsia="Sylfaen" w:hAnsiTheme="minorHAnsi" w:cs="Sylfaen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օ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տ</w:t>
            </w:r>
            <w:r w:rsidRPr="009756B3">
              <w:rPr>
                <w:rFonts w:ascii="Sylfaen" w:eastAsia="Sylfaen" w:hAnsi="Sylfaen" w:cs="Sylfaen"/>
                <w:position w:val="2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ե</w:t>
            </w:r>
            <w:r w:rsidRPr="009756B3">
              <w:rPr>
                <w:rFonts w:ascii="Sylfaen" w:eastAsia="Sylfaen" w:hAnsi="Sylfaen" w:cs="Sylfaen"/>
                <w:position w:val="2"/>
              </w:rPr>
              <w:t>րկր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յ</w:t>
            </w:r>
            <w:r w:rsidRPr="009756B3">
              <w:rPr>
                <w:rFonts w:ascii="Sylfaen" w:eastAsia="Sylfaen" w:hAnsi="Sylfaen" w:cs="Sylfaen"/>
                <w:position w:val="2"/>
              </w:rPr>
              <w:t>ա</w:t>
            </w:r>
            <w:r w:rsidRPr="009756B3">
              <w:rPr>
                <w:rFonts w:asciiTheme="minorHAnsi" w:eastAsia="Sylfaen" w:hAnsiTheme="minorHAnsi" w:cs="Sylfaen"/>
                <w:position w:val="2"/>
              </w:rPr>
              <w:t xml:space="preserve">) </w:t>
            </w:r>
            <w:r w:rsidRPr="009756B3">
              <w:rPr>
                <w:rFonts w:ascii="Sylfaen" w:eastAsia="Sylfaen" w:hAnsi="Sylfaen" w:cs="Sylfaen"/>
              </w:rPr>
              <w:t>կամ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</w:rPr>
              <w:t>յ</w:t>
            </w:r>
            <w:r w:rsidRPr="009756B3">
              <w:rPr>
                <w:rFonts w:ascii="Sylfaen" w:eastAsia="Sylfaen" w:hAnsi="Sylfaen" w:cs="Sylfaen"/>
              </w:rPr>
              <w:t>լ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պ</w:t>
            </w:r>
            <w:r w:rsidRPr="009756B3">
              <w:rPr>
                <w:rFonts w:ascii="Sylfaen" w:eastAsia="Sylfaen" w:hAnsi="Sylfaen" w:cs="Sylfaen"/>
                <w:spacing w:val="-1"/>
              </w:rPr>
              <w:t>ետ</w:t>
            </w:r>
            <w:r w:rsidRPr="009756B3">
              <w:rPr>
                <w:rFonts w:ascii="Sylfaen" w:eastAsia="Sylfaen" w:hAnsi="Sylfaen" w:cs="Sylfaen"/>
              </w:rPr>
              <w:t>ական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հ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տ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</w:rPr>
              <w:t>յ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</w:rPr>
              <w:t>ն</w:t>
            </w:r>
            <w:r w:rsidRPr="009756B3">
              <w:rPr>
                <w:rFonts w:asciiTheme="minorHAnsi" w:eastAsia="Sylfaen" w:hAnsiTheme="minorHAnsi" w:cs="Sylfaen"/>
              </w:rPr>
              <w:t xml:space="preserve">, </w:t>
            </w:r>
            <w:r w:rsidRPr="009756B3">
              <w:rPr>
                <w:rFonts w:ascii="Sylfaen" w:eastAsia="Sylfaen" w:hAnsi="Sylfaen" w:cs="Sylfaen"/>
              </w:rPr>
              <w:t>գոր</w:t>
            </w:r>
            <w:r w:rsidRPr="009756B3">
              <w:rPr>
                <w:rFonts w:ascii="Sylfaen" w:eastAsia="Sylfaen" w:hAnsi="Sylfaen" w:cs="Sylfaen"/>
                <w:spacing w:val="-1"/>
              </w:rPr>
              <w:t>ծ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</w:rPr>
              <w:t>կ</w:t>
            </w:r>
            <w:r w:rsidRPr="009756B3">
              <w:rPr>
                <w:rFonts w:ascii="Sylfaen" w:eastAsia="Sylfaen" w:hAnsi="Sylfaen" w:cs="Sylfaen"/>
              </w:rPr>
              <w:t>ալո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</w:rPr>
              <w:t>թյ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</w:rPr>
              <w:t>ն</w:t>
            </w:r>
            <w:r w:rsidRPr="009756B3">
              <w:rPr>
                <w:rFonts w:asciiTheme="minorHAnsi" w:eastAsia="Sylfaen" w:hAnsiTheme="minorHAnsi" w:cs="Sylfaen"/>
              </w:rPr>
              <w:t>,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ին</w:t>
            </w:r>
          </w:p>
        </w:tc>
        <w:tc>
          <w:tcPr>
            <w:tcW w:w="4053" w:type="dxa"/>
            <w:vAlign w:val="bottom"/>
          </w:tcPr>
          <w:p w14:paraId="2D48941C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694ED8A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02926AF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adua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461DC60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ագիր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(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հետ</w:t>
            </w:r>
            <w:r w:rsidRPr="009756B3">
              <w:rPr>
                <w:rFonts w:ascii="Sylfaen" w:eastAsia="Sylfaen" w:hAnsi="Sylfaen" w:cs="Sylfaen"/>
                <w:w w:val="101"/>
                <w:position w:val="1"/>
              </w:rPr>
              <w:t>բ</w:t>
            </w:r>
            <w:r w:rsidRPr="009756B3">
              <w:rPr>
                <w:rFonts w:ascii="Sylfaen" w:eastAsia="Sylfaen" w:hAnsi="Sylfaen" w:cs="Sylfaen"/>
                <w:position w:val="1"/>
              </w:rPr>
              <w:t>ակալա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րա</w:t>
            </w:r>
            <w:r w:rsidRPr="009756B3">
              <w:rPr>
                <w:rFonts w:ascii="Sylfaen" w:eastAsia="Sylfaen" w:hAnsi="Sylfaen" w:cs="Sylfaen"/>
                <w:position w:val="1"/>
                <w:lang w:val="ru-RU"/>
              </w:rPr>
              <w:t>կա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)</w:t>
            </w:r>
          </w:p>
        </w:tc>
        <w:tc>
          <w:tcPr>
            <w:tcW w:w="4053" w:type="dxa"/>
            <w:vAlign w:val="bottom"/>
          </w:tcPr>
          <w:p w14:paraId="7F435EB3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06639782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A69B25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adc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</w:p>
        </w:tc>
        <w:tc>
          <w:tcPr>
            <w:tcW w:w="5067" w:type="dxa"/>
            <w:vAlign w:val="bottom"/>
          </w:tcPr>
          <w:p w14:paraId="33EC242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ք</w:t>
            </w:r>
            <w:r w:rsidRPr="009756B3">
              <w:rPr>
                <w:rFonts w:ascii="Sylfaen" w:eastAsia="Sylfaen" w:hAnsi="Sylfaen" w:cs="Sylfaen"/>
                <w:position w:val="1"/>
              </w:rPr>
              <w:t>անակ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/ </w:t>
            </w:r>
            <w:r w:rsidRPr="009756B3">
              <w:rPr>
                <w:rFonts w:ascii="Sylfaen" w:eastAsia="Sylfaen" w:hAnsi="Sylfaen" w:cs="Sylfaen"/>
                <w:position w:val="1"/>
              </w:rPr>
              <w:t>հա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զ</w:t>
            </w:r>
            <w:r w:rsidRPr="009756B3">
              <w:rPr>
                <w:rFonts w:ascii="Sylfaen" w:eastAsia="Sylfaen" w:hAnsi="Sylfaen" w:cs="Sylfaen"/>
                <w:position w:val="1"/>
              </w:rPr>
              <w:t>մ</w:t>
            </w:r>
          </w:p>
        </w:tc>
        <w:tc>
          <w:tcPr>
            <w:tcW w:w="4053" w:type="dxa"/>
            <w:vAlign w:val="bottom"/>
          </w:tcPr>
          <w:p w14:paraId="0532BC04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0FBEF11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35B81697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In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mpl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724779D1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</w:p>
        </w:tc>
        <w:tc>
          <w:tcPr>
            <w:tcW w:w="4053" w:type="dxa"/>
            <w:vAlign w:val="bottom"/>
          </w:tcPr>
          <w:p w14:paraId="3B193466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FA3D0A7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C0F39FD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Info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d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Te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v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1F307E7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տե</w:t>
            </w:r>
            <w:r w:rsidRPr="009756B3">
              <w:rPr>
                <w:rFonts w:ascii="Sylfaen" w:eastAsia="Sylfaen" w:hAnsi="Sylfaen" w:cs="Sylfaen"/>
                <w:position w:val="1"/>
              </w:rPr>
              <w:t>ղ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կա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տվ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տե</w:t>
            </w:r>
            <w:r w:rsidRPr="009756B3">
              <w:rPr>
                <w:rFonts w:ascii="Sylfaen" w:eastAsia="Sylfaen" w:hAnsi="Sylfaen" w:cs="Sylfaen"/>
                <w:position w:val="1"/>
              </w:rPr>
              <w:t>խնոլոգիան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և</w:t>
            </w:r>
          </w:p>
          <w:p w14:paraId="226FA5A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</w:rPr>
              <w:t>հե</w:t>
            </w:r>
            <w:r w:rsidRPr="009756B3">
              <w:rPr>
                <w:rFonts w:ascii="Sylfaen" w:eastAsia="Sylfaen" w:hAnsi="Sylfaen" w:cs="Sylfaen"/>
                <w:spacing w:val="1"/>
              </w:rPr>
              <w:t>ռ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հ</w:t>
            </w:r>
            <w:r w:rsidRPr="009756B3">
              <w:rPr>
                <w:rFonts w:ascii="Sylfaen" w:eastAsia="Sylfaen" w:hAnsi="Sylfaen" w:cs="Sylfaen"/>
              </w:rPr>
              <w:t>աղորդա</w:t>
            </w:r>
            <w:r w:rsidRPr="009756B3">
              <w:rPr>
                <w:rFonts w:ascii="Sylfaen" w:eastAsia="Sylfaen" w:hAnsi="Sylfaen" w:cs="Sylfaen"/>
                <w:spacing w:val="1"/>
              </w:rPr>
              <w:t>կ</w:t>
            </w:r>
            <w:r w:rsidRPr="009756B3">
              <w:rPr>
                <w:rFonts w:ascii="Sylfaen" w:eastAsia="Sylfaen" w:hAnsi="Sylfaen" w:cs="Sylfaen"/>
                <w:spacing w:val="-1"/>
              </w:rPr>
              <w:t>ց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</w:rPr>
              <w:t>թյ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w w:val="101"/>
              </w:rPr>
              <w:t>ծ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</w:rPr>
              <w:t>ռ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</w:rPr>
              <w:t>յ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</w:rPr>
              <w:t>յ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</w:rPr>
              <w:t>նն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</w:t>
            </w:r>
          </w:p>
        </w:tc>
        <w:tc>
          <w:tcPr>
            <w:tcW w:w="4053" w:type="dxa"/>
            <w:vAlign w:val="bottom"/>
          </w:tcPr>
          <w:p w14:paraId="30336B30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41E96B77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0A8863B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In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ye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</w:p>
        </w:tc>
        <w:tc>
          <w:tcPr>
            <w:tcW w:w="5067" w:type="dxa"/>
            <w:vAlign w:val="bottom"/>
          </w:tcPr>
          <w:p w14:paraId="2D65730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րագրի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մե</w:t>
            </w:r>
            <w:r w:rsidRPr="009756B3">
              <w:rPr>
                <w:rFonts w:ascii="Sylfaen" w:eastAsia="Sylfaen" w:hAnsi="Sylfaen" w:cs="Sylfaen"/>
                <w:position w:val="1"/>
              </w:rPr>
              <w:t>կնար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</w:p>
        </w:tc>
        <w:tc>
          <w:tcPr>
            <w:tcW w:w="4053" w:type="dxa"/>
            <w:vAlign w:val="bottom"/>
          </w:tcPr>
          <w:p w14:paraId="27FA21A4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4161045F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32CC9AB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In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br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</w:p>
        </w:tc>
        <w:tc>
          <w:tcPr>
            <w:tcW w:w="5067" w:type="dxa"/>
            <w:vAlign w:val="bottom"/>
          </w:tcPr>
          <w:p w14:paraId="6E58E45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անից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դո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րս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գ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ող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հա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633D4A87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A2A39A0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41F1767F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In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</w:p>
        </w:tc>
        <w:tc>
          <w:tcPr>
            <w:tcW w:w="5067" w:type="dxa"/>
            <w:vAlign w:val="bottom"/>
          </w:tcPr>
          <w:p w14:paraId="675BB2A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դա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անդող</w:t>
            </w:r>
          </w:p>
        </w:tc>
        <w:tc>
          <w:tcPr>
            <w:tcW w:w="4053" w:type="dxa"/>
            <w:vAlign w:val="bottom"/>
          </w:tcPr>
          <w:p w14:paraId="43E10283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0384C2B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30F1876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Inte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rim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</w:p>
        </w:tc>
        <w:tc>
          <w:tcPr>
            <w:tcW w:w="5067" w:type="dxa"/>
            <w:vAlign w:val="bottom"/>
          </w:tcPr>
          <w:p w14:paraId="3CE3E01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դ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անի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պաշ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ոնակա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</w:p>
        </w:tc>
        <w:tc>
          <w:tcPr>
            <w:tcW w:w="4053" w:type="dxa"/>
            <w:vAlign w:val="bottom"/>
          </w:tcPr>
          <w:p w14:paraId="0D19C21B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493E533A" w14:textId="77777777" w:rsidTr="00E75E6A">
        <w:trPr>
          <w:cantSplit/>
          <w:trHeight w:val="264"/>
        </w:trPr>
        <w:tc>
          <w:tcPr>
            <w:tcW w:w="5249" w:type="dxa"/>
            <w:vAlign w:val="bottom"/>
          </w:tcPr>
          <w:p w14:paraId="7ACED69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nten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d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6C0BA8A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շ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ք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շա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ագոր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մ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և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գոր</w:t>
            </w:r>
            <w:r w:rsidRPr="009756B3">
              <w:rPr>
                <w:rFonts w:ascii="Sylfaen" w:eastAsia="Sylfaen" w:hAnsi="Sylfaen" w:cs="Sylfaen"/>
                <w:spacing w:val="-1"/>
                <w:w w:val="10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նո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16515533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D999289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770BBFC5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18C8D165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արական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սե</w:t>
            </w:r>
            <w:r w:rsidRPr="009756B3">
              <w:rPr>
                <w:rFonts w:ascii="Sylfaen" w:eastAsia="Sylfaen" w:hAnsi="Sylfaen" w:cs="Sylfaen"/>
                <w:position w:val="1"/>
              </w:rPr>
              <w:t>ռ</w:t>
            </w:r>
          </w:p>
        </w:tc>
        <w:tc>
          <w:tcPr>
            <w:tcW w:w="4053" w:type="dxa"/>
            <w:vAlign w:val="bottom"/>
          </w:tcPr>
          <w:p w14:paraId="6B15C7A9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0C9F869C" w14:textId="77777777" w:rsidTr="00E75E6A">
        <w:trPr>
          <w:cantSplit/>
          <w:trHeight w:val="273"/>
        </w:trPr>
        <w:tc>
          <w:tcPr>
            <w:tcW w:w="5249" w:type="dxa"/>
            <w:vAlign w:val="bottom"/>
          </w:tcPr>
          <w:p w14:paraId="47975A3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re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146D2F5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գնա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անն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շար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ք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մե</w:t>
            </w:r>
            <w:r w:rsidRPr="009756B3">
              <w:rPr>
                <w:rFonts w:ascii="Sylfaen" w:eastAsia="Sylfaen" w:hAnsi="Sylfaen" w:cs="Sylfaen"/>
                <w:position w:val="1"/>
              </w:rPr>
              <w:t>դիանա</w:t>
            </w:r>
          </w:p>
        </w:tc>
        <w:tc>
          <w:tcPr>
            <w:tcW w:w="4053" w:type="dxa"/>
            <w:vAlign w:val="bottom"/>
          </w:tcPr>
          <w:p w14:paraId="3BBE3FBA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75C6F1E" w14:textId="77777777" w:rsidTr="00E75E6A">
        <w:trPr>
          <w:cantSplit/>
          <w:trHeight w:val="291"/>
        </w:trPr>
        <w:tc>
          <w:tcPr>
            <w:tcW w:w="5249" w:type="dxa"/>
            <w:vAlign w:val="bottom"/>
          </w:tcPr>
          <w:p w14:paraId="5EFBBF7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rit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b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rship</w:t>
            </w:r>
          </w:p>
        </w:tc>
        <w:tc>
          <w:tcPr>
            <w:tcW w:w="5067" w:type="dxa"/>
            <w:vAlign w:val="bottom"/>
          </w:tcPr>
          <w:p w14:paraId="7AEC8221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կր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position w:val="1"/>
              </w:rPr>
              <w:t>ոշակ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ը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տ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աջադի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</w:p>
        </w:tc>
        <w:tc>
          <w:tcPr>
            <w:tcW w:w="4053" w:type="dxa"/>
            <w:vAlign w:val="bottom"/>
          </w:tcPr>
          <w:p w14:paraId="5E4926A5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9024A65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701FB04E" w14:textId="77777777" w:rsidR="00431144" w:rsidRPr="009756B3" w:rsidRDefault="00431144" w:rsidP="00431144">
            <w:pPr>
              <w:ind w:left="29" w:right="48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</w:rPr>
              <w:t>Mi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>is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ry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duca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 xml:space="preserve">d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Sc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4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rship</w:t>
            </w:r>
            <w:r w:rsidRPr="009756B3">
              <w:rPr>
                <w:rFonts w:asciiTheme="minorHAnsi" w:eastAsia="Sylfaen" w:hAnsiTheme="minorHAnsi" w:cs="Sylfaen"/>
                <w:spacing w:val="3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(</w:t>
            </w:r>
            <w:r w:rsidRPr="009756B3">
              <w:rPr>
                <w:rFonts w:asciiTheme="minorHAnsi" w:eastAsia="Sylfaen" w:hAnsiTheme="minorHAnsi" w:cs="Sylfaen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</w:rPr>
              <w:t>S</w:t>
            </w:r>
            <w:r w:rsidRPr="009756B3">
              <w:rPr>
                <w:rFonts w:asciiTheme="minorHAnsi" w:eastAsia="Sylfaen" w:hAnsiTheme="minorHAnsi" w:cs="Sylfaen"/>
              </w:rPr>
              <w:t xml:space="preserve">)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(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ud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>g s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rships</w:t>
            </w:r>
            <w:r w:rsidRPr="009756B3">
              <w:rPr>
                <w:rFonts w:asciiTheme="minorHAnsi" w:eastAsia="Sylfaen" w:hAnsiTheme="minorHAnsi" w:cs="Sylfaen"/>
                <w:spacing w:val="3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w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 xml:space="preserve">h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he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right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mili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</w:rPr>
              <w:t>ry</w:t>
            </w:r>
            <w:r w:rsidRPr="009756B3">
              <w:rPr>
                <w:rFonts w:asciiTheme="minorHAnsi" w:eastAsia="Sylfaen" w:hAnsiTheme="minorHAnsi" w:cs="Sylfaen"/>
                <w:spacing w:val="3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>efe</w:t>
            </w:r>
            <w:r w:rsidRPr="009756B3">
              <w:rPr>
                <w:rFonts w:asciiTheme="minorHAnsi" w:eastAsia="Sylfaen" w:hAnsiTheme="minorHAnsi" w:cs="Sylfaen"/>
                <w:w w:val="101"/>
              </w:rPr>
              <w:t>r</w:t>
            </w:r>
            <w:r w:rsidRPr="009756B3">
              <w:rPr>
                <w:rFonts w:asciiTheme="minorHAnsi" w:eastAsia="Sylfaen" w:hAnsiTheme="minorHAnsi" w:cs="Sylfaen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nt</w:t>
            </w:r>
            <w:r w:rsidRPr="009756B3">
              <w:rPr>
                <w:rFonts w:asciiTheme="minorHAnsi" w:eastAsia="Sylfaen" w:hAnsiTheme="minorHAnsi" w:cs="Sylfaen"/>
              </w:rPr>
              <w:t>)</w:t>
            </w:r>
          </w:p>
        </w:tc>
        <w:tc>
          <w:tcPr>
            <w:tcW w:w="5067" w:type="dxa"/>
            <w:vAlign w:val="bottom"/>
          </w:tcPr>
          <w:p w14:paraId="0ABB9B7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Հ</w:t>
            </w:r>
            <w:r w:rsidRPr="009756B3">
              <w:rPr>
                <w:rFonts w:ascii="Sylfaen" w:eastAsia="Sylfaen" w:hAnsi="Sylfaen" w:cs="Sylfaen"/>
                <w:position w:val="2"/>
              </w:rPr>
              <w:t>Հ</w:t>
            </w:r>
            <w:r w:rsidRPr="009756B3">
              <w:rPr>
                <w:rFonts w:asciiTheme="minorHAnsi" w:eastAsia="Sylfaen" w:hAnsiTheme="minorHAnsi" w:cs="Sylfaen"/>
                <w:spacing w:val="2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2"/>
              </w:rPr>
              <w:t>կր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թ</w:t>
            </w:r>
            <w:r w:rsidRPr="009756B3">
              <w:rPr>
                <w:rFonts w:ascii="Sylfaen" w:eastAsia="Sylfaen" w:hAnsi="Sylfaen" w:cs="Sylfaen"/>
                <w:position w:val="2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թյ</w:t>
            </w:r>
            <w:r w:rsidRPr="009756B3">
              <w:rPr>
                <w:rFonts w:ascii="Sylfaen" w:eastAsia="Sylfaen" w:hAnsi="Sylfaen" w:cs="Sylfaen"/>
                <w:position w:val="2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2"/>
              </w:rPr>
              <w:t>և</w:t>
            </w:r>
            <w:r w:rsidRPr="009756B3">
              <w:rPr>
                <w:rFonts w:asciiTheme="minorHAnsi" w:eastAsia="Sylfaen" w:hAnsiTheme="minorHAnsi" w:cs="Sylfaen"/>
                <w:spacing w:val="1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2"/>
              </w:rPr>
              <w:t>գի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տ</w:t>
            </w:r>
            <w:r w:rsidRPr="009756B3">
              <w:rPr>
                <w:rFonts w:ascii="Sylfaen" w:eastAsia="Sylfaen" w:hAnsi="Sylfaen" w:cs="Sylfaen"/>
                <w:position w:val="2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թյ</w:t>
            </w:r>
            <w:r w:rsidRPr="009756B3">
              <w:rPr>
                <w:rFonts w:ascii="Sylfaen" w:eastAsia="Sylfaen" w:hAnsi="Sylfaen" w:cs="Sylfaen"/>
                <w:position w:val="2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2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2"/>
              </w:rPr>
              <w:t>նախարարո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2"/>
              </w:rPr>
              <w:t>յ</w:t>
            </w:r>
            <w:r w:rsidRPr="009756B3">
              <w:rPr>
                <w:rFonts w:ascii="Sylfaen" w:eastAsia="Sylfaen" w:hAnsi="Sylfaen" w:cs="Sylfaen"/>
                <w:position w:val="2"/>
              </w:rPr>
              <w:t>ան</w:t>
            </w:r>
          </w:p>
          <w:p w14:paraId="5A4728AC" w14:textId="77777777" w:rsidR="00431144" w:rsidRPr="009756B3" w:rsidRDefault="00431144" w:rsidP="00431144">
            <w:pPr>
              <w:ind w:left="29" w:right="57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ւս</w:t>
            </w:r>
            <w:r w:rsidRPr="009756B3">
              <w:rPr>
                <w:rFonts w:ascii="Sylfaen" w:eastAsia="Sylfaen" w:hAnsi="Sylfaen" w:cs="Sylfaen"/>
              </w:rPr>
              <w:t>անողական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նպա</w:t>
            </w:r>
            <w:r w:rsidRPr="009756B3">
              <w:rPr>
                <w:rFonts w:ascii="Sylfaen" w:eastAsia="Sylfaen" w:hAnsi="Sylfaen" w:cs="Sylfaen"/>
                <w:spacing w:val="-1"/>
              </w:rPr>
              <w:t>ստ</w:t>
            </w:r>
            <w:r w:rsidRPr="009756B3">
              <w:rPr>
                <w:rFonts w:ascii="Sylfaen" w:eastAsia="Sylfaen" w:hAnsi="Sylfaen" w:cs="Sylfaen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րի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ձ</w:t>
            </w:r>
            <w:r w:rsidRPr="009756B3">
              <w:rPr>
                <w:rFonts w:ascii="Sylfaen" w:eastAsia="Sylfaen" w:hAnsi="Sylfaen" w:cs="Sylfaen"/>
                <w:spacing w:val="1"/>
              </w:rPr>
              <w:t>և</w:t>
            </w:r>
            <w:r w:rsidRPr="009756B3">
              <w:rPr>
                <w:rFonts w:ascii="Sylfaen" w:eastAsia="Sylfaen" w:hAnsi="Sylfaen" w:cs="Sylfaen"/>
              </w:rPr>
              <w:t>ով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տ</w:t>
            </w:r>
            <w:r w:rsidRPr="009756B3">
              <w:rPr>
                <w:rFonts w:ascii="Sylfaen" w:eastAsia="Sylfaen" w:hAnsi="Sylfaen" w:cs="Sylfaen"/>
              </w:rPr>
              <w:t>ր</w:t>
            </w:r>
            <w:r w:rsidRPr="009756B3">
              <w:rPr>
                <w:rFonts w:ascii="Sylfaen" w:eastAsia="Sylfaen" w:hAnsi="Sylfaen" w:cs="Sylfaen"/>
                <w:spacing w:val="-1"/>
              </w:rPr>
              <w:t>վ</w:t>
            </w:r>
            <w:r w:rsidRPr="009756B3">
              <w:rPr>
                <w:rFonts w:ascii="Sylfaen" w:eastAsia="Sylfaen" w:hAnsi="Sylfaen" w:cs="Sylfaen"/>
              </w:rPr>
              <w:t>ող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ւսմ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վ</w:t>
            </w:r>
            <w:r w:rsidRPr="009756B3">
              <w:rPr>
                <w:rFonts w:ascii="Sylfaen" w:eastAsia="Sylfaen" w:hAnsi="Sylfaen" w:cs="Sylfaen"/>
              </w:rPr>
              <w:t>արձի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լրիվ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փ</w:t>
            </w:r>
            <w:r w:rsidRPr="009756B3">
              <w:rPr>
                <w:rFonts w:ascii="Sylfaen" w:eastAsia="Sylfaen" w:hAnsi="Sylfaen" w:cs="Sylfaen"/>
              </w:rPr>
              <w:t>ոխ</w:t>
            </w:r>
            <w:r w:rsidRPr="009756B3">
              <w:rPr>
                <w:rFonts w:ascii="Sylfaen" w:eastAsia="Sylfaen" w:hAnsi="Sylfaen" w:cs="Sylfaen"/>
                <w:spacing w:val="-1"/>
              </w:rPr>
              <w:t>հ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տ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ւց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</w:rPr>
              <w:t>մ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(</w:t>
            </w:r>
            <w:r w:rsidRPr="009756B3">
              <w:rPr>
                <w:rFonts w:ascii="Sylfaen" w:eastAsia="Sylfaen" w:hAnsi="Sylfaen" w:cs="Sylfaen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րա</w:t>
            </w:r>
            <w:r w:rsidRPr="009756B3">
              <w:rPr>
                <w:rFonts w:ascii="Sylfaen" w:eastAsia="Sylfaen" w:hAnsi="Sylfaen" w:cs="Sylfaen"/>
                <w:spacing w:val="1"/>
              </w:rPr>
              <w:t>ռյ</w:t>
            </w:r>
            <w:r w:rsidRPr="009756B3">
              <w:rPr>
                <w:rFonts w:ascii="Sylfaen" w:eastAsia="Sylfaen" w:hAnsi="Sylfaen" w:cs="Sylfaen"/>
              </w:rPr>
              <w:t>ալ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տ</w:t>
            </w:r>
            <w:r w:rsidRPr="009756B3">
              <w:rPr>
                <w:rFonts w:ascii="Sylfaen" w:eastAsia="Sylfaen" w:hAnsi="Sylfaen" w:cs="Sylfaen"/>
              </w:rPr>
              <w:t>արկ</w:t>
            </w:r>
            <w:r w:rsidRPr="009756B3">
              <w:rPr>
                <w:rFonts w:ascii="Sylfaen" w:eastAsia="Sylfaen" w:hAnsi="Sylfaen" w:cs="Sylfaen"/>
                <w:spacing w:val="-1"/>
              </w:rPr>
              <w:t>ետմ</w:t>
            </w:r>
            <w:r w:rsidRPr="009756B3">
              <w:rPr>
                <w:rFonts w:ascii="Sylfaen" w:eastAsia="Sylfaen" w:hAnsi="Sylfaen" w:cs="Sylfaen"/>
              </w:rPr>
              <w:t>ան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իրա</w:t>
            </w:r>
            <w:r w:rsidRPr="009756B3">
              <w:rPr>
                <w:rFonts w:ascii="Sylfaen" w:eastAsia="Sylfaen" w:hAnsi="Sylfaen" w:cs="Sylfaen"/>
                <w:spacing w:val="-1"/>
              </w:rPr>
              <w:t>վ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</w:rPr>
              <w:t>ն</w:t>
            </w:r>
            <w:r w:rsidRPr="009756B3">
              <w:rPr>
                <w:rFonts w:ascii="Sylfaen" w:eastAsia="Sylfaen" w:hAnsi="Sylfaen" w:cs="Sylfaen"/>
                <w:spacing w:val="1"/>
              </w:rPr>
              <w:t>ք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վ</w:t>
            </w:r>
            <w:r w:rsidRPr="009756B3">
              <w:rPr>
                <w:rFonts w:asciiTheme="minorHAnsi" w:eastAsia="Sylfaen" w:hAnsiTheme="minorHAnsi" w:cs="Sylfaen"/>
              </w:rPr>
              <w:t>)</w:t>
            </w:r>
          </w:p>
        </w:tc>
        <w:tc>
          <w:tcPr>
            <w:tcW w:w="4053" w:type="dxa"/>
            <w:vAlign w:val="bottom"/>
          </w:tcPr>
          <w:p w14:paraId="76F03A87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B7D57F4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7ED008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</w:rPr>
              <w:t>Mi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>is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ry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duca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 xml:space="preserve">d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Sc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en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4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ip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en</w:t>
            </w:r>
            <w:r w:rsidRPr="009756B3">
              <w:rPr>
                <w:rFonts w:asciiTheme="minorHAnsi" w:eastAsia="Sylfaen" w:hAnsiTheme="minorHAnsi" w:cs="Sylfaen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ad</w:t>
            </w:r>
            <w:r w:rsidRPr="009756B3">
              <w:rPr>
                <w:rFonts w:asciiTheme="minorHAnsi" w:eastAsia="Sylfaen" w:hAnsiTheme="minorHAnsi" w:cs="Sylfaen"/>
              </w:rPr>
              <w:t>mi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>is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te</w:t>
            </w:r>
            <w:r w:rsidRPr="009756B3">
              <w:rPr>
                <w:rFonts w:asciiTheme="minorHAnsi" w:eastAsia="Sylfaen" w:hAnsiTheme="minorHAnsi" w:cs="Sylfaen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e</w:t>
            </w:r>
            <w:r w:rsidRPr="009756B3">
              <w:rPr>
                <w:rFonts w:asciiTheme="minorHAnsi" w:eastAsia="Sylfaen" w:hAnsiTheme="minorHAnsi" w:cs="Sylfaen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3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by</w:t>
            </w:r>
          </w:p>
          <w:p w14:paraId="0A3ADE71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U</w:t>
            </w:r>
            <w:r w:rsidRPr="009756B3">
              <w:rPr>
                <w:rFonts w:asciiTheme="minorHAnsi" w:eastAsia="Sylfaen" w:hAnsiTheme="minorHAnsi" w:cs="Sylfaen"/>
              </w:rPr>
              <w:t>A</w:t>
            </w:r>
          </w:p>
        </w:tc>
        <w:tc>
          <w:tcPr>
            <w:tcW w:w="5067" w:type="dxa"/>
            <w:vAlign w:val="bottom"/>
          </w:tcPr>
          <w:p w14:paraId="0F7457E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Հ</w:t>
            </w:r>
            <w:r w:rsidRPr="009756B3">
              <w:rPr>
                <w:rFonts w:ascii="Sylfaen" w:eastAsia="Sylfaen" w:hAnsi="Sylfaen" w:cs="Sylfaen"/>
                <w:position w:val="2"/>
              </w:rPr>
              <w:t>Հ</w:t>
            </w:r>
            <w:r w:rsidRPr="009756B3">
              <w:rPr>
                <w:rFonts w:asciiTheme="minorHAnsi" w:eastAsia="Sylfaen" w:hAnsiTheme="minorHAnsi" w:cs="Sylfaen"/>
                <w:spacing w:val="2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2"/>
              </w:rPr>
              <w:t>կր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թ</w:t>
            </w:r>
            <w:r w:rsidRPr="009756B3">
              <w:rPr>
                <w:rFonts w:ascii="Sylfaen" w:eastAsia="Sylfaen" w:hAnsi="Sylfaen" w:cs="Sylfaen"/>
                <w:position w:val="2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թյ</w:t>
            </w:r>
            <w:r w:rsidRPr="009756B3">
              <w:rPr>
                <w:rFonts w:ascii="Sylfaen" w:eastAsia="Sylfaen" w:hAnsi="Sylfaen" w:cs="Sylfaen"/>
                <w:position w:val="2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2"/>
              </w:rPr>
              <w:t>և</w:t>
            </w:r>
            <w:r w:rsidRPr="009756B3">
              <w:rPr>
                <w:rFonts w:asciiTheme="minorHAnsi" w:eastAsia="Sylfaen" w:hAnsiTheme="minorHAnsi" w:cs="Sylfaen"/>
                <w:spacing w:val="1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2"/>
              </w:rPr>
              <w:t>գի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տ</w:t>
            </w:r>
            <w:r w:rsidRPr="009756B3">
              <w:rPr>
                <w:rFonts w:ascii="Sylfaen" w:eastAsia="Sylfaen" w:hAnsi="Sylfaen" w:cs="Sylfaen"/>
                <w:position w:val="2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թյ</w:t>
            </w:r>
            <w:r w:rsidRPr="009756B3">
              <w:rPr>
                <w:rFonts w:ascii="Sylfaen" w:eastAsia="Sylfaen" w:hAnsi="Sylfaen" w:cs="Sylfaen"/>
                <w:position w:val="2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2"/>
                <w:position w:val="2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2"/>
              </w:rPr>
              <w:t>նախարարո</w:t>
            </w:r>
            <w:r w:rsidRPr="009756B3">
              <w:rPr>
                <w:rFonts w:ascii="Sylfaen" w:eastAsia="Sylfaen" w:hAnsi="Sylfaen" w:cs="Sylfaen"/>
                <w:spacing w:val="-1"/>
                <w:position w:val="2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2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2"/>
              </w:rPr>
              <w:t>յ</w:t>
            </w:r>
            <w:r w:rsidRPr="009756B3">
              <w:rPr>
                <w:rFonts w:ascii="Sylfaen" w:eastAsia="Sylfaen" w:hAnsi="Sylfaen" w:cs="Sylfaen"/>
                <w:position w:val="2"/>
              </w:rPr>
              <w:t>ան</w:t>
            </w:r>
          </w:p>
          <w:p w14:paraId="7D5C7A33" w14:textId="77777777" w:rsidR="00431144" w:rsidRPr="009756B3" w:rsidRDefault="00431144" w:rsidP="00431144">
            <w:pPr>
              <w:ind w:left="29" w:right="31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</w:rPr>
              <w:t>կր</w:t>
            </w:r>
            <w:r w:rsidRPr="009756B3">
              <w:rPr>
                <w:rFonts w:ascii="Sylfaen" w:eastAsia="Sylfaen" w:hAnsi="Sylfaen" w:cs="Sylfaen"/>
                <w:spacing w:val="1"/>
              </w:rPr>
              <w:t>թ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</w:rPr>
              <w:t>թ</w:t>
            </w:r>
            <w:r w:rsidRPr="009756B3">
              <w:rPr>
                <w:rFonts w:ascii="Sylfaen" w:eastAsia="Sylfaen" w:hAnsi="Sylfaen" w:cs="Sylfaen"/>
              </w:rPr>
              <w:t>ոշակ</w:t>
            </w:r>
            <w:r w:rsidRPr="009756B3">
              <w:rPr>
                <w:rFonts w:asciiTheme="minorHAnsi" w:eastAsia="Sylfaen" w:hAnsiTheme="minorHAnsi" w:cs="Sylfaen"/>
              </w:rPr>
              <w:t xml:space="preserve">, </w:t>
            </w:r>
            <w:r w:rsidRPr="009756B3">
              <w:rPr>
                <w:rFonts w:ascii="Sylfaen" w:eastAsia="Sylfaen" w:hAnsi="Sylfaen" w:cs="Sylfaen"/>
              </w:rPr>
              <w:t>որը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</w:rPr>
              <w:t>Հ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</w:rPr>
              <w:t>Հ</w:t>
            </w:r>
            <w:r w:rsidRPr="009756B3">
              <w:rPr>
                <w:rFonts w:asciiTheme="minorHAnsi" w:eastAsia="Sylfaen" w:hAnsiTheme="minorHAnsi" w:cs="Sylfaen"/>
              </w:rPr>
              <w:t>-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մ</w:t>
            </w:r>
            <w:r w:rsidRPr="009756B3">
              <w:rPr>
                <w:rFonts w:ascii="Sylfaen" w:eastAsia="Sylfaen" w:hAnsi="Sylfaen" w:cs="Sylfaen"/>
              </w:rPr>
              <w:t>իջո</w:t>
            </w:r>
            <w:r w:rsidRPr="009756B3">
              <w:rPr>
                <w:rFonts w:ascii="Sylfaen" w:eastAsia="Sylfaen" w:hAnsi="Sylfaen" w:cs="Sylfaen"/>
                <w:spacing w:val="-1"/>
              </w:rPr>
              <w:t>ց</w:t>
            </w:r>
            <w:r w:rsidRPr="009756B3">
              <w:rPr>
                <w:rFonts w:ascii="Sylfaen" w:eastAsia="Sylfaen" w:hAnsi="Sylfaen" w:cs="Sylfaen"/>
              </w:rPr>
              <w:t>ով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</w:rPr>
              <w:t>հ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</w:rPr>
              <w:t>տ</w:t>
            </w:r>
            <w:r w:rsidRPr="009756B3">
              <w:rPr>
                <w:rFonts w:ascii="Sylfaen" w:eastAsia="Sylfaen" w:hAnsi="Sylfaen" w:cs="Sylfaen"/>
              </w:rPr>
              <w:t>կա</w:t>
            </w:r>
            <w:r w:rsidRPr="009756B3">
              <w:rPr>
                <w:rFonts w:ascii="Sylfaen" w:eastAsia="Sylfaen" w:hAnsi="Sylfaen" w:cs="Sylfaen"/>
                <w:spacing w:val="-1"/>
              </w:rPr>
              <w:t>ցվ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</w:rPr>
              <w:t>մ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է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1-</w:t>
            </w:r>
            <w:r w:rsidRPr="009756B3">
              <w:rPr>
                <w:rFonts w:ascii="Sylfaen" w:eastAsia="Sylfaen" w:hAnsi="Sylfaen" w:cs="Sylfaen"/>
              </w:rPr>
              <w:t>ին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և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</w:rPr>
              <w:t>2-</w:t>
            </w:r>
            <w:r w:rsidRPr="009756B3">
              <w:rPr>
                <w:rFonts w:ascii="Sylfaen" w:eastAsia="Sylfaen" w:hAnsi="Sylfaen" w:cs="Sylfaen"/>
              </w:rPr>
              <w:t>րդ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</w:rPr>
              <w:t>կ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</w:rPr>
              <w:t>ր</w:t>
            </w:r>
            <w:r w:rsidRPr="009756B3">
              <w:rPr>
                <w:rFonts w:ascii="Sylfaen" w:eastAsia="Sylfaen" w:hAnsi="Sylfaen" w:cs="Sylfaen"/>
                <w:spacing w:val="-1"/>
              </w:rPr>
              <w:t>ս</w:t>
            </w:r>
            <w:r w:rsidRPr="009756B3">
              <w:rPr>
                <w:rFonts w:ascii="Sylfaen" w:eastAsia="Sylfaen" w:hAnsi="Sylfaen" w:cs="Sylfaen"/>
              </w:rPr>
              <w:t>ի</w:t>
            </w:r>
            <w:r w:rsidRPr="009756B3">
              <w:rPr>
                <w:rFonts w:asciiTheme="minorHAnsi" w:eastAsia="Sylfaen" w:hAnsiTheme="minorHAnsi" w:cs="Sylfaen"/>
              </w:rPr>
              <w:t xml:space="preserve"> 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ւս</w:t>
            </w:r>
            <w:r w:rsidRPr="009756B3">
              <w:rPr>
                <w:rFonts w:ascii="Sylfaen" w:eastAsia="Sylfaen" w:hAnsi="Sylfaen" w:cs="Sylfaen"/>
              </w:rPr>
              <w:t>անողն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րին</w:t>
            </w:r>
          </w:p>
        </w:tc>
        <w:tc>
          <w:tcPr>
            <w:tcW w:w="4053" w:type="dxa"/>
            <w:vAlign w:val="bottom"/>
          </w:tcPr>
          <w:p w14:paraId="5FC8F574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0C2AF175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52A40C4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rship</w:t>
            </w:r>
          </w:p>
        </w:tc>
        <w:tc>
          <w:tcPr>
            <w:tcW w:w="5067" w:type="dxa"/>
            <w:vAlign w:val="bottom"/>
          </w:tcPr>
          <w:p w14:paraId="7A78A595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անա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կր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position w:val="1"/>
              </w:rPr>
              <w:t>ոշակ</w:t>
            </w:r>
          </w:p>
        </w:tc>
        <w:tc>
          <w:tcPr>
            <w:tcW w:w="4053" w:type="dxa"/>
            <w:vAlign w:val="bottom"/>
          </w:tcPr>
          <w:p w14:paraId="01754D81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D61FBA6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67DD3B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No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</w:p>
        </w:tc>
        <w:tc>
          <w:tcPr>
            <w:tcW w:w="5067" w:type="dxa"/>
            <w:vAlign w:val="bottom"/>
          </w:tcPr>
          <w:p w14:paraId="042F2FD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գնա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րկա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ված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չէ</w:t>
            </w:r>
          </w:p>
        </w:tc>
        <w:tc>
          <w:tcPr>
            <w:tcW w:w="4053" w:type="dxa"/>
            <w:vAlign w:val="bottom"/>
          </w:tcPr>
          <w:p w14:paraId="214C0B80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F39E3F1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32FFFA7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In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</w:p>
        </w:tc>
        <w:tc>
          <w:tcPr>
            <w:tcW w:w="5067" w:type="dxa"/>
            <w:vAlign w:val="bottom"/>
          </w:tcPr>
          <w:p w14:paraId="2138046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չդա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ավանդող</w:t>
            </w:r>
          </w:p>
        </w:tc>
        <w:tc>
          <w:tcPr>
            <w:tcW w:w="4053" w:type="dxa"/>
            <w:vAlign w:val="bottom"/>
          </w:tcPr>
          <w:p w14:paraId="7D0D3868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444DBF4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AEA7F9F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z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</w:p>
        </w:tc>
        <w:tc>
          <w:tcPr>
            <w:tcW w:w="5067" w:type="dxa"/>
            <w:vAlign w:val="bottom"/>
          </w:tcPr>
          <w:p w14:paraId="412EE655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օ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ար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րկր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ք</w:t>
            </w:r>
            <w:r w:rsidRPr="009756B3">
              <w:rPr>
                <w:rFonts w:ascii="Sylfaen" w:eastAsia="Sylfaen" w:hAnsi="Sylfaen" w:cs="Sylfaen"/>
                <w:position w:val="1"/>
              </w:rPr>
              <w:t>աղա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ք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</w:p>
        </w:tc>
        <w:tc>
          <w:tcPr>
            <w:tcW w:w="4053" w:type="dxa"/>
            <w:vAlign w:val="bottom"/>
          </w:tcPr>
          <w:p w14:paraId="3F471030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60CC827B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00B6E34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-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program</w:t>
            </w:r>
          </w:p>
        </w:tc>
        <w:tc>
          <w:tcPr>
            <w:tcW w:w="5067" w:type="dxa"/>
            <w:vAlign w:val="bottom"/>
          </w:tcPr>
          <w:p w14:paraId="033ADBA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ճ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չ</w:t>
            </w:r>
            <w:r w:rsidRPr="009756B3">
              <w:rPr>
                <w:rFonts w:ascii="Sylfaen" w:eastAsia="Sylfaen" w:hAnsi="Sylfaen" w:cs="Sylfaen"/>
                <w:position w:val="1"/>
                <w:lang w:val="ru-RU"/>
              </w:rPr>
              <w:t>շնորհող</w:t>
            </w:r>
            <w:r w:rsidRPr="009756B3">
              <w:rPr>
                <w:rFonts w:asciiTheme="minorHAnsi" w:eastAsia="Sylfaen" w:hAnsiTheme="minorHAnsi" w:cs="Sylfaen"/>
                <w:position w:val="1"/>
                <w:lang w:val="ru-RU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  <w:lang w:val="ru-RU"/>
              </w:rPr>
              <w:t>ծրագիր</w:t>
            </w:r>
          </w:p>
        </w:tc>
        <w:tc>
          <w:tcPr>
            <w:tcW w:w="4053" w:type="dxa"/>
            <w:vAlign w:val="bottom"/>
          </w:tcPr>
          <w:p w14:paraId="0408CDD1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4DDD59F0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0B6990D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  <w:position w:val="1"/>
                <w:lang w:val="ru-RU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lastRenderedPageBreak/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-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  <w:lang w:val="ru-RU"/>
              </w:rPr>
              <w:t>student</w:t>
            </w:r>
          </w:p>
        </w:tc>
        <w:tc>
          <w:tcPr>
            <w:tcW w:w="5067" w:type="dxa"/>
            <w:vAlign w:val="bottom"/>
          </w:tcPr>
          <w:p w14:paraId="181A4577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  <w:position w:val="1"/>
                <w:lang w:val="ru-RU"/>
              </w:rPr>
            </w:pPr>
            <w:r w:rsidRPr="009756B3">
              <w:rPr>
                <w:rFonts w:ascii="Sylfaen" w:eastAsia="Sylfaen" w:hAnsi="Sylfaen" w:cs="Sylfaen"/>
                <w:position w:val="1"/>
                <w:lang w:val="ru-RU"/>
              </w:rPr>
              <w:t>աստիճան</w:t>
            </w:r>
            <w:r w:rsidRPr="009756B3">
              <w:rPr>
                <w:rFonts w:asciiTheme="minorHAnsi" w:eastAsia="Sylfaen" w:hAnsiTheme="minorHAnsi" w:cs="Sylfaen"/>
                <w:position w:val="1"/>
                <w:lang w:val="ru-RU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  <w:lang w:val="ru-RU"/>
              </w:rPr>
              <w:t>չշնորհող</w:t>
            </w:r>
            <w:r w:rsidRPr="009756B3">
              <w:rPr>
                <w:rFonts w:asciiTheme="minorHAnsi" w:eastAsia="Sylfaen" w:hAnsiTheme="minorHAnsi" w:cs="Sylfaen"/>
                <w:position w:val="1"/>
                <w:lang w:val="ru-RU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  <w:lang w:val="ru-RU"/>
              </w:rPr>
              <w:t>ծրագրի</w:t>
            </w:r>
            <w:r w:rsidRPr="009756B3">
              <w:rPr>
                <w:rFonts w:asciiTheme="minorHAnsi" w:eastAsia="Sylfaen" w:hAnsiTheme="minorHAnsi" w:cs="Sylfaen"/>
                <w:position w:val="1"/>
                <w:lang w:val="ru-RU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  <w:lang w:val="ru-RU"/>
              </w:rPr>
              <w:t>ուսանող</w:t>
            </w:r>
          </w:p>
        </w:tc>
        <w:tc>
          <w:tcPr>
            <w:tcW w:w="4053" w:type="dxa"/>
            <w:vAlign w:val="bottom"/>
          </w:tcPr>
          <w:p w14:paraId="42E7B37B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  <w:lang w:val="ru-RU"/>
              </w:rPr>
            </w:pPr>
          </w:p>
        </w:tc>
      </w:tr>
      <w:tr w:rsidR="00431144" w:rsidRPr="009756B3" w14:paraId="1A161564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3FD0276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-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(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)</w:t>
            </w:r>
          </w:p>
        </w:tc>
        <w:tc>
          <w:tcPr>
            <w:tcW w:w="5067" w:type="dxa"/>
            <w:vAlign w:val="bottom"/>
          </w:tcPr>
          <w:p w14:paraId="2F8369E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ոչ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պագիր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լ</w:t>
            </w:r>
          </w:p>
        </w:tc>
        <w:tc>
          <w:tcPr>
            <w:tcW w:w="4053" w:type="dxa"/>
            <w:vAlign w:val="bottom"/>
          </w:tcPr>
          <w:p w14:paraId="5F820566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B599D99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5C3F500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-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im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03EF01C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ոչ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լրիվ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դրո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ք</w:t>
            </w:r>
          </w:p>
        </w:tc>
        <w:tc>
          <w:tcPr>
            <w:tcW w:w="4053" w:type="dxa"/>
            <w:vAlign w:val="bottom"/>
          </w:tcPr>
          <w:p w14:paraId="0324F1B7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9E87B61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77FFBF3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ss/ No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ss</w:t>
            </w:r>
          </w:p>
        </w:tc>
        <w:tc>
          <w:tcPr>
            <w:tcW w:w="5067" w:type="dxa"/>
            <w:vAlign w:val="bottom"/>
          </w:tcPr>
          <w:p w14:paraId="295685A8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գվա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ծ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/ </w:t>
            </w:r>
            <w:r w:rsidRPr="009756B3">
              <w:rPr>
                <w:rFonts w:ascii="Sylfaen" w:eastAsia="Sylfaen" w:hAnsi="Sylfaen" w:cs="Sylfaen"/>
                <w:position w:val="1"/>
              </w:rPr>
              <w:t>չ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գ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ած</w:t>
            </w:r>
          </w:p>
        </w:tc>
        <w:tc>
          <w:tcPr>
            <w:tcW w:w="4053" w:type="dxa"/>
            <w:vAlign w:val="bottom"/>
          </w:tcPr>
          <w:p w14:paraId="77524330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1E0990AF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56D2044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51FB72B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պարբ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լ</w:t>
            </w:r>
          </w:p>
        </w:tc>
        <w:tc>
          <w:tcPr>
            <w:tcW w:w="4053" w:type="dxa"/>
            <w:vAlign w:val="bottom"/>
          </w:tcPr>
          <w:p w14:paraId="366D66B2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17814AF1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70005121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ev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duca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(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b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k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)</w:t>
            </w:r>
          </w:p>
        </w:tc>
        <w:tc>
          <w:tcPr>
            <w:tcW w:w="5067" w:type="dxa"/>
            <w:vAlign w:val="bottom"/>
          </w:tcPr>
          <w:p w14:paraId="57354AB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նախորդ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կր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</w:p>
        </w:tc>
        <w:tc>
          <w:tcPr>
            <w:tcW w:w="4053" w:type="dxa"/>
            <w:vAlign w:val="bottom"/>
          </w:tcPr>
          <w:p w14:paraId="3280EFEE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D81BFAD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5624ABF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rim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ry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mpl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oy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</w:p>
        </w:tc>
        <w:tc>
          <w:tcPr>
            <w:tcW w:w="5067" w:type="dxa"/>
            <w:vAlign w:val="bottom"/>
          </w:tcPr>
          <w:p w14:paraId="57E6B15F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նական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աշխա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անք</w:t>
            </w:r>
          </w:p>
        </w:tc>
        <w:tc>
          <w:tcPr>
            <w:tcW w:w="4053" w:type="dxa"/>
            <w:vAlign w:val="bottom"/>
          </w:tcPr>
          <w:p w14:paraId="482F66A6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0F08748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55A333B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(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)</w:t>
            </w:r>
          </w:p>
        </w:tc>
        <w:tc>
          <w:tcPr>
            <w:tcW w:w="5067" w:type="dxa"/>
            <w:vAlign w:val="bottom"/>
          </w:tcPr>
          <w:p w14:paraId="71044547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պագիր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լ</w:t>
            </w:r>
          </w:p>
        </w:tc>
        <w:tc>
          <w:tcPr>
            <w:tcW w:w="4053" w:type="dxa"/>
            <w:vAlign w:val="bottom"/>
          </w:tcPr>
          <w:p w14:paraId="4BE2A569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E3ED758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3682C2B4" w14:textId="77777777" w:rsidR="00431144" w:rsidRPr="009756B3" w:rsidRDefault="00431144" w:rsidP="00431144">
            <w:pPr>
              <w:ind w:left="29" w:right="112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</w:rPr>
              <w:t>P</w:t>
            </w:r>
            <w:r w:rsidRPr="009756B3">
              <w:rPr>
                <w:rFonts w:asciiTheme="minorHAnsi" w:eastAsia="Sylfaen" w:hAnsiTheme="minorHAnsi" w:cs="Sylfaen"/>
              </w:rPr>
              <w:t>ri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v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2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fo</w:t>
            </w:r>
            <w:r w:rsidRPr="009756B3">
              <w:rPr>
                <w:rFonts w:asciiTheme="minorHAnsi" w:eastAsia="Sylfaen" w:hAnsiTheme="minorHAnsi" w:cs="Sylfaen"/>
              </w:rPr>
              <w:t>r-pr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of</w:t>
            </w:r>
            <w:r w:rsidRPr="009756B3">
              <w:rPr>
                <w:rFonts w:asciiTheme="minorHAnsi" w:eastAsia="Sylfaen" w:hAnsiTheme="minorHAnsi" w:cs="Sylfaen"/>
              </w:rPr>
              <w:t>it</w:t>
            </w:r>
            <w:r w:rsidRPr="009756B3">
              <w:rPr>
                <w:rFonts w:asciiTheme="minorHAnsi" w:eastAsia="Sylfaen" w:hAnsiTheme="minorHAnsi" w:cs="Sylfaen"/>
                <w:spacing w:val="4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rg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z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(c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rp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  <w:w w:val="10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on</w:t>
            </w:r>
            <w:r w:rsidRPr="009756B3">
              <w:rPr>
                <w:rFonts w:asciiTheme="minorHAnsi" w:eastAsia="Sylfaen" w:hAnsiTheme="minorHAnsi" w:cs="Sylfaen"/>
              </w:rPr>
              <w:t>/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</w:rPr>
              <w:t>mp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ny</w:t>
            </w:r>
            <w:r w:rsidRPr="009756B3">
              <w:rPr>
                <w:rFonts w:asciiTheme="minorHAnsi" w:eastAsia="Sylfaen" w:hAnsiTheme="minorHAnsi" w:cs="Sylfaen"/>
              </w:rPr>
              <w:t>/gr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u</w:t>
            </w:r>
            <w:r w:rsidRPr="009756B3">
              <w:rPr>
                <w:rFonts w:asciiTheme="minorHAnsi" w:eastAsia="Sylfaen" w:hAnsiTheme="minorHAnsi" w:cs="Sylfaen"/>
              </w:rPr>
              <w:t>p p</w:t>
            </w:r>
            <w:r w:rsidRPr="009756B3">
              <w:rPr>
                <w:rFonts w:asciiTheme="minorHAnsi" w:eastAsia="Sylfaen" w:hAnsiTheme="minorHAnsi" w:cs="Sylfaen"/>
                <w:w w:val="10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ac</w:t>
            </w:r>
            <w:r w:rsidRPr="009756B3">
              <w:rPr>
                <w:rFonts w:asciiTheme="minorHAnsi" w:eastAsia="Sylfaen" w:hAnsiTheme="minorHAnsi" w:cs="Sylfaen"/>
                <w:spacing w:val="1"/>
              </w:rPr>
              <w:t>t</w:t>
            </w:r>
            <w:r w:rsidRPr="009756B3">
              <w:rPr>
                <w:rFonts w:asciiTheme="minorHAnsi" w:eastAsia="Sylfaen" w:hAnsiTheme="minorHAnsi" w:cs="Sylfaen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</w:rPr>
              <w:t>e</w:t>
            </w:r>
            <w:r w:rsidRPr="009756B3">
              <w:rPr>
                <w:rFonts w:asciiTheme="minorHAnsi" w:eastAsia="Sylfaen" w:hAnsiTheme="minorHAnsi" w:cs="Sylfaen"/>
              </w:rPr>
              <w:t>)</w:t>
            </w:r>
          </w:p>
        </w:tc>
        <w:tc>
          <w:tcPr>
            <w:tcW w:w="5067" w:type="dxa"/>
            <w:vAlign w:val="bottom"/>
          </w:tcPr>
          <w:p w14:paraId="51743C4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նա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որ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, </w:t>
            </w:r>
            <w:r w:rsidRPr="009756B3">
              <w:rPr>
                <w:rFonts w:ascii="Sylfaen" w:eastAsia="Sylfaen" w:hAnsi="Sylfaen" w:cs="Sylfaen"/>
                <w:position w:val="1"/>
              </w:rPr>
              <w:t>շա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թ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հետ</w:t>
            </w:r>
            <w:r w:rsidRPr="009756B3">
              <w:rPr>
                <w:rFonts w:ascii="Sylfaen" w:eastAsia="Sylfaen" w:hAnsi="Sylfaen" w:cs="Sylfaen"/>
                <w:position w:val="1"/>
              </w:rPr>
              <w:t>ապնդող</w:t>
            </w:r>
          </w:p>
          <w:p w14:paraId="7339FF55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</w:rPr>
              <w:t>կա</w:t>
            </w:r>
            <w:r w:rsidRPr="009756B3">
              <w:rPr>
                <w:rFonts w:ascii="Sylfaen" w:eastAsia="Sylfaen" w:hAnsi="Sylfaen" w:cs="Sylfaen"/>
                <w:spacing w:val="-1"/>
              </w:rPr>
              <w:t>զմ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</w:rPr>
              <w:t>կ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րպո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</w:rPr>
              <w:t>յ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ւն</w:t>
            </w:r>
          </w:p>
          <w:p w14:paraId="130543E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(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որպորա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իա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/</w:t>
            </w:r>
            <w:r w:rsidRPr="009756B3">
              <w:rPr>
                <w:rFonts w:ascii="Sylfaen" w:eastAsia="Sylfaen" w:hAnsi="Sylfaen" w:cs="Sylfaen"/>
                <w:position w:val="1"/>
              </w:rPr>
              <w:t>ըն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/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նագի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)</w:t>
            </w:r>
          </w:p>
        </w:tc>
        <w:tc>
          <w:tcPr>
            <w:tcW w:w="4053" w:type="dxa"/>
            <w:vAlign w:val="bottom"/>
          </w:tcPr>
          <w:p w14:paraId="4C0B0800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5964F32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BD821A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P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v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non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-pr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of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it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rg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z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</w:p>
        </w:tc>
        <w:tc>
          <w:tcPr>
            <w:tcW w:w="5067" w:type="dxa"/>
            <w:vAlign w:val="bottom"/>
          </w:tcPr>
          <w:p w14:paraId="1D90304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նա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որ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, </w:t>
            </w:r>
            <w:r w:rsidRPr="009756B3">
              <w:rPr>
                <w:rFonts w:ascii="Sylfaen" w:eastAsia="Sylfaen" w:hAnsi="Sylfaen" w:cs="Sylfaen"/>
                <w:position w:val="1"/>
              </w:rPr>
              <w:t>շա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թ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չ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հետ</w:t>
            </w:r>
            <w:r w:rsidRPr="009756B3">
              <w:rPr>
                <w:rFonts w:ascii="Sylfaen" w:eastAsia="Sylfaen" w:hAnsi="Sylfaen" w:cs="Sylfaen"/>
                <w:position w:val="1"/>
              </w:rPr>
              <w:t>ապնդող</w:t>
            </w:r>
          </w:p>
          <w:p w14:paraId="3F99E6F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</w:rPr>
              <w:t>կա</w:t>
            </w:r>
            <w:r w:rsidRPr="009756B3">
              <w:rPr>
                <w:rFonts w:ascii="Sylfaen" w:eastAsia="Sylfaen" w:hAnsi="Sylfaen" w:cs="Sylfaen"/>
                <w:spacing w:val="-1"/>
              </w:rPr>
              <w:t>զմ</w:t>
            </w:r>
            <w:r w:rsidRPr="009756B3">
              <w:rPr>
                <w:rFonts w:ascii="Sylfaen" w:eastAsia="Sylfaen" w:hAnsi="Sylfaen" w:cs="Sylfaen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</w:rPr>
              <w:t>կ</w:t>
            </w:r>
            <w:r w:rsidRPr="009756B3">
              <w:rPr>
                <w:rFonts w:ascii="Sylfaen" w:eastAsia="Sylfaen" w:hAnsi="Sylfaen" w:cs="Sylfaen"/>
                <w:spacing w:val="-1"/>
              </w:rPr>
              <w:t>ե</w:t>
            </w:r>
            <w:r w:rsidRPr="009756B3">
              <w:rPr>
                <w:rFonts w:ascii="Sylfaen" w:eastAsia="Sylfaen" w:hAnsi="Sylfaen" w:cs="Sylfaen"/>
              </w:rPr>
              <w:t>րպո</w:t>
            </w:r>
            <w:r w:rsidRPr="009756B3">
              <w:rPr>
                <w:rFonts w:ascii="Sylfaen" w:eastAsia="Sylfaen" w:hAnsi="Sylfaen" w:cs="Sylfaen"/>
                <w:spacing w:val="-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</w:rPr>
              <w:t>յ</w:t>
            </w:r>
            <w:r w:rsidRPr="009756B3">
              <w:rPr>
                <w:rFonts w:ascii="Sylfaen" w:eastAsia="Sylfaen" w:hAnsi="Sylfaen" w:cs="Sylfaen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</w:rPr>
              <w:t>ւն</w:t>
            </w:r>
          </w:p>
        </w:tc>
        <w:tc>
          <w:tcPr>
            <w:tcW w:w="4053" w:type="dxa"/>
            <w:vAlign w:val="bottom"/>
          </w:tcPr>
          <w:p w14:paraId="0E3F8321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3DC1DF40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269129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</w:p>
        </w:tc>
        <w:tc>
          <w:tcPr>
            <w:tcW w:w="5067" w:type="dxa"/>
            <w:vAlign w:val="bottom"/>
          </w:tcPr>
          <w:p w14:paraId="73FA49F8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պարբ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րաբար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դա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անդող</w:t>
            </w:r>
          </w:p>
        </w:tc>
        <w:tc>
          <w:tcPr>
            <w:tcW w:w="4053" w:type="dxa"/>
            <w:vAlign w:val="bottom"/>
          </w:tcPr>
          <w:p w14:paraId="63F4B49D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AE44B76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519E698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ssis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</w:p>
        </w:tc>
        <w:tc>
          <w:tcPr>
            <w:tcW w:w="5067" w:type="dxa"/>
            <w:vAlign w:val="bottom"/>
          </w:tcPr>
          <w:p w14:paraId="45431A4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հետ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զ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ող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ստե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/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օ</w:t>
            </w:r>
            <w:r w:rsidRPr="009756B3">
              <w:rPr>
                <w:rFonts w:ascii="Sylfaen" w:eastAsia="Sylfaen" w:hAnsi="Sylfaen" w:cs="Sylfaen"/>
                <w:position w:val="1"/>
              </w:rPr>
              <w:t>գնա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</w:p>
        </w:tc>
        <w:tc>
          <w:tcPr>
            <w:tcW w:w="4053" w:type="dxa"/>
            <w:vAlign w:val="bottom"/>
          </w:tcPr>
          <w:p w14:paraId="3A535B59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4A08E22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32FB77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</w:p>
        </w:tc>
        <w:tc>
          <w:tcPr>
            <w:tcW w:w="5067" w:type="dxa"/>
            <w:vAlign w:val="bottom"/>
          </w:tcPr>
          <w:p w14:paraId="289D787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հետ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զ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ող</w:t>
            </w:r>
          </w:p>
        </w:tc>
        <w:tc>
          <w:tcPr>
            <w:tcW w:w="4053" w:type="dxa"/>
            <w:vAlign w:val="bottom"/>
          </w:tcPr>
          <w:p w14:paraId="3C2438B7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62B2D5F0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E799D6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In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  <w:lang w:val="ru-RU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  <w:lang w:val="ru-RU"/>
              </w:rPr>
              <w:t>utions</w:t>
            </w:r>
          </w:p>
        </w:tc>
        <w:tc>
          <w:tcPr>
            <w:tcW w:w="5067" w:type="dxa"/>
            <w:vAlign w:val="bottom"/>
          </w:tcPr>
          <w:p w14:paraId="0A980CE1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ՀՀ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  <w:lang w:val="ru-RU"/>
              </w:rPr>
              <w:t>-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մ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գ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ող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0632B768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16C3B8AB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01C64B2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-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mpl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oy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,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ow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b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ne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ss</w:t>
            </w:r>
          </w:p>
        </w:tc>
        <w:tc>
          <w:tcPr>
            <w:tcW w:w="5067" w:type="dxa"/>
            <w:vAlign w:val="bottom"/>
          </w:tcPr>
          <w:p w14:paraId="2F3CFCE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proofErr w:type="gramStart"/>
            <w:r w:rsidRPr="009756B3">
              <w:rPr>
                <w:rFonts w:ascii="Sylfaen" w:eastAsia="Sylfaen" w:hAnsi="Sylfaen" w:cs="Sylfaen"/>
                <w:position w:val="1"/>
              </w:rPr>
              <w:t>ին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ք</w:t>
            </w:r>
            <w:r w:rsidRPr="009756B3">
              <w:rPr>
                <w:rFonts w:ascii="Sylfaen" w:eastAsia="Sylfaen" w:hAnsi="Sylfaen" w:cs="Sylfaen"/>
                <w:position w:val="1"/>
              </w:rPr>
              <w:t>նա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զ</w:t>
            </w:r>
            <w:r w:rsidRPr="009756B3">
              <w:rPr>
                <w:rFonts w:ascii="Sylfaen" w:eastAsia="Sylfaen" w:hAnsi="Sylfaen" w:cs="Sylfaen"/>
                <w:position w:val="1"/>
              </w:rPr>
              <w:t>բաղվա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proofErr w:type="gramEnd"/>
            <w:r w:rsidRPr="009756B3">
              <w:rPr>
                <w:rFonts w:asciiTheme="minorHAnsi" w:eastAsia="Sylfaen" w:hAnsiTheme="minorHAnsi" w:cs="Sylfaen"/>
                <w:position w:val="1"/>
              </w:rPr>
              <w:t>.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սեփ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w w:val="101"/>
                <w:position w:val="1"/>
              </w:rPr>
              <w:t>բ</w:t>
            </w:r>
            <w:r w:rsidRPr="009756B3">
              <w:rPr>
                <w:rFonts w:ascii="Sylfaen" w:eastAsia="Sylfaen" w:hAnsi="Sylfaen" w:cs="Sylfaen"/>
                <w:position w:val="1"/>
              </w:rPr>
              <w:t>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զ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ս</w:t>
            </w:r>
          </w:p>
        </w:tc>
        <w:tc>
          <w:tcPr>
            <w:tcW w:w="4053" w:type="dxa"/>
            <w:vAlign w:val="bottom"/>
          </w:tcPr>
          <w:p w14:paraId="51BE90BE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77880080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D90445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er</w:t>
            </w:r>
          </w:p>
        </w:tc>
        <w:tc>
          <w:tcPr>
            <w:tcW w:w="5067" w:type="dxa"/>
            <w:vAlign w:val="bottom"/>
          </w:tcPr>
          <w:p w14:paraId="5299F39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կի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ակ</w:t>
            </w:r>
          </w:p>
        </w:tc>
        <w:tc>
          <w:tcPr>
            <w:tcW w:w="4053" w:type="dxa"/>
            <w:vAlign w:val="bottom"/>
          </w:tcPr>
          <w:p w14:paraId="77223CEB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8CBEB07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37881587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acad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mic l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ad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rship</w:t>
            </w:r>
          </w:p>
        </w:tc>
        <w:tc>
          <w:tcPr>
            <w:tcW w:w="5067" w:type="dxa"/>
            <w:vAlign w:val="bottom"/>
          </w:tcPr>
          <w:p w14:paraId="7AAEAC9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ւմ</w:t>
            </w:r>
            <w:r w:rsidRPr="009756B3">
              <w:rPr>
                <w:rFonts w:ascii="Sylfaen" w:eastAsia="Sylfaen" w:hAnsi="Sylfaen" w:cs="Sylfaen"/>
                <w:position w:val="1"/>
              </w:rPr>
              <w:t>նա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գ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ով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ղ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կա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արն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1A2000D0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04906E7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2043F9D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acad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mic p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e</w:t>
            </w:r>
          </w:p>
        </w:tc>
        <w:tc>
          <w:tcPr>
            <w:tcW w:w="5067" w:type="dxa"/>
            <w:vAlign w:val="bottom"/>
          </w:tcPr>
          <w:p w14:paraId="18093C3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անողն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աջադի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</w:p>
        </w:tc>
        <w:tc>
          <w:tcPr>
            <w:tcW w:w="4053" w:type="dxa"/>
            <w:vAlign w:val="bottom"/>
          </w:tcPr>
          <w:p w14:paraId="3558873D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44FC195E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2C9A9A4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adc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phic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a</w:t>
            </w:r>
          </w:p>
        </w:tc>
        <w:tc>
          <w:tcPr>
            <w:tcW w:w="5067" w:type="dxa"/>
            <w:vAlign w:val="bottom"/>
          </w:tcPr>
          <w:p w14:paraId="421E08EF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անողն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ժողո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րդագրական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մփ</w:t>
            </w:r>
            <w:r w:rsidRPr="009756B3">
              <w:rPr>
                <w:rFonts w:ascii="Sylfaen" w:eastAsia="Sylfaen" w:hAnsi="Sylfaen" w:cs="Sylfaen"/>
                <w:position w:val="1"/>
              </w:rPr>
              <w:t>ոփ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տվ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ալն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1549A2ED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2684B16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665F8A1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pp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rt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60FFE4EB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ալն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ֆինան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աջա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րաբ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ալ</w:t>
            </w:r>
          </w:p>
        </w:tc>
        <w:tc>
          <w:tcPr>
            <w:tcW w:w="4053" w:type="dxa"/>
            <w:vAlign w:val="bottom"/>
          </w:tcPr>
          <w:p w14:paraId="53FE008F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4E3E34D9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06155C5E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-F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acu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y</w:t>
            </w:r>
            <w:r w:rsidRPr="009756B3">
              <w:rPr>
                <w:rFonts w:asciiTheme="minorHAnsi" w:eastAsia="Sylfaen" w:hAnsiTheme="minorHAnsi" w:cs="Sylfaen"/>
                <w:spacing w:val="4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7C853FA9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անող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-</w:t>
            </w:r>
            <w:r w:rsidRPr="009756B3">
              <w:rPr>
                <w:rFonts w:ascii="Sylfaen" w:eastAsia="Sylfaen" w:hAnsi="Sylfaen" w:cs="Sylfaen"/>
                <w:position w:val="1"/>
              </w:rPr>
              <w:t>դա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ախոս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հարաբ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spacing w:val="-1"/>
                <w:w w:val="101"/>
                <w:position w:val="1"/>
              </w:rPr>
              <w:t>ց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</w:p>
        </w:tc>
        <w:tc>
          <w:tcPr>
            <w:tcW w:w="4053" w:type="dxa"/>
            <w:vAlign w:val="bottom"/>
          </w:tcPr>
          <w:p w14:paraId="1EE83B78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963D991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437E42E5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ill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fte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3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y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rs</w:t>
            </w:r>
          </w:p>
        </w:tc>
        <w:tc>
          <w:tcPr>
            <w:tcW w:w="5067" w:type="dxa"/>
            <w:vAlign w:val="bottom"/>
          </w:tcPr>
          <w:p w14:paraId="5DD931C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3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արի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անց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հաշ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ած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որպ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ս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անող</w:t>
            </w:r>
          </w:p>
        </w:tc>
        <w:tc>
          <w:tcPr>
            <w:tcW w:w="4053" w:type="dxa"/>
            <w:vAlign w:val="bottom"/>
          </w:tcPr>
          <w:p w14:paraId="70571F97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205A107D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669E774D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Su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pp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rt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v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c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s</w:t>
            </w:r>
          </w:p>
        </w:tc>
        <w:tc>
          <w:tcPr>
            <w:tcW w:w="5067" w:type="dxa"/>
            <w:vAlign w:val="bottom"/>
          </w:tcPr>
          <w:p w14:paraId="6853A6D4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օ</w:t>
            </w:r>
            <w:r w:rsidRPr="009756B3">
              <w:rPr>
                <w:rFonts w:ascii="Sylfaen" w:eastAsia="Sylfaen" w:hAnsi="Sylfaen" w:cs="Sylfaen"/>
                <w:position w:val="1"/>
              </w:rPr>
              <w:t>ժանդակ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w w:val="101"/>
                <w:position w:val="1"/>
              </w:rPr>
              <w:t>ծ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6C33F565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00C2DB2A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3A375B5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Te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ac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ssis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</w:p>
        </w:tc>
        <w:tc>
          <w:tcPr>
            <w:tcW w:w="5067" w:type="dxa"/>
            <w:vAlign w:val="bottom"/>
          </w:tcPr>
          <w:p w14:paraId="78B8AAFD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դա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</w:t>
            </w:r>
            <w:r w:rsidRPr="009756B3">
              <w:rPr>
                <w:rFonts w:ascii="Sylfaen" w:eastAsia="Sylfaen" w:hAnsi="Sylfaen" w:cs="Sylfaen"/>
                <w:position w:val="1"/>
              </w:rPr>
              <w:t>անդողի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օ</w:t>
            </w:r>
            <w:r w:rsidRPr="009756B3">
              <w:rPr>
                <w:rFonts w:ascii="Sylfaen" w:eastAsia="Sylfaen" w:hAnsi="Sylfaen" w:cs="Sylfaen"/>
                <w:position w:val="1"/>
              </w:rPr>
              <w:t>գնական</w:t>
            </w:r>
          </w:p>
        </w:tc>
        <w:tc>
          <w:tcPr>
            <w:tcW w:w="4053" w:type="dxa"/>
            <w:vAlign w:val="bottom"/>
          </w:tcPr>
          <w:p w14:paraId="5F84B28E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6CFDB563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4E5E8B1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Tot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l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mb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ad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3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gi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v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n</w:t>
            </w:r>
          </w:p>
        </w:tc>
        <w:tc>
          <w:tcPr>
            <w:tcW w:w="5067" w:type="dxa"/>
            <w:vAlign w:val="bottom"/>
          </w:tcPr>
          <w:p w14:paraId="1C0B9B8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ընդա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մե</w:t>
            </w:r>
            <w:r w:rsidRPr="009756B3">
              <w:rPr>
                <w:rFonts w:ascii="Sylfaen" w:eastAsia="Sylfaen" w:hAnsi="Sylfaen" w:cs="Sylfaen"/>
                <w:position w:val="1"/>
              </w:rPr>
              <w:t>նը՝</w:t>
            </w:r>
            <w:r w:rsidRPr="009756B3">
              <w:rPr>
                <w:rFonts w:asciiTheme="minorHAnsi" w:eastAsia="Sylfaen" w:hAnsiTheme="minorHAnsi" w:cs="Sylfaen"/>
                <w:spacing w:val="2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գնա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հ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</w:p>
        </w:tc>
        <w:tc>
          <w:tcPr>
            <w:tcW w:w="4053" w:type="dxa"/>
            <w:vAlign w:val="bottom"/>
          </w:tcPr>
          <w:p w14:paraId="045932C7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5FAE9418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5C24808A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s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fe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rs</w:t>
            </w:r>
            <w:r w:rsidRPr="009756B3">
              <w:rPr>
                <w:rFonts w:asciiTheme="minorHAnsi" w:eastAsia="Sylfaen" w:hAnsiTheme="minorHAnsi" w:cs="Sylfaen"/>
                <w:spacing w:val="5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o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t</w:t>
            </w:r>
          </w:p>
        </w:tc>
        <w:tc>
          <w:tcPr>
            <w:tcW w:w="5067" w:type="dxa"/>
            <w:vAlign w:val="bottom"/>
          </w:tcPr>
          <w:p w14:paraId="7F64056C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տե</w:t>
            </w:r>
            <w:r w:rsidRPr="009756B3">
              <w:rPr>
                <w:rFonts w:ascii="Sylfaen" w:eastAsia="Sylfaen" w:hAnsi="Sylfaen" w:cs="Sylfaen"/>
                <w:position w:val="1"/>
              </w:rPr>
              <w:t>ղա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փ</w:t>
            </w:r>
            <w:r w:rsidRPr="009756B3">
              <w:rPr>
                <w:rFonts w:ascii="Sylfaen" w:eastAsia="Sylfaen" w:hAnsi="Sylfaen" w:cs="Sylfaen"/>
                <w:position w:val="1"/>
              </w:rPr>
              <w:t>ոխ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վե</w:t>
            </w:r>
            <w:r w:rsidRPr="009756B3">
              <w:rPr>
                <w:rFonts w:ascii="Sylfaen" w:eastAsia="Sylfaen" w:hAnsi="Sylfaen" w:cs="Sylfaen"/>
                <w:position w:val="1"/>
              </w:rPr>
              <w:t>լ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ն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լ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position w:val="1"/>
              </w:rPr>
              <w:t>հա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ստ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տ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</w:t>
            </w:r>
            <w:r w:rsidRPr="009756B3">
              <w:rPr>
                <w:rFonts w:ascii="Sylfaen" w:eastAsia="Sylfaen" w:hAnsi="Sylfaen" w:cs="Sylfaen"/>
                <w:spacing w:val="1"/>
                <w:w w:val="10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position w:val="1"/>
              </w:rPr>
              <w:t>նն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ե</w:t>
            </w:r>
            <w:r w:rsidRPr="009756B3">
              <w:rPr>
                <w:rFonts w:ascii="Sylfaen" w:eastAsia="Sylfaen" w:hAnsi="Sylfaen" w:cs="Sylfaen"/>
                <w:position w:val="1"/>
              </w:rPr>
              <w:t>ր</w:t>
            </w:r>
          </w:p>
        </w:tc>
        <w:tc>
          <w:tcPr>
            <w:tcW w:w="4053" w:type="dxa"/>
            <w:vAlign w:val="bottom"/>
          </w:tcPr>
          <w:p w14:paraId="3B30F187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1AAD9A50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47744492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Visi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n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g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(</w:t>
            </w:r>
            <w:r w:rsidRPr="009756B3">
              <w:rPr>
                <w:rFonts w:asciiTheme="minorHAnsi" w:eastAsia="Sylfaen" w:hAnsiTheme="minorHAnsi" w:cs="Sylfaen"/>
                <w:spacing w:val="1"/>
                <w:w w:val="101"/>
                <w:position w:val="1"/>
              </w:rPr>
              <w:t>f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acu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ty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)</w:t>
            </w:r>
          </w:p>
        </w:tc>
        <w:tc>
          <w:tcPr>
            <w:tcW w:w="5067" w:type="dxa"/>
            <w:vAlign w:val="bottom"/>
          </w:tcPr>
          <w:p w14:paraId="52776570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յ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ցե</w:t>
            </w:r>
            <w:r w:rsidRPr="009756B3">
              <w:rPr>
                <w:rFonts w:ascii="Sylfaen" w:eastAsia="Sylfaen" w:hAnsi="Sylfaen" w:cs="Sylfaen"/>
                <w:position w:val="1"/>
              </w:rPr>
              <w:t>լու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 xml:space="preserve"> 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(</w:t>
            </w:r>
            <w:r w:rsidRPr="009756B3">
              <w:rPr>
                <w:rFonts w:ascii="Sylfaen" w:eastAsia="Sylfaen" w:hAnsi="Sylfaen" w:cs="Sylfaen"/>
                <w:position w:val="1"/>
              </w:rPr>
              <w:t>դա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="Sylfaen" w:eastAsia="Sylfaen" w:hAnsi="Sylfaen" w:cs="Sylfaen"/>
                <w:position w:val="1"/>
              </w:rPr>
              <w:t>ախո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)</w:t>
            </w:r>
          </w:p>
        </w:tc>
        <w:tc>
          <w:tcPr>
            <w:tcW w:w="4053" w:type="dxa"/>
            <w:vAlign w:val="bottom"/>
          </w:tcPr>
          <w:p w14:paraId="497B4FB4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  <w:tr w:rsidR="00431144" w:rsidRPr="009756B3" w14:paraId="164218C2" w14:textId="77777777" w:rsidTr="00E75E6A">
        <w:trPr>
          <w:cantSplit/>
          <w:trHeight w:val="20"/>
        </w:trPr>
        <w:tc>
          <w:tcPr>
            <w:tcW w:w="5249" w:type="dxa"/>
            <w:vAlign w:val="bottom"/>
          </w:tcPr>
          <w:p w14:paraId="1105B473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Theme="minorHAnsi" w:eastAsia="Sylfaen" w:hAnsiTheme="minorHAnsi" w:cs="Sylfaen"/>
                <w:position w:val="1"/>
              </w:rPr>
              <w:t>Wi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t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h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d</w:t>
            </w:r>
            <w:r w:rsidRPr="009756B3">
              <w:rPr>
                <w:rFonts w:asciiTheme="minorHAnsi" w:eastAsia="Sylfaen" w:hAnsiTheme="minorHAnsi" w:cs="Sylfaen"/>
                <w:w w:val="101"/>
                <w:position w:val="1"/>
              </w:rPr>
              <w:t>r</w:t>
            </w:r>
            <w:r w:rsidRPr="009756B3">
              <w:rPr>
                <w:rFonts w:asciiTheme="minorHAnsi" w:eastAsia="Sylfaen" w:hAnsiTheme="minorHAnsi" w:cs="Sylfaen"/>
                <w:spacing w:val="-1"/>
                <w:w w:val="10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>w</w:t>
            </w:r>
            <w:r w:rsidRPr="009756B3">
              <w:rPr>
                <w:rFonts w:asciiTheme="minorHAnsi" w:eastAsia="Sylfaen" w:hAnsiTheme="minorHAnsi" w:cs="Sylfaen"/>
                <w:spacing w:val="-1"/>
                <w:position w:val="1"/>
              </w:rPr>
              <w:t>a</w:t>
            </w:r>
            <w:r w:rsidRPr="009756B3">
              <w:rPr>
                <w:rFonts w:asciiTheme="minorHAnsi" w:eastAsia="Sylfaen" w:hAnsiTheme="minorHAnsi" w:cs="Sylfaen"/>
                <w:position w:val="1"/>
              </w:rPr>
              <w:t>l</w:t>
            </w:r>
          </w:p>
        </w:tc>
        <w:tc>
          <w:tcPr>
            <w:tcW w:w="5067" w:type="dxa"/>
            <w:vAlign w:val="bottom"/>
          </w:tcPr>
          <w:p w14:paraId="22E85AE6" w14:textId="77777777" w:rsidR="00431144" w:rsidRPr="009756B3" w:rsidRDefault="00431144" w:rsidP="00431144">
            <w:pPr>
              <w:ind w:left="29"/>
              <w:rPr>
                <w:rFonts w:asciiTheme="minorHAnsi" w:eastAsia="Sylfaen" w:hAnsiTheme="minorHAnsi" w:cs="Sylfaen"/>
              </w:rPr>
            </w:pP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ւս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ւմ</w:t>
            </w:r>
            <w:r w:rsidRPr="009756B3">
              <w:rPr>
                <w:rFonts w:ascii="Sylfaen" w:eastAsia="Sylfaen" w:hAnsi="Sylfaen" w:cs="Sylfaen"/>
                <w:position w:val="1"/>
              </w:rPr>
              <w:t>նա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ռ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թյ</w:t>
            </w:r>
            <w:r w:rsidRPr="009756B3">
              <w:rPr>
                <w:rFonts w:ascii="Sylfaen" w:eastAsia="Sylfaen" w:hAnsi="Sylfaen" w:cs="Sylfaen"/>
                <w:position w:val="1"/>
              </w:rPr>
              <w:t>ան</w:t>
            </w:r>
            <w:r w:rsidRPr="009756B3">
              <w:rPr>
                <w:rFonts w:asciiTheme="minorHAnsi" w:eastAsia="Sylfaen" w:hAnsiTheme="minorHAnsi" w:cs="Sylfaen"/>
                <w:spacing w:val="1"/>
                <w:position w:val="1"/>
              </w:rPr>
              <w:t xml:space="preserve"> </w:t>
            </w:r>
            <w:r w:rsidRPr="009756B3">
              <w:rPr>
                <w:rFonts w:ascii="Sylfaen" w:eastAsia="Sylfaen" w:hAnsi="Sylfaen" w:cs="Sylfaen"/>
                <w:spacing w:val="1"/>
                <w:position w:val="1"/>
              </w:rPr>
              <w:t>կ</w:t>
            </w:r>
            <w:r w:rsidRPr="009756B3">
              <w:rPr>
                <w:rFonts w:ascii="Sylfaen" w:eastAsia="Sylfaen" w:hAnsi="Sylfaen" w:cs="Sylfaen"/>
                <w:position w:val="1"/>
              </w:rPr>
              <w:t>ա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սեց</w:t>
            </w:r>
            <w:r w:rsidRPr="009756B3">
              <w:rPr>
                <w:rFonts w:ascii="Sylfaen" w:eastAsia="Sylfaen" w:hAnsi="Sylfaen" w:cs="Sylfaen"/>
                <w:position w:val="1"/>
              </w:rPr>
              <w:t>ո</w:t>
            </w:r>
            <w:r w:rsidRPr="009756B3">
              <w:rPr>
                <w:rFonts w:ascii="Sylfaen" w:eastAsia="Sylfaen" w:hAnsi="Sylfaen" w:cs="Sylfaen"/>
                <w:spacing w:val="-1"/>
                <w:position w:val="1"/>
              </w:rPr>
              <w:t>ւմ</w:t>
            </w:r>
          </w:p>
        </w:tc>
        <w:tc>
          <w:tcPr>
            <w:tcW w:w="4053" w:type="dxa"/>
            <w:vAlign w:val="bottom"/>
          </w:tcPr>
          <w:p w14:paraId="46F3E918" w14:textId="77777777" w:rsidR="00431144" w:rsidRPr="009756B3" w:rsidRDefault="00431144" w:rsidP="00431144">
            <w:pPr>
              <w:ind w:left="29"/>
              <w:rPr>
                <w:rFonts w:asciiTheme="minorHAnsi" w:hAnsiTheme="minorHAnsi"/>
              </w:rPr>
            </w:pPr>
          </w:p>
        </w:tc>
      </w:tr>
    </w:tbl>
    <w:p w14:paraId="00BC988E" w14:textId="77777777" w:rsidR="00B12B97" w:rsidRPr="009756B3" w:rsidRDefault="00B12B97">
      <w:pPr>
        <w:spacing w:before="5" w:line="180" w:lineRule="exact"/>
      </w:pPr>
    </w:p>
    <w:p w14:paraId="7940F096" w14:textId="77777777" w:rsidR="00B12B97" w:rsidRPr="009756B3" w:rsidRDefault="00B12B97">
      <w:pPr>
        <w:spacing w:line="200" w:lineRule="exact"/>
      </w:pPr>
    </w:p>
    <w:sectPr w:rsidR="00B12B97" w:rsidRPr="009756B3" w:rsidSect="00B1487A">
      <w:headerReference w:type="default" r:id="rId7"/>
      <w:footerReference w:type="default" r:id="rId8"/>
      <w:pgSz w:w="16840" w:h="11920" w:orient="landscape"/>
      <w:pgMar w:top="1440" w:right="965" w:bottom="1440" w:left="90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001A37" w14:textId="77777777" w:rsidR="005642A1" w:rsidRDefault="005642A1">
      <w:r>
        <w:separator/>
      </w:r>
    </w:p>
  </w:endnote>
  <w:endnote w:type="continuationSeparator" w:id="0">
    <w:p w14:paraId="5E356712" w14:textId="77777777" w:rsidR="005642A1" w:rsidRDefault="0056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7784E" w14:textId="628F6A80" w:rsidR="005642A1" w:rsidRPr="00D2237C" w:rsidRDefault="005642A1">
    <w:pPr>
      <w:pStyle w:val="Footer"/>
      <w:jc w:val="center"/>
      <w:rPr>
        <w:rFonts w:asciiTheme="minorHAnsi" w:hAnsiTheme="minorHAnsi"/>
        <w:i/>
        <w:sz w:val="16"/>
        <w:szCs w:val="16"/>
      </w:rPr>
    </w:pPr>
    <w:r w:rsidRPr="00D2237C">
      <w:rPr>
        <w:rFonts w:asciiTheme="minorHAnsi" w:hAnsiTheme="minorHAnsi"/>
        <w:i/>
        <w:sz w:val="16"/>
        <w:szCs w:val="16"/>
      </w:rPr>
      <w:tab/>
    </w:r>
    <w:r>
      <w:rPr>
        <w:rFonts w:asciiTheme="minorHAnsi" w:hAnsiTheme="minorHAnsi"/>
        <w:i/>
        <w:sz w:val="16"/>
        <w:szCs w:val="16"/>
      </w:rPr>
      <w:tab/>
    </w:r>
    <w:r>
      <w:rPr>
        <w:rFonts w:asciiTheme="minorHAnsi" w:hAnsiTheme="minorHAnsi"/>
        <w:i/>
        <w:sz w:val="16"/>
        <w:szCs w:val="16"/>
      </w:rPr>
      <w:tab/>
    </w:r>
    <w:r>
      <w:rPr>
        <w:rFonts w:asciiTheme="minorHAnsi" w:hAnsiTheme="minorHAnsi"/>
        <w:i/>
        <w:sz w:val="16"/>
        <w:szCs w:val="16"/>
      </w:rPr>
      <w:tab/>
    </w:r>
    <w:sdt>
      <w:sdtPr>
        <w:rPr>
          <w:rFonts w:asciiTheme="minorHAnsi" w:hAnsiTheme="minorHAnsi"/>
          <w:i/>
          <w:sz w:val="16"/>
          <w:szCs w:val="16"/>
        </w:rPr>
        <w:id w:val="9049562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75E6A">
          <w:rPr>
            <w:rFonts w:asciiTheme="minorHAnsi" w:hAnsiTheme="minorHAnsi"/>
            <w:i/>
            <w:sz w:val="16"/>
            <w:szCs w:val="16"/>
          </w:rPr>
          <w:t>February 28, 2018</w:t>
        </w:r>
      </w:sdtContent>
    </w:sdt>
  </w:p>
  <w:p w14:paraId="167F21A7" w14:textId="77777777" w:rsidR="005642A1" w:rsidRPr="00D2237C" w:rsidRDefault="005642A1" w:rsidP="00910E88">
    <w:pPr>
      <w:spacing w:before="20"/>
      <w:ind w:left="127"/>
      <w:rPr>
        <w:rFonts w:asciiTheme="minorHAnsi" w:eastAsia="Calibri" w:hAnsiTheme="minorHAnsi" w:cs="Calibri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F5046" w14:textId="77777777" w:rsidR="005642A1" w:rsidRDefault="005642A1">
      <w:r>
        <w:separator/>
      </w:r>
    </w:p>
  </w:footnote>
  <w:footnote w:type="continuationSeparator" w:id="0">
    <w:p w14:paraId="25B75DE2" w14:textId="77777777" w:rsidR="005642A1" w:rsidRDefault="00564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347759" w14:textId="09AA7530" w:rsidR="005642A1" w:rsidRPr="00E75E6A" w:rsidRDefault="00E75E6A" w:rsidP="00E75E6A">
    <w:pPr>
      <w:spacing w:line="280" w:lineRule="exact"/>
      <w:ind w:left="20" w:right="-39"/>
      <w:jc w:val="center"/>
      <w:rPr>
        <w:sz w:val="28"/>
        <w:szCs w:val="28"/>
      </w:rPr>
    </w:pPr>
    <w:r w:rsidRPr="00E75E6A">
      <w:rPr>
        <w:rFonts w:ascii="Calibri" w:eastAsia="Calibri" w:hAnsi="Calibri" w:cs="Calibri"/>
        <w:b/>
        <w:spacing w:val="-1"/>
        <w:position w:val="1"/>
        <w:sz w:val="28"/>
        <w:szCs w:val="28"/>
      </w:rPr>
      <w:t>A</w:t>
    </w:r>
    <w:r w:rsidRPr="00E75E6A">
      <w:rPr>
        <w:rFonts w:ascii="Calibri" w:eastAsia="Calibri" w:hAnsi="Calibri" w:cs="Calibri"/>
        <w:b/>
        <w:spacing w:val="1"/>
        <w:position w:val="1"/>
        <w:sz w:val="28"/>
        <w:szCs w:val="28"/>
      </w:rPr>
      <w:t>U</w:t>
    </w:r>
    <w:r w:rsidRPr="00E75E6A">
      <w:rPr>
        <w:rFonts w:ascii="Calibri" w:eastAsia="Calibri" w:hAnsi="Calibri" w:cs="Calibri"/>
        <w:b/>
        <w:position w:val="1"/>
        <w:sz w:val="28"/>
        <w:szCs w:val="28"/>
      </w:rPr>
      <w:t>A</w:t>
    </w:r>
    <w:r w:rsidRPr="00E75E6A">
      <w:rPr>
        <w:rFonts w:ascii="Calibri" w:eastAsia="Calibri" w:hAnsi="Calibri" w:cs="Calibri"/>
        <w:b/>
        <w:spacing w:val="-7"/>
        <w:position w:val="1"/>
        <w:sz w:val="28"/>
        <w:szCs w:val="28"/>
      </w:rPr>
      <w:t xml:space="preserve"> </w:t>
    </w:r>
    <w:r w:rsidRPr="00E75E6A">
      <w:rPr>
        <w:rFonts w:ascii="Calibri" w:eastAsia="Calibri" w:hAnsi="Calibri" w:cs="Calibri"/>
        <w:b/>
        <w:spacing w:val="-1"/>
        <w:position w:val="1"/>
        <w:sz w:val="28"/>
        <w:szCs w:val="28"/>
      </w:rPr>
      <w:t>Tra</w:t>
    </w:r>
    <w:r w:rsidRPr="00E75E6A">
      <w:rPr>
        <w:rFonts w:ascii="Calibri" w:eastAsia="Calibri" w:hAnsi="Calibri" w:cs="Calibri"/>
        <w:b/>
        <w:position w:val="1"/>
        <w:sz w:val="28"/>
        <w:szCs w:val="28"/>
      </w:rPr>
      <w:t>ns</w:t>
    </w:r>
    <w:r w:rsidRPr="00E75E6A">
      <w:rPr>
        <w:rFonts w:ascii="Calibri" w:eastAsia="Calibri" w:hAnsi="Calibri" w:cs="Calibri"/>
        <w:b/>
        <w:spacing w:val="1"/>
        <w:position w:val="1"/>
        <w:sz w:val="28"/>
        <w:szCs w:val="28"/>
      </w:rPr>
      <w:t>l</w:t>
    </w:r>
    <w:r w:rsidRPr="00E75E6A">
      <w:rPr>
        <w:rFonts w:ascii="Calibri" w:eastAsia="Calibri" w:hAnsi="Calibri" w:cs="Calibri"/>
        <w:b/>
        <w:spacing w:val="-1"/>
        <w:position w:val="1"/>
        <w:sz w:val="28"/>
        <w:szCs w:val="28"/>
      </w:rPr>
      <w:t>ate</w:t>
    </w:r>
    <w:r w:rsidRPr="00E75E6A">
      <w:rPr>
        <w:rFonts w:ascii="Calibri" w:eastAsia="Calibri" w:hAnsi="Calibri" w:cs="Calibri"/>
        <w:b/>
        <w:position w:val="1"/>
        <w:sz w:val="28"/>
        <w:szCs w:val="28"/>
      </w:rPr>
      <w:t>d</w:t>
    </w:r>
    <w:r w:rsidRPr="00E75E6A">
      <w:rPr>
        <w:rFonts w:ascii="Calibri" w:eastAsia="Calibri" w:hAnsi="Calibri" w:cs="Calibri"/>
        <w:b/>
        <w:spacing w:val="-13"/>
        <w:position w:val="1"/>
        <w:sz w:val="28"/>
        <w:szCs w:val="28"/>
      </w:rPr>
      <w:t xml:space="preserve"> </w:t>
    </w:r>
    <w:r w:rsidRPr="00E75E6A">
      <w:rPr>
        <w:rFonts w:ascii="Calibri" w:eastAsia="Calibri" w:hAnsi="Calibri" w:cs="Calibri"/>
        <w:b/>
        <w:position w:val="1"/>
        <w:sz w:val="28"/>
        <w:szCs w:val="28"/>
      </w:rPr>
      <w:t>D</w:t>
    </w:r>
    <w:r w:rsidRPr="00E75E6A">
      <w:rPr>
        <w:rFonts w:ascii="Calibri" w:eastAsia="Calibri" w:hAnsi="Calibri" w:cs="Calibri"/>
        <w:b/>
        <w:spacing w:val="1"/>
        <w:position w:val="1"/>
        <w:sz w:val="28"/>
        <w:szCs w:val="28"/>
      </w:rPr>
      <w:t>i</w:t>
    </w:r>
    <w:r w:rsidRPr="00E75E6A">
      <w:rPr>
        <w:rFonts w:ascii="Calibri" w:eastAsia="Calibri" w:hAnsi="Calibri" w:cs="Calibri"/>
        <w:b/>
        <w:position w:val="1"/>
        <w:sz w:val="28"/>
        <w:szCs w:val="28"/>
      </w:rPr>
      <w:t>c</w:t>
    </w:r>
    <w:r w:rsidRPr="00E75E6A">
      <w:rPr>
        <w:rFonts w:ascii="Calibri" w:eastAsia="Calibri" w:hAnsi="Calibri" w:cs="Calibri"/>
        <w:b/>
        <w:spacing w:val="-1"/>
        <w:position w:val="1"/>
        <w:sz w:val="28"/>
        <w:szCs w:val="28"/>
      </w:rPr>
      <w:t>t</w:t>
    </w:r>
    <w:r w:rsidRPr="00E75E6A">
      <w:rPr>
        <w:rFonts w:ascii="Calibri" w:eastAsia="Calibri" w:hAnsi="Calibri" w:cs="Calibri"/>
        <w:b/>
        <w:spacing w:val="1"/>
        <w:position w:val="1"/>
        <w:sz w:val="28"/>
        <w:szCs w:val="28"/>
      </w:rPr>
      <w:t>i</w:t>
    </w:r>
    <w:r w:rsidRPr="00E75E6A">
      <w:rPr>
        <w:rFonts w:ascii="Calibri" w:eastAsia="Calibri" w:hAnsi="Calibri" w:cs="Calibri"/>
        <w:b/>
        <w:position w:val="1"/>
        <w:sz w:val="28"/>
        <w:szCs w:val="28"/>
      </w:rPr>
      <w:t>on</w:t>
    </w:r>
    <w:r w:rsidRPr="00E75E6A">
      <w:rPr>
        <w:rFonts w:ascii="Calibri" w:eastAsia="Calibri" w:hAnsi="Calibri" w:cs="Calibri"/>
        <w:b/>
        <w:spacing w:val="-1"/>
        <w:position w:val="1"/>
        <w:sz w:val="28"/>
        <w:szCs w:val="28"/>
      </w:rPr>
      <w:t>ar</w:t>
    </w:r>
    <w:r w:rsidRPr="00E75E6A">
      <w:rPr>
        <w:rFonts w:ascii="Calibri" w:eastAsia="Calibri" w:hAnsi="Calibri" w:cs="Calibri"/>
        <w:b/>
        <w:position w:val="1"/>
        <w:sz w:val="28"/>
        <w:szCs w:val="28"/>
      </w:rPr>
      <w:t>y</w:t>
    </w:r>
    <w:r w:rsidRPr="00E75E6A">
      <w:rPr>
        <w:rFonts w:ascii="Calibri" w:eastAsia="Calibri" w:hAnsi="Calibri" w:cs="Calibri"/>
        <w:b/>
        <w:spacing w:val="-13"/>
        <w:position w:val="1"/>
        <w:sz w:val="28"/>
        <w:szCs w:val="28"/>
      </w:rPr>
      <w:t xml:space="preserve"> </w:t>
    </w:r>
    <w:r w:rsidRPr="00E75E6A">
      <w:rPr>
        <w:rFonts w:ascii="Calibri" w:eastAsia="Calibri" w:hAnsi="Calibri" w:cs="Calibri"/>
        <w:b/>
        <w:position w:val="1"/>
        <w:sz w:val="28"/>
        <w:szCs w:val="28"/>
      </w:rPr>
      <w:t>of</w:t>
    </w:r>
    <w:r w:rsidRPr="00E75E6A">
      <w:rPr>
        <w:rFonts w:ascii="Calibri" w:eastAsia="Calibri" w:hAnsi="Calibri" w:cs="Calibri"/>
        <w:b/>
        <w:spacing w:val="-4"/>
        <w:position w:val="1"/>
        <w:sz w:val="28"/>
        <w:szCs w:val="28"/>
      </w:rPr>
      <w:t xml:space="preserve"> </w:t>
    </w:r>
    <w:r w:rsidRPr="00E75E6A">
      <w:rPr>
        <w:rFonts w:ascii="Calibri" w:eastAsia="Calibri" w:hAnsi="Calibri" w:cs="Calibri"/>
        <w:b/>
        <w:spacing w:val="-1"/>
        <w:position w:val="1"/>
        <w:sz w:val="28"/>
        <w:szCs w:val="28"/>
      </w:rPr>
      <w:t>Ter</w:t>
    </w:r>
    <w:r w:rsidRPr="00E75E6A">
      <w:rPr>
        <w:rFonts w:ascii="Calibri" w:eastAsia="Calibri" w:hAnsi="Calibri" w:cs="Calibri"/>
        <w:b/>
        <w:position w:val="1"/>
        <w:sz w:val="28"/>
        <w:szCs w:val="28"/>
      </w:rPr>
      <w:t>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D4CFF"/>
    <w:multiLevelType w:val="multilevel"/>
    <w:tmpl w:val="3738B6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97"/>
    <w:rsid w:val="00073766"/>
    <w:rsid w:val="00114CFE"/>
    <w:rsid w:val="00197665"/>
    <w:rsid w:val="002F51D9"/>
    <w:rsid w:val="00402F80"/>
    <w:rsid w:val="00431144"/>
    <w:rsid w:val="00450E80"/>
    <w:rsid w:val="005642A1"/>
    <w:rsid w:val="005832F3"/>
    <w:rsid w:val="00594E56"/>
    <w:rsid w:val="005A3C22"/>
    <w:rsid w:val="005D614B"/>
    <w:rsid w:val="00601D6E"/>
    <w:rsid w:val="00630E6E"/>
    <w:rsid w:val="00682861"/>
    <w:rsid w:val="00692102"/>
    <w:rsid w:val="006D106E"/>
    <w:rsid w:val="006F6EED"/>
    <w:rsid w:val="007670A1"/>
    <w:rsid w:val="0084668A"/>
    <w:rsid w:val="00867BED"/>
    <w:rsid w:val="00910E88"/>
    <w:rsid w:val="009164E8"/>
    <w:rsid w:val="009363CB"/>
    <w:rsid w:val="0094402B"/>
    <w:rsid w:val="009756B3"/>
    <w:rsid w:val="009B1142"/>
    <w:rsid w:val="009F0350"/>
    <w:rsid w:val="00A21B81"/>
    <w:rsid w:val="00B12B97"/>
    <w:rsid w:val="00B1487A"/>
    <w:rsid w:val="00BA167E"/>
    <w:rsid w:val="00D2237C"/>
    <w:rsid w:val="00D465AD"/>
    <w:rsid w:val="00D74D85"/>
    <w:rsid w:val="00D87477"/>
    <w:rsid w:val="00E75E6A"/>
    <w:rsid w:val="00EF10F6"/>
    <w:rsid w:val="00F2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292552"/>
  <w15:docId w15:val="{8AAA3024-77AD-47C8-8E15-5E23DA1E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B1142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142"/>
  </w:style>
  <w:style w:type="paragraph" w:styleId="Footer">
    <w:name w:val="footer"/>
    <w:basedOn w:val="Normal"/>
    <w:link w:val="FooterChar"/>
    <w:uiPriority w:val="99"/>
    <w:unhideWhenUsed/>
    <w:rsid w:val="009B1142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142"/>
  </w:style>
  <w:style w:type="character" w:styleId="CommentReference">
    <w:name w:val="annotation reference"/>
    <w:basedOn w:val="DefaultParagraphFont"/>
    <w:uiPriority w:val="99"/>
    <w:semiHidden/>
    <w:unhideWhenUsed/>
    <w:rsid w:val="006D10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06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0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0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0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0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06E"/>
    <w:rPr>
      <w:rFonts w:ascii="Segoe UI" w:hAnsi="Segoe UI" w:cs="Segoe UI"/>
      <w:sz w:val="18"/>
      <w:szCs w:val="18"/>
    </w:rPr>
  </w:style>
  <w:style w:type="character" w:customStyle="1" w:styleId="il">
    <w:name w:val="il"/>
    <w:basedOn w:val="DefaultParagraphFont"/>
    <w:rsid w:val="00B14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2078</Words>
  <Characters>11848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Sharistan</dc:creator>
  <cp:lastModifiedBy>Sharistan</cp:lastModifiedBy>
  <cp:revision>5</cp:revision>
  <dcterms:created xsi:type="dcterms:W3CDTF">2018-02-28T07:14:00Z</dcterms:created>
  <dcterms:modified xsi:type="dcterms:W3CDTF">2018-02-28T09:29:00Z</dcterms:modified>
</cp:coreProperties>
</file>