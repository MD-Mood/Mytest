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C7" w:rsidRDefault="004B5199">
      <w:pPr>
        <w:spacing w:line="660" w:lineRule="exact"/>
        <w:ind w:left="1455" w:right="819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b/>
          <w:i/>
          <w:color w:val="1F3863"/>
          <w:position w:val="2"/>
          <w:sz w:val="56"/>
          <w:szCs w:val="56"/>
        </w:rPr>
        <w:t>DUAL</w:t>
      </w:r>
      <w:r>
        <w:rPr>
          <w:rFonts w:ascii="Calibri" w:eastAsia="Calibri" w:hAnsi="Calibri" w:cs="Calibri"/>
          <w:b/>
          <w:i/>
          <w:color w:val="1F3863"/>
          <w:spacing w:val="-13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i/>
          <w:color w:val="1F3863"/>
          <w:position w:val="2"/>
          <w:sz w:val="56"/>
          <w:szCs w:val="56"/>
        </w:rPr>
        <w:t>PU</w:t>
      </w:r>
      <w:r>
        <w:rPr>
          <w:rFonts w:ascii="Calibri" w:eastAsia="Calibri" w:hAnsi="Calibri" w:cs="Calibri"/>
          <w:b/>
          <w:i/>
          <w:color w:val="1F3863"/>
          <w:spacing w:val="3"/>
          <w:position w:val="2"/>
          <w:sz w:val="56"/>
          <w:szCs w:val="56"/>
        </w:rPr>
        <w:t>R</w:t>
      </w:r>
      <w:r>
        <w:rPr>
          <w:rFonts w:ascii="Calibri" w:eastAsia="Calibri" w:hAnsi="Calibri" w:cs="Calibri"/>
          <w:b/>
          <w:i/>
          <w:color w:val="1F3863"/>
          <w:position w:val="2"/>
          <w:sz w:val="56"/>
          <w:szCs w:val="56"/>
        </w:rPr>
        <w:t>POSE</w:t>
      </w:r>
      <w:r>
        <w:rPr>
          <w:rFonts w:ascii="Calibri" w:eastAsia="Calibri" w:hAnsi="Calibri" w:cs="Calibri"/>
          <w:b/>
          <w:i/>
          <w:color w:val="1F3863"/>
          <w:spacing w:val="-20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1F3863"/>
          <w:position w:val="2"/>
          <w:sz w:val="56"/>
          <w:szCs w:val="56"/>
        </w:rPr>
        <w:t>-</w:t>
      </w:r>
      <w:r>
        <w:rPr>
          <w:rFonts w:ascii="Calibri" w:eastAsia="Calibri" w:hAnsi="Calibri" w:cs="Calibri"/>
          <w:b/>
          <w:color w:val="1F3863"/>
          <w:spacing w:val="-2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1F3863"/>
          <w:position w:val="2"/>
          <w:sz w:val="56"/>
          <w:szCs w:val="56"/>
        </w:rPr>
        <w:t>CE</w:t>
      </w:r>
      <w:r>
        <w:rPr>
          <w:rFonts w:ascii="Calibri" w:eastAsia="Calibri" w:hAnsi="Calibri" w:cs="Calibri"/>
          <w:b/>
          <w:color w:val="1F3863"/>
          <w:spacing w:val="2"/>
          <w:position w:val="2"/>
          <w:sz w:val="56"/>
          <w:szCs w:val="56"/>
        </w:rPr>
        <w:t>I</w:t>
      </w:r>
      <w:r>
        <w:rPr>
          <w:rFonts w:ascii="Calibri" w:eastAsia="Calibri" w:hAnsi="Calibri" w:cs="Calibri"/>
          <w:b/>
          <w:color w:val="1F3863"/>
          <w:position w:val="2"/>
          <w:sz w:val="56"/>
          <w:szCs w:val="56"/>
        </w:rPr>
        <w:t>LING</w:t>
      </w:r>
      <w:r>
        <w:rPr>
          <w:rFonts w:ascii="Calibri" w:eastAsia="Calibri" w:hAnsi="Calibri" w:cs="Calibri"/>
          <w:b/>
          <w:color w:val="1F3863"/>
          <w:spacing w:val="-19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b/>
          <w:color w:val="1F3863"/>
          <w:spacing w:val="2"/>
          <w:w w:val="99"/>
          <w:position w:val="2"/>
          <w:sz w:val="56"/>
          <w:szCs w:val="56"/>
        </w:rPr>
        <w:t>S</w:t>
      </w:r>
      <w:r>
        <w:rPr>
          <w:rFonts w:ascii="Calibri" w:eastAsia="Calibri" w:hAnsi="Calibri" w:cs="Calibri"/>
          <w:b/>
          <w:color w:val="1F3863"/>
          <w:w w:val="99"/>
          <w:position w:val="2"/>
          <w:sz w:val="56"/>
          <w:szCs w:val="56"/>
        </w:rPr>
        <w:t>CR</w:t>
      </w:r>
      <w:r>
        <w:rPr>
          <w:rFonts w:ascii="Calibri" w:eastAsia="Calibri" w:hAnsi="Calibri" w:cs="Calibri"/>
          <w:b/>
          <w:color w:val="1F3863"/>
          <w:spacing w:val="2"/>
          <w:w w:val="99"/>
          <w:position w:val="2"/>
          <w:sz w:val="56"/>
          <w:szCs w:val="56"/>
        </w:rPr>
        <w:t>E</w:t>
      </w:r>
      <w:r>
        <w:rPr>
          <w:rFonts w:ascii="Calibri" w:eastAsia="Calibri" w:hAnsi="Calibri" w:cs="Calibri"/>
          <w:b/>
          <w:color w:val="1F3863"/>
          <w:w w:val="99"/>
          <w:position w:val="2"/>
          <w:sz w:val="56"/>
          <w:szCs w:val="56"/>
        </w:rPr>
        <w:t>WS</w:t>
      </w:r>
      <w:r w:rsidR="00F16CCA">
        <w:rPr>
          <w:rFonts w:ascii="Calibri" w:eastAsia="Calibri" w:hAnsi="Calibri" w:cs="Calibri"/>
          <w:b/>
          <w:color w:val="1F3863"/>
          <w:w w:val="99"/>
          <w:position w:val="2"/>
          <w:sz w:val="56"/>
          <w:szCs w:val="56"/>
        </w:rPr>
        <w:t xml:space="preserve"> </w:t>
      </w:r>
      <w:r w:rsidR="00F16CCA" w:rsidRPr="00F16CCA">
        <w:rPr>
          <w:rFonts w:ascii="Calibri" w:eastAsia="Calibri" w:hAnsi="Calibri" w:cs="Calibri"/>
          <w:b/>
          <w:color w:val="FF0000"/>
          <w:w w:val="99"/>
          <w:position w:val="2"/>
          <w:sz w:val="56"/>
          <w:szCs w:val="56"/>
        </w:rPr>
        <w:t>COLLATED</w:t>
      </w:r>
      <w:r w:rsidR="00F16CCA">
        <w:rPr>
          <w:rFonts w:ascii="Calibri" w:eastAsia="Calibri" w:hAnsi="Calibri" w:cs="Calibri"/>
          <w:b/>
          <w:color w:val="1F3863"/>
          <w:w w:val="99"/>
          <w:position w:val="2"/>
          <w:sz w:val="56"/>
          <w:szCs w:val="56"/>
        </w:rPr>
        <w:t xml:space="preserve"> AND </w:t>
      </w:r>
      <w:r w:rsidR="00F16CCA" w:rsidRPr="00F16CCA">
        <w:rPr>
          <w:rFonts w:ascii="Calibri" w:eastAsia="Calibri" w:hAnsi="Calibri" w:cs="Calibri"/>
          <w:b/>
          <w:color w:val="FF0000"/>
          <w:w w:val="99"/>
          <w:position w:val="2"/>
          <w:sz w:val="56"/>
          <w:szCs w:val="56"/>
        </w:rPr>
        <w:t xml:space="preserve">LOOSE </w:t>
      </w:r>
    </w:p>
    <w:p w:rsidR="005C4AC7" w:rsidRDefault="005C4AC7">
      <w:pPr>
        <w:spacing w:before="6" w:line="160" w:lineRule="exact"/>
        <w:rPr>
          <w:sz w:val="16"/>
          <w:szCs w:val="16"/>
        </w:rPr>
      </w:pPr>
    </w:p>
    <w:p w:rsidR="005C4AC7" w:rsidRDefault="005C4AC7">
      <w:pPr>
        <w:spacing w:line="200" w:lineRule="exact"/>
      </w:pPr>
    </w:p>
    <w:p w:rsidR="005C4AC7" w:rsidRDefault="007A5508" w:rsidP="00F16CCA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7D1C7583" wp14:editId="47D515E8">
            <wp:extent cx="3455271" cy="2487168"/>
            <wp:effectExtent l="0" t="0" r="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271" cy="24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98" w:rsidRDefault="00044B98">
      <w:pPr>
        <w:ind w:left="1070"/>
      </w:pPr>
    </w:p>
    <w:p w:rsidR="00044B98" w:rsidRDefault="00044B98" w:rsidP="00F16CCA"/>
    <w:p w:rsidR="005C4AC7" w:rsidRDefault="007A5508">
      <w:pPr>
        <w:ind w:left="16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 w:rsidR="004B5199"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 w:rsidR="004B5199">
        <w:rPr>
          <w:rFonts w:ascii="Calibri" w:eastAsia="Calibri" w:hAnsi="Calibri" w:cs="Calibri"/>
          <w:b/>
          <w:sz w:val="22"/>
          <w:szCs w:val="22"/>
        </w:rPr>
        <w:t>t</w:t>
      </w:r>
      <w:r w:rsidR="004B5199"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 w:rsidR="004B5199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4B5199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="004B5199">
        <w:rPr>
          <w:rFonts w:ascii="Calibri" w:eastAsia="Calibri" w:hAnsi="Calibri" w:cs="Calibri"/>
          <w:b/>
          <w:sz w:val="22"/>
          <w:szCs w:val="22"/>
        </w:rPr>
        <w:t>s</w:t>
      </w:r>
    </w:p>
    <w:p w:rsidR="005C4AC7" w:rsidRDefault="005C4AC7">
      <w:pPr>
        <w:spacing w:before="3" w:line="180" w:lineRule="exact"/>
        <w:rPr>
          <w:sz w:val="18"/>
          <w:szCs w:val="18"/>
        </w:rPr>
      </w:pPr>
    </w:p>
    <w:p w:rsidR="005C4AC7" w:rsidRDefault="004B5199">
      <w:pPr>
        <w:ind w:left="132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read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xe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laster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ard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 up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ick</w:t>
      </w:r>
    </w:p>
    <w:p w:rsidR="005C4AC7" w:rsidRDefault="004B5199">
      <w:pPr>
        <w:spacing w:before="27"/>
        <w:ind w:left="132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 F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arse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read</w:t>
      </w:r>
    </w:p>
    <w:p w:rsidR="005C4AC7" w:rsidRDefault="004B5199">
      <w:pPr>
        <w:spacing w:before="27"/>
        <w:ind w:left="132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stralian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tan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erboard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eili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fix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5C4AC7" w:rsidRDefault="004B5199">
      <w:pPr>
        <w:spacing w:before="27"/>
        <w:ind w:left="132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14100">
        <w:rPr>
          <w:rFonts w:ascii="Calibri" w:eastAsia="Calibri" w:hAnsi="Calibri" w:cs="Calibri"/>
          <w:spacing w:val="1"/>
          <w:sz w:val="22"/>
          <w:szCs w:val="22"/>
        </w:rPr>
        <w:t>to</w:t>
      </w:r>
      <w:r>
        <w:rPr>
          <w:rFonts w:ascii="Calibri" w:eastAsia="Calibri" w:hAnsi="Calibri" w:cs="Calibri"/>
          <w:sz w:val="22"/>
          <w:szCs w:val="22"/>
        </w:rPr>
        <w:t xml:space="preserve"> pl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factu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s.</w:t>
      </w:r>
    </w:p>
    <w:p w:rsidR="005C4AC7" w:rsidRDefault="004B5199">
      <w:pPr>
        <w:spacing w:before="27"/>
        <w:ind w:left="132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Screw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ead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Easily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le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stralian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Stan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)</w:t>
      </w:r>
    </w:p>
    <w:p w:rsidR="005C4AC7" w:rsidRDefault="005C4AC7">
      <w:pPr>
        <w:spacing w:line="200" w:lineRule="exact"/>
      </w:pPr>
    </w:p>
    <w:p w:rsidR="005C4AC7" w:rsidRDefault="005C4AC7">
      <w:pPr>
        <w:spacing w:line="200" w:lineRule="exact"/>
      </w:pPr>
    </w:p>
    <w:p w:rsidR="005C4AC7" w:rsidRDefault="005C4AC7">
      <w:pPr>
        <w:spacing w:line="200" w:lineRule="exact"/>
      </w:pPr>
    </w:p>
    <w:tbl>
      <w:tblPr>
        <w:tblpPr w:leftFromText="180" w:rightFromText="180" w:vertAnchor="text" w:tblpXSpec="center" w:tblpY="1"/>
        <w:tblOverlap w:val="never"/>
        <w:tblW w:w="94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4253"/>
        <w:gridCol w:w="1559"/>
        <w:gridCol w:w="1843"/>
        <w:gridCol w:w="1134"/>
      </w:tblGrid>
      <w:tr w:rsidR="00406FFE" w:rsidTr="00B0012D">
        <w:trPr>
          <w:trHeight w:hRule="exact" w:val="87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044B98">
            <w:pPr>
              <w:ind w:left="-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 w:colFirst="0" w:colLast="5"/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Short Code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044B98">
            <w:pPr>
              <w:spacing w:line="260" w:lineRule="exact"/>
              <w:ind w:right="15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Description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044B9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Product Code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044B98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Barcode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B0012D" w:rsidP="00044B98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Preferred  Order Qty</w:t>
            </w:r>
          </w:p>
        </w:tc>
      </w:tr>
      <w:tr w:rsidR="00406FFE" w:rsidTr="00B0012D">
        <w:trPr>
          <w:trHeight w:hRule="exact" w:val="54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ind w:left="-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CS30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TED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WS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  <w:p w:rsidR="00406FFE" w:rsidRDefault="00406FFE" w:rsidP="007A5508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YZ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jc w:val="center"/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10</w:t>
            </w:r>
          </w:p>
        </w:tc>
      </w:tr>
      <w:tr w:rsidR="00406FFE" w:rsidTr="00B0012D">
        <w:trPr>
          <w:trHeight w:hRule="exact" w:val="54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ind w:left="-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LS130</w:t>
            </w:r>
          </w:p>
        </w:tc>
        <w:tc>
          <w:tcPr>
            <w:tcW w:w="4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LOOSE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SCR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WS 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R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#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M</w:t>
            </w:r>
          </w:p>
          <w:p w:rsidR="00406FFE" w:rsidRDefault="00406FFE" w:rsidP="007A5508">
            <w:pPr>
              <w:spacing w:before="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TH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Pr="00053A0C" w:rsidRDefault="00406FFE" w:rsidP="007A5508">
            <w:pPr>
              <w:spacing w:line="260" w:lineRule="exact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053A0C">
              <w:rPr>
                <w:rFonts w:asciiTheme="minorHAnsi" w:hAnsiTheme="minorHAnsi"/>
                <w:sz w:val="22"/>
                <w:szCs w:val="22"/>
              </w:rPr>
              <w:t>TMLPDP30YZ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Pr="00880666" w:rsidRDefault="00406FFE" w:rsidP="007A5508">
            <w:pPr>
              <w:spacing w:line="260" w:lineRule="exact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880666">
              <w:rPr>
                <w:rFonts w:asciiTheme="minorHAnsi" w:hAnsiTheme="minorHAnsi"/>
                <w:sz w:val="22"/>
                <w:szCs w:val="22"/>
              </w:rPr>
              <w:t>9350149003631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406FFE" w:rsidRDefault="00406FFE" w:rsidP="007A5508">
            <w:pPr>
              <w:spacing w:line="260" w:lineRule="exact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12</w:t>
            </w:r>
          </w:p>
        </w:tc>
      </w:tr>
      <w:bookmarkEnd w:id="0"/>
    </w:tbl>
    <w:p w:rsidR="005C4AC7" w:rsidRDefault="005C4AC7">
      <w:pPr>
        <w:spacing w:line="240" w:lineRule="exact"/>
        <w:ind w:left="6803"/>
        <w:rPr>
          <w:rFonts w:ascii="Calibri" w:eastAsia="Calibri" w:hAnsi="Calibri" w:cs="Calibri"/>
          <w:sz w:val="22"/>
          <w:szCs w:val="22"/>
        </w:rPr>
      </w:pPr>
    </w:p>
    <w:p w:rsidR="005C4AC7" w:rsidRDefault="005C4AC7">
      <w:pPr>
        <w:spacing w:before="3" w:line="260" w:lineRule="exact"/>
        <w:rPr>
          <w:sz w:val="26"/>
          <w:szCs w:val="26"/>
        </w:rPr>
      </w:pPr>
    </w:p>
    <w:p w:rsidR="00550E04" w:rsidRDefault="00550E04">
      <w:pPr>
        <w:spacing w:before="3"/>
        <w:ind w:left="2534" w:right="1894"/>
        <w:jc w:val="center"/>
        <w:rPr>
          <w:rFonts w:ascii="Calibri" w:eastAsia="Calibri" w:hAnsi="Calibri" w:cs="Calibri"/>
          <w:sz w:val="16"/>
          <w:szCs w:val="16"/>
        </w:rPr>
      </w:pPr>
    </w:p>
    <w:p w:rsidR="00550E04" w:rsidRDefault="00550E04" w:rsidP="00044B98">
      <w:pPr>
        <w:spacing w:before="3"/>
        <w:ind w:right="-28"/>
        <w:rPr>
          <w:rFonts w:ascii="Calibri" w:eastAsia="Calibri" w:hAnsi="Calibri" w:cs="Calibri"/>
          <w:sz w:val="16"/>
          <w:szCs w:val="16"/>
        </w:rPr>
      </w:pPr>
    </w:p>
    <w:sectPr w:rsidR="00550E04" w:rsidSect="00044B98">
      <w:headerReference w:type="default" r:id="rId8"/>
      <w:footerReference w:type="default" r:id="rId9"/>
      <w:type w:val="continuous"/>
      <w:pgSz w:w="11920" w:h="16840"/>
      <w:pgMar w:top="120" w:right="438" w:bottom="280" w:left="48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F90" w:rsidRDefault="006A0F90" w:rsidP="00890982">
      <w:r>
        <w:separator/>
      </w:r>
    </w:p>
  </w:endnote>
  <w:endnote w:type="continuationSeparator" w:id="0">
    <w:p w:rsidR="006A0F90" w:rsidRDefault="006A0F90" w:rsidP="00890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982" w:rsidRDefault="00890982" w:rsidP="00890982">
    <w:pPr>
      <w:ind w:left="4423"/>
    </w:pPr>
    <w:r>
      <w:rPr>
        <w:noProof/>
        <w:lang w:val="en-AU" w:eastAsia="en-AU"/>
      </w:rPr>
      <w:drawing>
        <wp:inline distT="0" distB="0" distL="0" distR="0" wp14:anchorId="07E2504A" wp14:editId="102ECA54">
          <wp:extent cx="1324610" cy="441325"/>
          <wp:effectExtent l="0" t="0" r="889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461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90982" w:rsidRDefault="00890982" w:rsidP="00890982">
    <w:pPr>
      <w:spacing w:before="90"/>
      <w:ind w:left="1322" w:right="684"/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P</w:t>
    </w:r>
    <w:r>
      <w:rPr>
        <w:rFonts w:ascii="Arial" w:eastAsia="Arial" w:hAnsi="Arial" w:cs="Arial"/>
        <w:spacing w:val="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| +</w:t>
    </w:r>
    <w:r>
      <w:rPr>
        <w:rFonts w:ascii="Arial" w:eastAsia="Arial" w:hAnsi="Arial" w:cs="Arial"/>
        <w:spacing w:val="-1"/>
        <w:sz w:val="16"/>
        <w:szCs w:val="16"/>
      </w:rPr>
      <w:t>6</w:t>
    </w:r>
    <w:r>
      <w:rPr>
        <w:rFonts w:ascii="Arial" w:eastAsia="Arial" w:hAnsi="Arial" w:cs="Arial"/>
        <w:sz w:val="16"/>
        <w:szCs w:val="16"/>
      </w:rPr>
      <w:t>1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2</w:t>
    </w:r>
    <w:r>
      <w:rPr>
        <w:rFonts w:ascii="Arial" w:eastAsia="Arial" w:hAnsi="Arial" w:cs="Arial"/>
        <w:spacing w:val="1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977</w:t>
    </w:r>
    <w:r>
      <w:rPr>
        <w:rFonts w:ascii="Arial" w:eastAsia="Arial" w:hAnsi="Arial" w:cs="Arial"/>
        <w:sz w:val="16"/>
        <w:szCs w:val="16"/>
      </w:rPr>
      <w:t>4</w:t>
    </w:r>
    <w:r>
      <w:rPr>
        <w:rFonts w:ascii="Arial" w:eastAsia="Arial" w:hAnsi="Arial" w:cs="Arial"/>
        <w:spacing w:val="1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454</w:t>
    </w:r>
    <w:r>
      <w:rPr>
        <w:rFonts w:ascii="Arial" w:eastAsia="Arial" w:hAnsi="Arial" w:cs="Arial"/>
        <w:sz w:val="16"/>
        <w:szCs w:val="16"/>
      </w:rPr>
      <w:t>5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F</w:t>
    </w:r>
    <w:r>
      <w:rPr>
        <w:rFonts w:ascii="Arial" w:eastAsia="Arial" w:hAnsi="Arial" w:cs="Arial"/>
        <w:spacing w:val="1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 xml:space="preserve">| </w:t>
    </w:r>
    <w:r>
      <w:rPr>
        <w:rFonts w:ascii="Arial" w:eastAsia="Arial" w:hAnsi="Arial" w:cs="Arial"/>
        <w:spacing w:val="-1"/>
        <w:sz w:val="16"/>
        <w:szCs w:val="16"/>
      </w:rPr>
      <w:t>(02</w:t>
    </w:r>
    <w:r>
      <w:rPr>
        <w:rFonts w:ascii="Arial" w:eastAsia="Arial" w:hAnsi="Arial" w:cs="Arial"/>
        <w:sz w:val="16"/>
        <w:szCs w:val="16"/>
      </w:rPr>
      <w:t xml:space="preserve">) </w:t>
    </w:r>
    <w:r>
      <w:rPr>
        <w:rFonts w:ascii="Arial" w:eastAsia="Arial" w:hAnsi="Arial" w:cs="Arial"/>
        <w:spacing w:val="-1"/>
        <w:sz w:val="16"/>
        <w:szCs w:val="16"/>
      </w:rPr>
      <w:t>977</w:t>
    </w:r>
    <w:r>
      <w:rPr>
        <w:rFonts w:ascii="Arial" w:eastAsia="Arial" w:hAnsi="Arial" w:cs="Arial"/>
        <w:sz w:val="16"/>
        <w:szCs w:val="16"/>
      </w:rPr>
      <w:t>3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pacing w:val="-1"/>
        <w:sz w:val="16"/>
        <w:szCs w:val="16"/>
      </w:rPr>
      <w:t>312</w:t>
    </w:r>
    <w:r>
      <w:rPr>
        <w:rFonts w:ascii="Arial" w:eastAsia="Arial" w:hAnsi="Arial" w:cs="Arial"/>
        <w:sz w:val="16"/>
        <w:szCs w:val="16"/>
      </w:rPr>
      <w:t>2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W</w:t>
    </w:r>
    <w:r>
      <w:rPr>
        <w:rFonts w:ascii="Arial" w:eastAsia="Arial" w:hAnsi="Arial" w:cs="Arial"/>
        <w:spacing w:val="5"/>
        <w:sz w:val="16"/>
        <w:szCs w:val="16"/>
      </w:rPr>
      <w:t xml:space="preserve"> </w:t>
    </w:r>
    <w:hyperlink r:id="rId2">
      <w:r>
        <w:rPr>
          <w:rFonts w:ascii="Arial" w:eastAsia="Arial" w:hAnsi="Arial" w:cs="Arial"/>
          <w:sz w:val="16"/>
          <w:szCs w:val="16"/>
        </w:rPr>
        <w:t xml:space="preserve">| 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pacing w:val="-1"/>
          <w:sz w:val="16"/>
          <w:szCs w:val="16"/>
        </w:rPr>
        <w:t>w</w:t>
      </w:r>
      <w:r>
        <w:rPr>
          <w:rFonts w:ascii="Arial" w:eastAsia="Arial" w:hAnsi="Arial" w:cs="Arial"/>
          <w:spacing w:val="-3"/>
          <w:sz w:val="16"/>
          <w:szCs w:val="16"/>
        </w:rPr>
        <w:t>w</w:t>
      </w:r>
      <w:r>
        <w:rPr>
          <w:rFonts w:ascii="Arial" w:eastAsia="Arial" w:hAnsi="Arial" w:cs="Arial"/>
          <w:spacing w:val="1"/>
          <w:sz w:val="16"/>
          <w:szCs w:val="16"/>
        </w:rPr>
        <w:t>.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lo</w:t>
      </w:r>
      <w:r>
        <w:rPr>
          <w:rFonts w:ascii="Arial" w:eastAsia="Arial" w:hAnsi="Arial" w:cs="Arial"/>
          <w:spacing w:val="-1"/>
          <w:sz w:val="16"/>
          <w:szCs w:val="16"/>
        </w:rPr>
        <w:t>ba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rade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upp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s.c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.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u</w:t>
      </w:r>
    </w:hyperlink>
    <w:r>
      <w:rPr>
        <w:rFonts w:ascii="Arial" w:eastAsia="Arial" w:hAnsi="Arial" w:cs="Arial"/>
        <w:spacing w:val="-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E</w:t>
    </w:r>
    <w:r>
      <w:rPr>
        <w:rFonts w:ascii="Arial" w:eastAsia="Arial" w:hAnsi="Arial" w:cs="Arial"/>
        <w:spacing w:val="2"/>
        <w:sz w:val="16"/>
        <w:szCs w:val="16"/>
      </w:rPr>
      <w:t xml:space="preserve"> </w:t>
    </w:r>
    <w:r>
      <w:rPr>
        <w:rFonts w:ascii="Arial" w:eastAsia="Arial" w:hAnsi="Arial" w:cs="Arial"/>
        <w:sz w:val="16"/>
        <w:szCs w:val="16"/>
      </w:rPr>
      <w:t>|</w:t>
    </w:r>
    <w:r>
      <w:rPr>
        <w:rFonts w:ascii="Arial" w:eastAsia="Arial" w:hAnsi="Arial" w:cs="Arial"/>
        <w:spacing w:val="-2"/>
        <w:sz w:val="16"/>
        <w:szCs w:val="16"/>
      </w:rPr>
      <w:t xml:space="preserve"> </w:t>
    </w:r>
    <w:hyperlink r:id="rId3"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3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@</w:t>
      </w:r>
      <w:r>
        <w:rPr>
          <w:rFonts w:ascii="Arial" w:eastAsia="Arial" w:hAnsi="Arial" w:cs="Arial"/>
          <w:spacing w:val="-1"/>
          <w:sz w:val="16"/>
          <w:szCs w:val="16"/>
        </w:rPr>
        <w:t>g</w:t>
      </w:r>
      <w:r>
        <w:rPr>
          <w:rFonts w:ascii="Arial" w:eastAsia="Arial" w:hAnsi="Arial" w:cs="Arial"/>
          <w:sz w:val="16"/>
          <w:szCs w:val="16"/>
        </w:rPr>
        <w:t>lo</w:t>
      </w:r>
      <w:r>
        <w:rPr>
          <w:rFonts w:ascii="Arial" w:eastAsia="Arial" w:hAnsi="Arial" w:cs="Arial"/>
          <w:spacing w:val="-1"/>
          <w:sz w:val="16"/>
          <w:szCs w:val="16"/>
        </w:rPr>
        <w:t>ba</w:t>
      </w:r>
      <w:r>
        <w:rPr>
          <w:rFonts w:ascii="Arial" w:eastAsia="Arial" w:hAnsi="Arial" w:cs="Arial"/>
          <w:spacing w:val="-2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rade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u</w:t>
      </w:r>
      <w:r>
        <w:rPr>
          <w:rFonts w:ascii="Arial" w:eastAsia="Arial" w:hAnsi="Arial" w:cs="Arial"/>
          <w:spacing w:val="-3"/>
          <w:sz w:val="16"/>
          <w:szCs w:val="16"/>
        </w:rPr>
        <w:t>p</w:t>
      </w:r>
      <w:r>
        <w:rPr>
          <w:rFonts w:ascii="Arial" w:eastAsia="Arial" w:hAnsi="Arial" w:cs="Arial"/>
          <w:spacing w:val="-1"/>
          <w:sz w:val="16"/>
          <w:szCs w:val="16"/>
        </w:rPr>
        <w:t>p</w:t>
      </w:r>
      <w:r>
        <w:rPr>
          <w:rFonts w:ascii="Arial" w:eastAsia="Arial" w:hAnsi="Arial" w:cs="Arial"/>
          <w:sz w:val="16"/>
          <w:szCs w:val="16"/>
        </w:rPr>
        <w:t>li</w:t>
      </w:r>
      <w:r>
        <w:rPr>
          <w:rFonts w:ascii="Arial" w:eastAsia="Arial" w:hAnsi="Arial" w:cs="Arial"/>
          <w:spacing w:val="-1"/>
          <w:sz w:val="16"/>
          <w:szCs w:val="16"/>
        </w:rPr>
        <w:t>e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.</w:t>
      </w:r>
      <w:r>
        <w:rPr>
          <w:rFonts w:ascii="Arial" w:eastAsia="Arial" w:hAnsi="Arial" w:cs="Arial"/>
          <w:spacing w:val="1"/>
          <w:sz w:val="16"/>
          <w:szCs w:val="16"/>
        </w:rPr>
        <w:t>c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m</w:t>
      </w:r>
      <w:r>
        <w:rPr>
          <w:rFonts w:ascii="Arial" w:eastAsia="Arial" w:hAnsi="Arial" w:cs="Arial"/>
          <w:spacing w:val="1"/>
          <w:sz w:val="16"/>
          <w:szCs w:val="16"/>
        </w:rPr>
        <w:t>.</w:t>
      </w:r>
      <w:r>
        <w:rPr>
          <w:rFonts w:ascii="Arial" w:eastAsia="Arial" w:hAnsi="Arial" w:cs="Arial"/>
          <w:spacing w:val="-1"/>
          <w:sz w:val="16"/>
          <w:szCs w:val="16"/>
        </w:rPr>
        <w:t>a</w:t>
      </w:r>
      <w:r>
        <w:rPr>
          <w:rFonts w:ascii="Arial" w:eastAsia="Arial" w:hAnsi="Arial" w:cs="Arial"/>
          <w:sz w:val="16"/>
          <w:szCs w:val="16"/>
        </w:rPr>
        <w:t>u</w:t>
      </w:r>
    </w:hyperlink>
  </w:p>
  <w:p w:rsidR="00890982" w:rsidRDefault="00890982" w:rsidP="00890982">
    <w:pPr>
      <w:spacing w:before="3"/>
      <w:ind w:left="2534" w:right="1894"/>
      <w:jc w:val="center"/>
      <w:rPr>
        <w:rFonts w:ascii="Calibri" w:eastAsia="Calibri" w:hAnsi="Calibri" w:cs="Calibri"/>
        <w:sz w:val="16"/>
        <w:szCs w:val="16"/>
      </w:rPr>
    </w:pPr>
    <w:r>
      <w:rPr>
        <w:rFonts w:ascii="Calibri" w:eastAsia="Calibri" w:hAnsi="Calibri" w:cs="Calibri"/>
        <w:sz w:val="16"/>
        <w:szCs w:val="16"/>
      </w:rPr>
      <w:t>Ad</w:t>
    </w:r>
    <w:r>
      <w:rPr>
        <w:rFonts w:ascii="Calibri" w:eastAsia="Calibri" w:hAnsi="Calibri" w:cs="Calibri"/>
        <w:spacing w:val="-1"/>
        <w:sz w:val="16"/>
        <w:szCs w:val="16"/>
      </w:rPr>
      <w:t>dre</w:t>
    </w:r>
    <w:r>
      <w:rPr>
        <w:rFonts w:ascii="Calibri" w:eastAsia="Calibri" w:hAnsi="Calibri" w:cs="Calibri"/>
        <w:sz w:val="16"/>
        <w:szCs w:val="16"/>
      </w:rPr>
      <w:t>s</w:t>
    </w:r>
    <w:r>
      <w:rPr>
        <w:rFonts w:ascii="Calibri" w:eastAsia="Calibri" w:hAnsi="Calibri" w:cs="Calibri"/>
        <w:spacing w:val="-1"/>
        <w:sz w:val="16"/>
        <w:szCs w:val="16"/>
      </w:rPr>
      <w:t>s</w:t>
    </w:r>
    <w:r>
      <w:rPr>
        <w:rFonts w:ascii="Calibri" w:eastAsia="Calibri" w:hAnsi="Calibri" w:cs="Calibri"/>
        <w:sz w:val="16"/>
        <w:szCs w:val="16"/>
      </w:rPr>
      <w:t xml:space="preserve">: 7 </w:t>
    </w:r>
    <w:r>
      <w:rPr>
        <w:rFonts w:ascii="Calibri" w:eastAsia="Calibri" w:hAnsi="Calibri" w:cs="Calibri"/>
        <w:spacing w:val="-1"/>
        <w:sz w:val="16"/>
        <w:szCs w:val="16"/>
      </w:rPr>
      <w:t>D</w:t>
    </w:r>
    <w:r>
      <w:rPr>
        <w:rFonts w:ascii="Calibri" w:eastAsia="Calibri" w:hAnsi="Calibri" w:cs="Calibri"/>
        <w:sz w:val="16"/>
        <w:szCs w:val="16"/>
      </w:rPr>
      <w:t>a</w:t>
    </w:r>
    <w:r>
      <w:rPr>
        <w:rFonts w:ascii="Calibri" w:eastAsia="Calibri" w:hAnsi="Calibri" w:cs="Calibri"/>
        <w:spacing w:val="-1"/>
        <w:sz w:val="16"/>
        <w:szCs w:val="16"/>
      </w:rPr>
      <w:t>i</w:t>
    </w:r>
    <w:r>
      <w:rPr>
        <w:rFonts w:ascii="Calibri" w:eastAsia="Calibri" w:hAnsi="Calibri" w:cs="Calibri"/>
        <w:sz w:val="16"/>
        <w:szCs w:val="16"/>
      </w:rPr>
      <w:t>sy</w:t>
    </w:r>
    <w:r>
      <w:rPr>
        <w:rFonts w:ascii="Calibri" w:eastAsia="Calibri" w:hAnsi="Calibri" w:cs="Calibri"/>
        <w:spacing w:val="-1"/>
        <w:sz w:val="16"/>
        <w:szCs w:val="16"/>
      </w:rPr>
      <w:t xml:space="preserve"> </w:t>
    </w:r>
    <w:r>
      <w:rPr>
        <w:rFonts w:ascii="Calibri" w:eastAsia="Calibri" w:hAnsi="Calibri" w:cs="Calibri"/>
        <w:sz w:val="16"/>
        <w:szCs w:val="16"/>
      </w:rPr>
      <w:t>S</w:t>
    </w:r>
    <w:r>
      <w:rPr>
        <w:rFonts w:ascii="Calibri" w:eastAsia="Calibri" w:hAnsi="Calibri" w:cs="Calibri"/>
        <w:spacing w:val="-1"/>
        <w:sz w:val="16"/>
        <w:szCs w:val="16"/>
      </w:rPr>
      <w:t>treet</w:t>
    </w:r>
    <w:r>
      <w:rPr>
        <w:rFonts w:ascii="Calibri" w:eastAsia="Calibri" w:hAnsi="Calibri" w:cs="Calibri"/>
        <w:sz w:val="16"/>
        <w:szCs w:val="16"/>
      </w:rPr>
      <w:t>,</w:t>
    </w:r>
    <w:r>
      <w:rPr>
        <w:rFonts w:ascii="Calibri" w:eastAsia="Calibri" w:hAnsi="Calibri" w:cs="Calibri"/>
        <w:spacing w:val="1"/>
        <w:sz w:val="16"/>
        <w:szCs w:val="16"/>
      </w:rPr>
      <w:t xml:space="preserve"> R</w:t>
    </w:r>
    <w:r>
      <w:rPr>
        <w:rFonts w:ascii="Calibri" w:eastAsia="Calibri" w:hAnsi="Calibri" w:cs="Calibri"/>
        <w:spacing w:val="-1"/>
        <w:sz w:val="16"/>
        <w:szCs w:val="16"/>
      </w:rPr>
      <w:t>eve</w:t>
    </w:r>
    <w:r>
      <w:rPr>
        <w:rFonts w:ascii="Calibri" w:eastAsia="Calibri" w:hAnsi="Calibri" w:cs="Calibri"/>
        <w:sz w:val="16"/>
        <w:szCs w:val="16"/>
      </w:rPr>
      <w:t>s</w:t>
    </w:r>
    <w:r>
      <w:rPr>
        <w:rFonts w:ascii="Calibri" w:eastAsia="Calibri" w:hAnsi="Calibri" w:cs="Calibri"/>
        <w:spacing w:val="-1"/>
        <w:sz w:val="16"/>
        <w:szCs w:val="16"/>
      </w:rPr>
      <w:t>b</w:t>
    </w:r>
    <w:r>
      <w:rPr>
        <w:rFonts w:ascii="Calibri" w:eastAsia="Calibri" w:hAnsi="Calibri" w:cs="Calibri"/>
        <w:sz w:val="16"/>
        <w:szCs w:val="16"/>
      </w:rPr>
      <w:t>y</w:t>
    </w:r>
    <w:r>
      <w:rPr>
        <w:rFonts w:ascii="Calibri" w:eastAsia="Calibri" w:hAnsi="Calibri" w:cs="Calibri"/>
        <w:spacing w:val="-1"/>
        <w:sz w:val="16"/>
        <w:szCs w:val="16"/>
      </w:rPr>
      <w:t xml:space="preserve"> N</w:t>
    </w:r>
    <w:r>
      <w:rPr>
        <w:rFonts w:ascii="Calibri" w:eastAsia="Calibri" w:hAnsi="Calibri" w:cs="Calibri"/>
        <w:spacing w:val="3"/>
        <w:sz w:val="16"/>
        <w:szCs w:val="16"/>
      </w:rPr>
      <w:t>S</w:t>
    </w:r>
    <w:r>
      <w:rPr>
        <w:rFonts w:ascii="Calibri" w:eastAsia="Calibri" w:hAnsi="Calibri" w:cs="Calibri"/>
        <w:sz w:val="16"/>
        <w:szCs w:val="16"/>
      </w:rPr>
      <w:t>W</w:t>
    </w:r>
    <w:r>
      <w:rPr>
        <w:rFonts w:ascii="Calibri" w:eastAsia="Calibri" w:hAnsi="Calibri" w:cs="Calibri"/>
        <w:spacing w:val="1"/>
        <w:sz w:val="16"/>
        <w:szCs w:val="16"/>
      </w:rPr>
      <w:t xml:space="preserve"> </w:t>
    </w:r>
    <w:r>
      <w:rPr>
        <w:rFonts w:ascii="Calibri" w:eastAsia="Calibri" w:hAnsi="Calibri" w:cs="Calibri"/>
        <w:sz w:val="16"/>
        <w:szCs w:val="16"/>
      </w:rPr>
      <w:t xml:space="preserve">2212 </w:t>
    </w:r>
    <w:r>
      <w:rPr>
        <w:rFonts w:ascii="Calibri" w:eastAsia="Calibri" w:hAnsi="Calibri" w:cs="Calibri"/>
        <w:spacing w:val="-1"/>
        <w:sz w:val="16"/>
        <w:szCs w:val="16"/>
      </w:rPr>
      <w:t>M</w:t>
    </w:r>
    <w:r>
      <w:rPr>
        <w:rFonts w:ascii="Calibri" w:eastAsia="Calibri" w:hAnsi="Calibri" w:cs="Calibri"/>
        <w:sz w:val="16"/>
        <w:szCs w:val="16"/>
      </w:rPr>
      <w:t>a</w:t>
    </w:r>
    <w:r>
      <w:rPr>
        <w:rFonts w:ascii="Calibri" w:eastAsia="Calibri" w:hAnsi="Calibri" w:cs="Calibri"/>
        <w:spacing w:val="-1"/>
        <w:sz w:val="16"/>
        <w:szCs w:val="16"/>
      </w:rPr>
      <w:t>i</w:t>
    </w:r>
    <w:r>
      <w:rPr>
        <w:rFonts w:ascii="Calibri" w:eastAsia="Calibri" w:hAnsi="Calibri" w:cs="Calibri"/>
        <w:sz w:val="16"/>
        <w:szCs w:val="16"/>
      </w:rPr>
      <w:t>l</w:t>
    </w:r>
    <w:r>
      <w:rPr>
        <w:rFonts w:ascii="Calibri" w:eastAsia="Calibri" w:hAnsi="Calibri" w:cs="Calibri"/>
        <w:spacing w:val="-1"/>
        <w:sz w:val="16"/>
        <w:szCs w:val="16"/>
      </w:rPr>
      <w:t xml:space="preserve"> to</w:t>
    </w:r>
    <w:r>
      <w:rPr>
        <w:rFonts w:ascii="Calibri" w:eastAsia="Calibri" w:hAnsi="Calibri" w:cs="Calibri"/>
        <w:sz w:val="16"/>
        <w:szCs w:val="16"/>
      </w:rPr>
      <w:t xml:space="preserve">: </w:t>
    </w:r>
    <w:r>
      <w:rPr>
        <w:rFonts w:ascii="Calibri" w:eastAsia="Calibri" w:hAnsi="Calibri" w:cs="Calibri"/>
        <w:spacing w:val="1"/>
        <w:sz w:val="16"/>
        <w:szCs w:val="16"/>
      </w:rPr>
      <w:t>P</w:t>
    </w:r>
    <w:r>
      <w:rPr>
        <w:rFonts w:ascii="Calibri" w:eastAsia="Calibri" w:hAnsi="Calibri" w:cs="Calibri"/>
        <w:sz w:val="16"/>
        <w:szCs w:val="16"/>
      </w:rPr>
      <w:t>O</w:t>
    </w:r>
    <w:r>
      <w:rPr>
        <w:rFonts w:ascii="Calibri" w:eastAsia="Calibri" w:hAnsi="Calibri" w:cs="Calibri"/>
        <w:spacing w:val="-1"/>
        <w:sz w:val="16"/>
        <w:szCs w:val="16"/>
      </w:rPr>
      <w:t xml:space="preserve"> Bo</w:t>
    </w:r>
    <w:r>
      <w:rPr>
        <w:rFonts w:ascii="Calibri" w:eastAsia="Calibri" w:hAnsi="Calibri" w:cs="Calibri"/>
        <w:sz w:val="16"/>
        <w:szCs w:val="16"/>
      </w:rPr>
      <w:t xml:space="preserve">x 71, </w:t>
    </w:r>
    <w:r>
      <w:rPr>
        <w:rFonts w:ascii="Calibri" w:eastAsia="Calibri" w:hAnsi="Calibri" w:cs="Calibri"/>
        <w:spacing w:val="-1"/>
        <w:sz w:val="16"/>
        <w:szCs w:val="16"/>
      </w:rPr>
      <w:t>Reve</w:t>
    </w:r>
    <w:r>
      <w:rPr>
        <w:rFonts w:ascii="Calibri" w:eastAsia="Calibri" w:hAnsi="Calibri" w:cs="Calibri"/>
        <w:sz w:val="16"/>
        <w:szCs w:val="16"/>
      </w:rPr>
      <w:t>s</w:t>
    </w:r>
    <w:r>
      <w:rPr>
        <w:rFonts w:ascii="Calibri" w:eastAsia="Calibri" w:hAnsi="Calibri" w:cs="Calibri"/>
        <w:spacing w:val="-1"/>
        <w:sz w:val="16"/>
        <w:szCs w:val="16"/>
      </w:rPr>
      <w:t>b</w:t>
    </w:r>
    <w:r>
      <w:rPr>
        <w:rFonts w:ascii="Calibri" w:eastAsia="Calibri" w:hAnsi="Calibri" w:cs="Calibri"/>
        <w:sz w:val="16"/>
        <w:szCs w:val="16"/>
      </w:rPr>
      <w:t>y</w:t>
    </w:r>
    <w:r>
      <w:rPr>
        <w:rFonts w:ascii="Calibri" w:eastAsia="Calibri" w:hAnsi="Calibri" w:cs="Calibri"/>
        <w:spacing w:val="-1"/>
        <w:sz w:val="16"/>
        <w:szCs w:val="16"/>
      </w:rPr>
      <w:t xml:space="preserve"> Nort</w:t>
    </w:r>
    <w:r>
      <w:rPr>
        <w:rFonts w:ascii="Calibri" w:eastAsia="Calibri" w:hAnsi="Calibri" w:cs="Calibri"/>
        <w:sz w:val="16"/>
        <w:szCs w:val="16"/>
      </w:rPr>
      <w:t>h</w:t>
    </w:r>
    <w:r>
      <w:rPr>
        <w:rFonts w:ascii="Calibri" w:eastAsia="Calibri" w:hAnsi="Calibri" w:cs="Calibri"/>
        <w:spacing w:val="-1"/>
        <w:sz w:val="16"/>
        <w:szCs w:val="16"/>
      </w:rPr>
      <w:t xml:space="preserve"> N</w:t>
    </w:r>
    <w:r>
      <w:rPr>
        <w:rFonts w:ascii="Calibri" w:eastAsia="Calibri" w:hAnsi="Calibri" w:cs="Calibri"/>
        <w:sz w:val="16"/>
        <w:szCs w:val="16"/>
      </w:rPr>
      <w:t>SW</w:t>
    </w:r>
    <w:r>
      <w:rPr>
        <w:rFonts w:ascii="Calibri" w:eastAsia="Calibri" w:hAnsi="Calibri" w:cs="Calibri"/>
        <w:spacing w:val="1"/>
        <w:sz w:val="16"/>
        <w:szCs w:val="16"/>
      </w:rPr>
      <w:t xml:space="preserve"> </w:t>
    </w:r>
    <w:r>
      <w:rPr>
        <w:rFonts w:ascii="Calibri" w:eastAsia="Calibri" w:hAnsi="Calibri" w:cs="Calibri"/>
        <w:sz w:val="16"/>
        <w:szCs w:val="16"/>
      </w:rPr>
      <w:t>2212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F90" w:rsidRDefault="006A0F90" w:rsidP="00890982">
      <w:r>
        <w:separator/>
      </w:r>
    </w:p>
  </w:footnote>
  <w:footnote w:type="continuationSeparator" w:id="0">
    <w:p w:rsidR="006A0F90" w:rsidRDefault="006A0F90" w:rsidP="00890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B98" w:rsidRDefault="00044B98" w:rsidP="00044B98">
    <w:pPr>
      <w:pStyle w:val="Header"/>
      <w:jc w:val="center"/>
    </w:pPr>
    <w:r w:rsidRPr="00044B98">
      <w:rPr>
        <w:noProof/>
        <w:lang w:val="en-AU" w:eastAsia="en-AU"/>
      </w:rPr>
      <w:drawing>
        <wp:inline distT="0" distB="0" distL="0" distR="0">
          <wp:extent cx="4314825" cy="1800225"/>
          <wp:effectExtent l="0" t="0" r="9525" b="9525"/>
          <wp:docPr id="7" name="Picture 7" descr="D:\Global Trade Supplies\Image Library\LOGOS\TradeMark Fasteners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Global Trade Supplies\Image Library\LOGOS\TradeMark Fasteners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482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4B98" w:rsidRDefault="00044B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736CC"/>
    <w:multiLevelType w:val="multilevel"/>
    <w:tmpl w:val="E5B4E9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C7"/>
    <w:rsid w:val="00044B98"/>
    <w:rsid w:val="00053A0C"/>
    <w:rsid w:val="000F35A2"/>
    <w:rsid w:val="002A75FA"/>
    <w:rsid w:val="003861D9"/>
    <w:rsid w:val="00406FFE"/>
    <w:rsid w:val="004637BC"/>
    <w:rsid w:val="004B5199"/>
    <w:rsid w:val="00514100"/>
    <w:rsid w:val="00550E04"/>
    <w:rsid w:val="00595699"/>
    <w:rsid w:val="005C4AC7"/>
    <w:rsid w:val="006A0F90"/>
    <w:rsid w:val="007A5508"/>
    <w:rsid w:val="007F0661"/>
    <w:rsid w:val="00880666"/>
    <w:rsid w:val="00890982"/>
    <w:rsid w:val="00895CDB"/>
    <w:rsid w:val="009B0674"/>
    <w:rsid w:val="00AD2FF4"/>
    <w:rsid w:val="00B0012D"/>
    <w:rsid w:val="00E91140"/>
    <w:rsid w:val="00EC41F2"/>
    <w:rsid w:val="00F16CCA"/>
    <w:rsid w:val="00F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B3F3CE-A91A-4C44-8F51-7600AE8E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909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982"/>
  </w:style>
  <w:style w:type="paragraph" w:styleId="Footer">
    <w:name w:val="footer"/>
    <w:basedOn w:val="Normal"/>
    <w:link w:val="FooterChar"/>
    <w:uiPriority w:val="99"/>
    <w:unhideWhenUsed/>
    <w:rsid w:val="008909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982"/>
  </w:style>
  <w:style w:type="paragraph" w:styleId="BalloonText">
    <w:name w:val="Balloon Text"/>
    <w:basedOn w:val="Normal"/>
    <w:link w:val="BalloonTextChar"/>
    <w:uiPriority w:val="99"/>
    <w:semiHidden/>
    <w:unhideWhenUsed/>
    <w:rsid w:val="008909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globaltradesupplies.com.au" TargetMode="External"/><Relationship Id="rId2" Type="http://schemas.openxmlformats.org/officeDocument/2006/relationships/hyperlink" Target="http://www.globaltradesupplies.com.au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Jourdain</dc:creator>
  <cp:lastModifiedBy>Nicole Jourdain</cp:lastModifiedBy>
  <cp:revision>4</cp:revision>
  <cp:lastPrinted>2017-05-08T01:49:00Z</cp:lastPrinted>
  <dcterms:created xsi:type="dcterms:W3CDTF">2018-03-12T03:28:00Z</dcterms:created>
  <dcterms:modified xsi:type="dcterms:W3CDTF">2018-06-21T05:36:00Z</dcterms:modified>
</cp:coreProperties>
</file>